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mc:AlternateContent>
          <mc:Choice Requires="wps">
            <w:drawing>
              <wp:anchor distT="0" distB="0" distL="114300" distR="114300" simplePos="0" relativeHeight="251657216"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2"/>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57216;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">
                <v:fill type="tile" on="t" focussize="0,0" recolor="t" r:id="rId12"/>
                <v:stroke on="f"/>
                <v:imagedata o:title=""/>
                <o:lock v:ext="edit" aspectratio="f"/>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56192;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Nzqm93AAAAA4BAAAPAAAAAAAAAAEAIAAAACIAAABkcnMv&#10;ZG93bnJldi54bWxQSwECFAAUAAAACACHTuJAJfaVHP8BAADgAwAADgAAAAAAAAABACAAAAArAQAA&#10;ZHJzL2Uyb0RvYy54bWxQSwUGAAAAAAYABgBZAQAAnAUAAAAA&#10;">
                <v:fill on="t" focussize="0,0"/>
                <v:stroke on="f"/>
                <v:imagedata o:title=""/>
                <o:lock v:ext="edit" aspectratio="f"/>
              </v:rect>
            </w:pict>
          </mc:Fallback>
        </mc:AlternateContent>
      </w:r>
    </w:p>
    <w:p>
      <w:pPr/>
    </w:p>
    <w:p>
      <w:pP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58240;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cpPEy1gAAAAsBAAAPAAAAAAAAAAEAIAAAACIAAABkcnMvZG93bnJldi54bWxQSwECFAAUAAAA&#10;CACHTuJAp9lK+vABAADTAwAADgAAAAAAAAABACAAAAAlAQAAZHJzL2Uyb0RvYy54bWxQSwUGAAAA&#10;AAYABgBZAQAAhwUAAAAA&#10;">
                <v:fill on="f" focussize="0,0"/>
                <v:stroke on="f"/>
                <v:imagedata o:title=""/>
                <o:lock v:ext="edit" aspectratio="f"/>
                <v:textbox inset="10.16mm,5.08mm,5.08mm,5.08mm">
                  <w:txbxContent>
                    <w:p>
                      <w:pPr>
                        <w:pStyle w:val="56"/>
                        <w:ind w:firstLine="1424" w:firstLineChars="197"/>
                        <w:rPr>
                          <w:rFonts w:ascii="Cambria" w:hAnsi="Cambria"/>
                          <w:b/>
                          <w:bCs/>
                          <w:i/>
                          <w:color w:val="FFFFFF"/>
                          <w:sz w:val="72"/>
                          <w:szCs w:val="72"/>
                        </w:rPr>
                      </w:pPr>
                      <w:r>
                        <w:rPr>
                          <w:rFonts w:ascii="Cambria" w:hAnsi="Cambria"/>
                          <w:b/>
                          <w:i/>
                          <w:color w:val="FFFFFF"/>
                          <w:sz w:val="72"/>
                          <w:szCs w:val="72"/>
                        </w:rPr>
                        <w:t>2017</w:t>
                      </w:r>
                    </w:p>
                    <w:p>
                      <w:pPr>
                        <w:pStyle w:val="56"/>
                        <w:ind w:firstLine="361" w:firstLineChars="50"/>
                        <w:rPr>
                          <w:rFonts w:ascii="Cambria" w:hAnsi="Cambria"/>
                          <w:b/>
                          <w:bCs/>
                          <w:color w:val="FFFFFF"/>
                          <w:sz w:val="72"/>
                          <w:szCs w:val="96"/>
                        </w:rPr>
                      </w:pPr>
                    </w:p>
                  </w:txbxContent>
                </v:textbox>
              </v:rect>
            </w:pict>
          </mc:Fallback>
        </mc:AlternateContent>
      </w:r>
    </w:p>
    <w:p>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pPr>
        <w:widowControl/>
        <w:jc w:val="left"/>
      </w:pPr>
      <w:r>
        <mc:AlternateContent>
          <mc:Choice Requires="wps">
            <w:drawing>
              <wp:anchor distT="0" distB="0" distL="114300" distR="114300" simplePos="0" relativeHeight="251658240"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58240;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CfQtXvZAAAACgEAAA8AAAAAAAAAAQAgAAAAIgAAAGRycy9kb3ducmV2LnhtbFBLAQIUABQAAAAI&#10;AIdO4kBgmE0EJQIAADMEAAAOAAAAAAAAAAEAIAAAACgBAABkcnMvZTJvRG9jLnhtbFBLBQYAAAAA&#10;BgAGAFkBAAC/BQAAAAA=&#10;">
                <v:fill on="t" focussize="0,0"/>
                <v:stroke weight="1pt" color="#FFFFFF" miterlimit="8" joinstyle="miter"/>
                <v:imagedata o:title=""/>
                <o:lock v:ext="edit" aspectratio="f"/>
                <v:textbox inset="5.08mm,1.27mm,5.08mm,1.27mm" style="mso-fit-shape-to-text:t;">
                  <w:txbxContent>
                    <w:p>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计算机组成原理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tabs>
          <w:tab w:val="left" w:pos="1884"/>
        </w:tabs>
        <w:jc w:val="left"/>
      </w:pPr>
      <w:r>
        <w:tab/>
      </w:r>
    </w:p>
    <w:p>
      <w:pPr>
        <w:widowControl/>
        <w:jc w:val="left"/>
      </w:pPr>
    </w:p>
    <w:p>
      <w:pPr>
        <w:widowControl/>
        <w:jc w:val="left"/>
      </w:pPr>
    </w:p>
    <w:p>
      <w:pPr>
        <w:widowControl/>
        <w:jc w:val="left"/>
      </w:pPr>
    </w:p>
    <w:tbl>
      <w:tblPr>
        <w:tblStyle w:val="48"/>
        <w:tblW w:w="5529" w:type="dxa"/>
        <w:tblInd w:w="-176" w:type="dxa"/>
        <w:tblLayout w:type="fixed"/>
        <w:tblCellMar>
          <w:top w:w="0" w:type="dxa"/>
          <w:left w:w="108" w:type="dxa"/>
          <w:bottom w:w="0" w:type="dxa"/>
          <w:right w:w="108" w:type="dxa"/>
        </w:tblCellMar>
      </w:tblPr>
      <w:tblGrid>
        <w:gridCol w:w="1560"/>
        <w:gridCol w:w="3969"/>
      </w:tblGrid>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pPr>
              <w:jc w:val="center"/>
              <w:rPr>
                <w:rFonts w:ascii="宋体" w:hAnsi="宋体"/>
                <w:sz w:val="28"/>
              </w:rPr>
            </w:pPr>
            <w:r>
              <w:rPr>
                <w:rFonts w:hint="eastAsia" w:ascii="宋体" w:hAnsi="宋体"/>
                <w:sz w:val="28"/>
              </w:rPr>
              <w:t>5段流水CPU设计</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计算机科学与技术</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CS</w:t>
            </w:r>
            <w:r>
              <w:rPr>
                <w:rFonts w:hint="default" w:ascii="宋体" w:hAnsi="宋体"/>
                <w:sz w:val="28"/>
              </w:rPr>
              <w:t>1409</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U2</w:t>
            </w:r>
            <w:r>
              <w:rPr>
                <w:rFonts w:hint="default" w:ascii="宋体" w:hAnsi="宋体"/>
                <w:sz w:val="28"/>
              </w:rPr>
              <w:t>01414800</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刘一龙</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15927004132</w:t>
            </w:r>
          </w:p>
        </w:tc>
      </w:tr>
      <w:tr>
        <w:trPr>
          <w:trHeight w:val="567" w:hRule="atLeast"/>
        </w:trPr>
        <w:tc>
          <w:tcPr>
            <w:tcW w:w="1560" w:type="dxa"/>
            <w:vAlign w:val="bottom"/>
          </w:tcPr>
          <w:p>
            <w:pPr>
              <w:rPr>
                <w:rFonts w:ascii="黑体" w:hAnsi="黑体" w:eastAsia="黑体"/>
                <w:sz w:val="28"/>
              </w:rPr>
            </w:pPr>
            <w:r>
              <w:rPr>
                <w:rFonts w:hint="eastAsia" w:ascii="黑体" w:hAnsi="黑体" w:eastAsia="黑体"/>
                <w:sz w:val="28"/>
              </w:rPr>
              <w:t>邮    件：</w:t>
            </w:r>
          </w:p>
        </w:tc>
        <w:tc>
          <w:tcPr>
            <w:tcW w:w="3969" w:type="dxa"/>
            <w:tcBorders>
              <w:top w:val="single" w:color="auto" w:sz="4" w:space="0"/>
              <w:bottom w:val="single" w:color="auto" w:sz="4" w:space="0"/>
            </w:tcBorders>
            <w:vAlign w:val="bottom"/>
          </w:tcPr>
          <w:p>
            <w:pPr>
              <w:jc w:val="center"/>
              <w:rPr>
                <w:rFonts w:ascii="宋体" w:hAnsi="宋体"/>
                <w:sz w:val="28"/>
              </w:rPr>
            </w:pPr>
            <w:r>
              <w:rPr>
                <w:rFonts w:ascii="宋体" w:hAnsi="宋体"/>
                <w:sz w:val="28"/>
              </w:rPr>
              <w:t>sabertazimi@gmail.com</w:t>
            </w:r>
          </w:p>
        </w:tc>
      </w:tr>
      <w:tr>
        <w:trPr>
          <w:trHeight w:val="567" w:hRule="atLeast"/>
        </w:trPr>
        <w:tc>
          <w:tcPr>
            <w:tcW w:w="1560" w:type="dxa"/>
            <w:vAlign w:val="bottom"/>
          </w:tcPr>
          <w:p>
            <w:pPr>
              <w:rPr>
                <w:rFonts w:ascii="黑体" w:hAnsi="黑体" w:eastAsia="黑体"/>
                <w:sz w:val="28"/>
              </w:rPr>
            </w:pPr>
            <w:r>
              <mc:AlternateContent>
                <mc:Choice Requires="wpg">
                  <w:drawing>
                    <wp:anchor distT="0" distB="0" distL="114300" distR="114300" simplePos="0" relativeHeight="251659264" behindDoc="0" locked="0" layoutInCell="1" allowOverlap="1">
                      <wp:simplePos x="0" y="0"/>
                      <wp:positionH relativeFrom="column">
                        <wp:posOffset>3848100</wp:posOffset>
                      </wp:positionH>
                      <wp:positionV relativeFrom="paragraph">
                        <wp:posOffset>272415</wp:posOffset>
                      </wp:positionV>
                      <wp:extent cx="2327275" cy="2254885"/>
                      <wp:effectExtent l="0" t="0" r="0" b="0"/>
                      <wp:wrapNone/>
                      <wp:docPr id="27"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27275" cy="2254885"/>
                                <a:chOff x="0" y="0"/>
                                <a:chExt cx="3665" cy="3551"/>
                              </a:xfrm>
                            </wpg:grpSpPr>
                            <pic:pic xmlns:pic="http://schemas.openxmlformats.org/drawingml/2006/picture">
                              <pic:nvPicPr>
                                <pic:cNvPr id="28" name="图片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155" y="0"/>
                                  <a:ext cx="3510" cy="2951"/>
                                </a:xfrm>
                                <a:prstGeom prst="rect">
                                  <a:avLst/>
                                </a:prstGeom>
                                <a:noFill/>
                                <a:ln>
                                  <a:noFill/>
                                </a:ln>
                              </pic:spPr>
                            </pic:pic>
                            <pic:pic xmlns:pic="http://schemas.openxmlformats.org/drawingml/2006/picture">
                              <pic:nvPicPr>
                                <pic:cNvPr id="29"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2953"/>
                                  <a:ext cx="3522" cy="599"/>
                                </a:xfrm>
                                <a:prstGeom prst="rect">
                                  <a:avLst/>
                                </a:prstGeom>
                                <a:noFill/>
                                <a:ln>
                                  <a:noFill/>
                                </a:ln>
                              </pic:spPr>
                            </pic:pic>
                          </wpg:wgp>
                        </a:graphicData>
                      </a:graphic>
                    </wp:anchor>
                  </w:drawing>
                </mc:Choice>
                <mc:Fallback>
                  <w:pict>
                    <v:group id="Group 9" o:spid="_x0000_s1026" o:spt="203" style="position:absolute;left:0pt;margin-left:303pt;margin-top:21.45pt;height:177.55pt;width:183.25pt;z-index:251659264;mso-width-relative:page;mso-height-relative:page;" coordsize="3665,3551" o:gfxdata="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">
                      <o:lock v:ext="edit" aspectratio="t"/>
                      <v:shape id="图片 98" o:spid="_x0000_s1026" o:spt="75" type="#_x0000_t75" style="position:absolute;left:155;top:0;height:2951;width:3510;" filled="f" o:preferrelative="t" stroked="f" coordsize="21600,21600" o:gfxdata="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wpLyW5AAAA2wAA&#10;AA8AAAAAAAAAAQAgAAAAIgAAAGRycy9kb3ducmV2LnhtbFBLAQIUABQAAAAIAIdO4kAzLwWeOwAA&#10;ADkAAAAQAAAAAAAAAAEAIAAAAAgBAABkcnMvc2hhcGV4bWwueG1sUEsFBgAAAAAGAAYAWwEAALID&#10;AAAAAA==&#10;">
                        <v:fill on="f" focussize="0,0"/>
                        <v:stroke on="f"/>
                        <v:imagedata r:id="rId14" o:title=""/>
                        <o:lock v:ext="edit" aspectratio="t"/>
                      </v:shape>
                      <v:shape id="Picture 11" o:spid="_x0000_s1026" o:spt="75" type="#_x0000_t75" style="position:absolute;left:0;top:2953;height:599;width:3522;" filled="f" o:preferrelative="t" stroked="f" coordsize="21600,21600" o:gfxdata="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kodk7sAAADb&#10;AAAADwAAAAAAAAABACAAAAAiAAAAZHJzL2Rvd25yZXYueG1sUEsBAhQAFAAAAAgAh07iQDMvBZ47&#10;AAAAOQAAABAAAAAAAAAAAQAgAAAACgEAAGRycy9zaGFwZXhtbC54bWxQSwUGAAAAAAYABgBbAQAA&#10;tAMAAAAA&#10;">
                        <v:fill on="f" focussize="0,0"/>
                        <v:stroke on="f"/>
                        <v:imagedata r:id="rId15" o:title=""/>
                        <o:lock v:ext="edit" aspectratio="t"/>
                      </v:shape>
                    </v:group>
                  </w:pict>
                </mc:Fallback>
              </mc:AlternateContent>
            </w:r>
            <w:r>
              <w:rPr>
                <w:rFonts w:hint="eastAsia" w:ascii="黑体" w:hAnsi="黑体" w:eastAsia="黑体"/>
                <w:sz w:val="28"/>
              </w:rPr>
              <w:t>完成日期：</w:t>
            </w:r>
          </w:p>
        </w:tc>
        <w:tc>
          <w:tcPr>
            <w:tcW w:w="3969" w:type="dxa"/>
            <w:tcBorders>
              <w:top w:val="single" w:color="auto" w:sz="4" w:space="0"/>
              <w:bottom w:val="single" w:color="auto" w:sz="4" w:space="0"/>
            </w:tcBorders>
            <w:vAlign w:val="bottom"/>
          </w:tcPr>
          <w:p>
            <w:pPr>
              <w:jc w:val="center"/>
              <w:rPr>
                <w:rFonts w:ascii="宋体" w:hAnsi="宋体"/>
                <w:sz w:val="28"/>
              </w:rPr>
            </w:pPr>
            <w:r>
              <w:rPr>
                <w:rFonts w:hint="eastAsia" w:ascii="宋体" w:hAnsi="宋体"/>
                <w:sz w:val="28"/>
              </w:rPr>
              <w:t>201</w:t>
            </w:r>
            <w:r>
              <w:rPr>
                <w:rFonts w:hint="default" w:ascii="宋体" w:hAnsi="宋体"/>
                <w:sz w:val="28"/>
              </w:rPr>
              <w:t>6</w:t>
            </w:r>
            <w:r>
              <w:rPr>
                <w:rFonts w:hint="eastAsia" w:ascii="宋体" w:hAnsi="宋体"/>
                <w:sz w:val="28"/>
              </w:rPr>
              <w:t>-0</w:t>
            </w:r>
            <w:r>
              <w:rPr>
                <w:rFonts w:hint="default" w:ascii="宋体" w:hAnsi="宋体"/>
                <w:sz w:val="28"/>
              </w:rPr>
              <w:t>2</w:t>
            </w:r>
            <w:r>
              <w:rPr>
                <w:rFonts w:hint="eastAsia" w:ascii="宋体" w:hAnsi="宋体"/>
                <w:sz w:val="28"/>
              </w:rPr>
              <w:t>-</w:t>
            </w:r>
            <w:r>
              <w:rPr>
                <w:rFonts w:hint="default" w:ascii="宋体" w:hAnsi="宋体"/>
                <w:sz w:val="28"/>
              </w:rPr>
              <w:t>24</w:t>
            </w:r>
            <w:r>
              <w:rPr>
                <w:rFonts w:hint="eastAsia" w:ascii="宋体" w:hAnsi="宋体"/>
                <w:sz w:val="28"/>
              </w:rPr>
              <w:t xml:space="preserve"> 周五下午</w:t>
            </w:r>
          </w:p>
        </w:tc>
      </w:tr>
    </w:tbl>
    <w:p>
      <w:pPr>
        <w:widowControl/>
        <w:jc w:val="left"/>
        <w:sectPr>
          <w:headerReference r:id="rId4" w:type="default"/>
          <w:pgSz w:w="11906" w:h="16838"/>
          <w:pgMar w:top="1440" w:right="1416" w:bottom="1440" w:left="1800" w:header="851" w:footer="992" w:gutter="0"/>
          <w:pgNumType w:start="0"/>
          <w:cols w:space="720" w:num="1"/>
          <w:docGrid w:type="lines" w:linePitch="326" w:charSpace="0"/>
        </w:sectPr>
      </w:pPr>
    </w:p>
    <w:p>
      <w:pPr>
        <w:pStyle w:val="71"/>
        <w:spacing w:line="720" w:lineRule="auto"/>
        <w:ind w:firstLine="0"/>
        <w:jc w:val="center"/>
        <w:rPr>
          <w:rFonts w:ascii="黑体" w:hAnsi="黑体" w:eastAsia="黑体"/>
          <w:sz w:val="32"/>
          <w:szCs w:val="32"/>
        </w:rPr>
      </w:pPr>
      <w:bookmarkStart w:id="0" w:name="_Toc135227306"/>
      <w:bookmarkStart w:id="1" w:name="_Toc135227507"/>
      <w:bookmarkStart w:id="2" w:name="_Toc135229710"/>
      <w:bookmarkStart w:id="3" w:name="_Toc135227385"/>
      <w:bookmarkStart w:id="4" w:name="_Toc266358958"/>
      <w:bookmarkStart w:id="5" w:name="_Toc135227598"/>
      <w:bookmarkStart w:id="6" w:name="_Toc134007856"/>
      <w:r>
        <w:rPr>
          <w:rFonts w:hint="eastAsia" w:ascii="黑体" w:hAnsi="黑体" w:eastAsia="黑体"/>
          <w:sz w:val="32"/>
          <w:szCs w:val="32"/>
        </w:rPr>
        <w:t>目   录</w:t>
      </w:r>
      <w:bookmarkEnd w:id="0"/>
      <w:bookmarkEnd w:id="1"/>
      <w:bookmarkEnd w:id="2"/>
      <w:bookmarkEnd w:id="3"/>
      <w:bookmarkEnd w:id="4"/>
      <w:bookmarkEnd w:id="5"/>
      <w:bookmarkEnd w:id="6"/>
      <w:bookmarkStart w:id="7" w:name="_Toc135227307"/>
      <w:bookmarkStart w:id="8" w:name="_Toc135227508"/>
      <w:bookmarkStart w:id="9" w:name="_Toc134007857"/>
      <w:bookmarkStart w:id="10" w:name="_Toc135229711"/>
      <w:bookmarkStart w:id="11" w:name="_Toc266358959"/>
      <w:bookmarkStart w:id="12" w:name="_Toc135227386"/>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"_Toc474706961" </w:instrText>
      </w:r>
      <w:r>
        <w:fldChar w:fldCharType="separate"/>
      </w:r>
      <w:r>
        <w:rPr>
          <w:rStyle w:val="45"/>
        </w:rPr>
        <w:t>1</w:t>
      </w:r>
      <w:r>
        <w:rPr>
          <w:rFonts w:ascii="等线" w:hAnsi="等线" w:eastAsia="等线" w:cs="Times New Roman"/>
          <w:b w:val="0"/>
          <w:bCs w:val="0"/>
          <w:caps w:val="0"/>
          <w:sz w:val="21"/>
          <w:szCs w:val="22"/>
        </w:rPr>
        <w:tab/>
      </w:r>
      <w:r>
        <w:rPr>
          <w:rStyle w:val="45"/>
        </w:rPr>
        <w:t>课程设计概述</w:t>
      </w:r>
      <w:r>
        <w:tab/>
      </w:r>
      <w:r>
        <w:fldChar w:fldCharType="begin"/>
      </w:r>
      <w:r>
        <w:instrText xml:space="preserve"> PAGEREF _Toc474706961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"_Toc474706962" </w:instrText>
      </w:r>
      <w:r>
        <w:fldChar w:fldCharType="separate"/>
      </w:r>
      <w:r>
        <w:rPr>
          <w:rStyle w:val="45"/>
        </w:rPr>
        <w:t>1.1</w:t>
      </w:r>
      <w:r>
        <w:rPr>
          <w:rFonts w:ascii="等线" w:hAnsi="等线" w:eastAsia="等线" w:cs="Times New Roman"/>
          <w:smallCaps w:val="0"/>
          <w:sz w:val="21"/>
          <w:szCs w:val="22"/>
        </w:rPr>
        <w:tab/>
      </w:r>
      <w:r>
        <w:rPr>
          <w:rStyle w:val="45"/>
        </w:rPr>
        <w:t>课设目的</w:t>
      </w:r>
      <w:r>
        <w:tab/>
      </w:r>
      <w:r>
        <w:fldChar w:fldCharType="begin"/>
      </w:r>
      <w:r>
        <w:instrText xml:space="preserve"> PAGEREF _Toc474706962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"_Toc474706963" </w:instrText>
      </w:r>
      <w:r>
        <w:fldChar w:fldCharType="separate"/>
      </w:r>
      <w:r>
        <w:rPr>
          <w:rStyle w:val="45"/>
        </w:rPr>
        <w:t>1.2</w:t>
      </w:r>
      <w:r>
        <w:rPr>
          <w:rFonts w:ascii="等线" w:hAnsi="等线" w:eastAsia="等线" w:cs="Times New Roman"/>
          <w:smallCaps w:val="0"/>
          <w:sz w:val="21"/>
          <w:szCs w:val="22"/>
        </w:rPr>
        <w:tab/>
      </w:r>
      <w:r>
        <w:rPr>
          <w:rStyle w:val="45"/>
        </w:rPr>
        <w:t>设计任务</w:t>
      </w:r>
      <w:r>
        <w:tab/>
      </w:r>
      <w:r>
        <w:fldChar w:fldCharType="begin"/>
      </w:r>
      <w:r>
        <w:instrText xml:space="preserve"> PAGEREF _Toc474706963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"_Toc474706964" </w:instrText>
      </w:r>
      <w:r>
        <w:fldChar w:fldCharType="separate"/>
      </w:r>
      <w:r>
        <w:rPr>
          <w:rStyle w:val="45"/>
        </w:rPr>
        <w:t>1.3</w:t>
      </w:r>
      <w:r>
        <w:rPr>
          <w:rFonts w:ascii="等线" w:hAnsi="等线" w:eastAsia="等线" w:cs="Times New Roman"/>
          <w:smallCaps w:val="0"/>
          <w:sz w:val="21"/>
          <w:szCs w:val="22"/>
        </w:rPr>
        <w:tab/>
      </w:r>
      <w:r>
        <w:rPr>
          <w:rStyle w:val="45"/>
        </w:rPr>
        <w:t>设计要求</w:t>
      </w:r>
      <w:r>
        <w:tab/>
      </w:r>
      <w:r>
        <w:fldChar w:fldCharType="begin"/>
      </w:r>
      <w:r>
        <w:instrText xml:space="preserve"> PAGEREF _Toc474706964 \h </w:instrText>
      </w:r>
      <w:r>
        <w:fldChar w:fldCharType="separate"/>
      </w:r>
      <w:r>
        <w:t>3</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"_Toc474706965" </w:instrText>
      </w:r>
      <w:r>
        <w:fldChar w:fldCharType="separate"/>
      </w:r>
      <w:r>
        <w:rPr>
          <w:rStyle w:val="45"/>
        </w:rPr>
        <w:t>1.4</w:t>
      </w:r>
      <w:r>
        <w:rPr>
          <w:rFonts w:ascii="等线" w:hAnsi="等线" w:eastAsia="等线" w:cs="Times New Roman"/>
          <w:smallCaps w:val="0"/>
          <w:sz w:val="21"/>
          <w:szCs w:val="22"/>
        </w:rPr>
        <w:tab/>
      </w:r>
      <w:r>
        <w:rPr>
          <w:rStyle w:val="45"/>
        </w:rPr>
        <w:t>技术指标</w:t>
      </w:r>
      <w:r>
        <w:tab/>
      </w:r>
      <w:r>
        <w:fldChar w:fldCharType="begin"/>
      </w:r>
      <w:r>
        <w:instrText xml:space="preserve"> PAGEREF _Toc474706965 \h </w:instrText>
      </w:r>
      <w:r>
        <w:fldChar w:fldCharType="separate"/>
      </w:r>
      <w:r>
        <w:t>4</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"_Toc474706966" </w:instrText>
      </w:r>
      <w:r>
        <w:fldChar w:fldCharType="separate"/>
      </w:r>
      <w:r>
        <w:rPr>
          <w:rStyle w:val="45"/>
        </w:rPr>
        <w:t>2</w:t>
      </w:r>
      <w:r>
        <w:rPr>
          <w:rFonts w:ascii="等线" w:hAnsi="等线" w:eastAsia="等线" w:cs="Times New Roman"/>
          <w:b w:val="0"/>
          <w:bCs w:val="0"/>
          <w:caps w:val="0"/>
          <w:sz w:val="21"/>
          <w:szCs w:val="22"/>
        </w:rPr>
        <w:tab/>
      </w:r>
      <w:r>
        <w:rPr>
          <w:rStyle w:val="45"/>
        </w:rPr>
        <w:t>总体方案设计</w:t>
      </w:r>
      <w:r>
        <w:tab/>
      </w:r>
      <w:r>
        <w:fldChar w:fldCharType="begin"/>
      </w:r>
      <w:r>
        <w:instrText xml:space="preserve"> PAGEREF _Toc474706966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"_Toc474706967" </w:instrText>
      </w:r>
      <w:r>
        <w:fldChar w:fldCharType="separate"/>
      </w:r>
      <w:r>
        <w:rPr>
          <w:rStyle w:val="45"/>
        </w:rPr>
        <w:t>2.1</w:t>
      </w:r>
      <w:r>
        <w:rPr>
          <w:rFonts w:ascii="等线" w:hAnsi="等线" w:eastAsia="等线" w:cs="Times New Roman"/>
          <w:smallCaps w:val="0"/>
          <w:sz w:val="21"/>
          <w:szCs w:val="22"/>
        </w:rPr>
        <w:tab/>
      </w:r>
      <w:r>
        <w:rPr>
          <w:rStyle w:val="45"/>
        </w:rPr>
        <w:t>单周期CPU设计</w:t>
      </w:r>
      <w:r>
        <w:tab/>
      </w:r>
      <w:r>
        <w:fldChar w:fldCharType="begin"/>
      </w:r>
      <w:r>
        <w:instrText xml:space="preserve"> PAGEREF _Toc474706967 \h </w:instrText>
      </w:r>
      <w:r>
        <w:fldChar w:fldCharType="separate"/>
      </w:r>
      <w:r>
        <w:t>6</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"_Toc474706968" </w:instrText>
      </w:r>
      <w:r>
        <w:fldChar w:fldCharType="separate"/>
      </w:r>
      <w:r>
        <w:rPr>
          <w:rStyle w:val="45"/>
        </w:rPr>
        <w:t>2.2</w:t>
      </w:r>
      <w:r>
        <w:rPr>
          <w:rFonts w:ascii="等线" w:hAnsi="等线" w:eastAsia="等线" w:cs="Times New Roman"/>
          <w:smallCaps w:val="0"/>
          <w:sz w:val="21"/>
          <w:szCs w:val="22"/>
        </w:rPr>
        <w:tab/>
      </w:r>
      <w:r>
        <w:rPr>
          <w:rStyle w:val="45"/>
        </w:rPr>
        <w:t>中断机制设计</w:t>
      </w:r>
      <w:r>
        <w:tab/>
      </w:r>
      <w:r>
        <w:fldChar w:fldCharType="begin"/>
      </w:r>
      <w:r>
        <w:instrText xml:space="preserve"> PAGEREF _Toc474706968 \h </w:instrText>
      </w:r>
      <w:r>
        <w:fldChar w:fldCharType="separate"/>
      </w:r>
      <w:r>
        <w:t>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"_Toc474706969" </w:instrText>
      </w:r>
      <w:r>
        <w:fldChar w:fldCharType="separate"/>
      </w:r>
      <w:r>
        <w:rPr>
          <w:rStyle w:val="45"/>
        </w:rPr>
        <w:t>2.3</w:t>
      </w:r>
      <w:r>
        <w:rPr>
          <w:rFonts w:ascii="等线" w:hAnsi="等线" w:eastAsia="等线" w:cs="Times New Roman"/>
          <w:smallCaps w:val="0"/>
          <w:sz w:val="21"/>
          <w:szCs w:val="22"/>
        </w:rPr>
        <w:tab/>
      </w:r>
      <w:r>
        <w:rPr>
          <w:rStyle w:val="45"/>
        </w:rPr>
        <w:t>流水CPU设计</w:t>
      </w:r>
      <w:r>
        <w:tab/>
      </w:r>
      <w:r>
        <w:fldChar w:fldCharType="begin"/>
      </w:r>
      <w:r>
        <w:instrText xml:space="preserve"> PAGEREF _Toc474706969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"_Toc474706970" </w:instrText>
      </w:r>
      <w:r>
        <w:fldChar w:fldCharType="separate"/>
      </w:r>
      <w:r>
        <w:rPr>
          <w:rStyle w:val="45"/>
        </w:rPr>
        <w:t>2.4</w:t>
      </w:r>
      <w:r>
        <w:rPr>
          <w:rFonts w:ascii="等线" w:hAnsi="等线" w:eastAsia="等线" w:cs="Times New Roman"/>
          <w:smallCaps w:val="0"/>
          <w:sz w:val="21"/>
          <w:szCs w:val="22"/>
        </w:rPr>
        <w:tab/>
      </w:r>
      <w:r>
        <w:rPr>
          <w:rStyle w:val="45"/>
        </w:rPr>
        <w:t>气泡式流水线设计</w:t>
      </w:r>
      <w:r>
        <w:tab/>
      </w:r>
      <w:r>
        <w:fldChar w:fldCharType="begin"/>
      </w:r>
      <w:r>
        <w:instrText xml:space="preserve"> PAGEREF _Toc474706970 \h </w:instrText>
      </w:r>
      <w:r>
        <w:fldChar w:fldCharType="separate"/>
      </w:r>
      <w:r>
        <w:t>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"_Toc474706971" </w:instrText>
      </w:r>
      <w:r>
        <w:fldChar w:fldCharType="separate"/>
      </w:r>
      <w:r>
        <w:rPr>
          <w:rStyle w:val="45"/>
        </w:rPr>
        <w:t>2.5</w:t>
      </w:r>
      <w:r>
        <w:rPr>
          <w:rFonts w:ascii="等线" w:hAnsi="等线" w:eastAsia="等线" w:cs="Times New Roman"/>
          <w:smallCaps w:val="0"/>
          <w:sz w:val="21"/>
          <w:szCs w:val="22"/>
        </w:rPr>
        <w:tab/>
      </w:r>
      <w:r>
        <w:rPr>
          <w:rStyle w:val="45"/>
        </w:rPr>
        <w:t>数据转发流水线设计</w:t>
      </w:r>
      <w:r>
        <w:tab/>
      </w:r>
      <w:r>
        <w:fldChar w:fldCharType="begin"/>
      </w:r>
      <w:r>
        <w:instrText xml:space="preserve"> PAGEREF _Toc474706971 \h </w:instrText>
      </w:r>
      <w:r>
        <w:fldChar w:fldCharType="separate"/>
      </w:r>
      <w:r>
        <w:t>10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"_Toc474706972" </w:instrText>
      </w:r>
      <w:r>
        <w:fldChar w:fldCharType="separate"/>
      </w:r>
      <w:r>
        <w:rPr>
          <w:rStyle w:val="45"/>
        </w:rPr>
        <w:t>2.6</w:t>
      </w:r>
      <w:r>
        <w:rPr>
          <w:rFonts w:ascii="等线" w:hAnsi="等线" w:eastAsia="等线" w:cs="Times New Roman"/>
          <w:smallCaps w:val="0"/>
          <w:sz w:val="21"/>
          <w:szCs w:val="22"/>
        </w:rPr>
        <w:tab/>
      </w:r>
      <w:r>
        <w:rPr>
          <w:rStyle w:val="45"/>
        </w:rPr>
        <w:t>动态分支预测机制</w:t>
      </w:r>
      <w:r>
        <w:tab/>
      </w:r>
      <w:r>
        <w:fldChar w:fldCharType="begin"/>
      </w:r>
      <w:r>
        <w:instrText xml:space="preserve"> PAGEREF _Toc474706972 \h </w:instrText>
      </w:r>
      <w:r>
        <w:fldChar w:fldCharType="separate"/>
      </w:r>
      <w:r>
        <w:t>10</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"_Toc474706973" </w:instrText>
      </w:r>
      <w:r>
        <w:fldChar w:fldCharType="separate"/>
      </w:r>
      <w:r>
        <w:rPr>
          <w:rStyle w:val="45"/>
        </w:rPr>
        <w:t>3</w:t>
      </w:r>
      <w:r>
        <w:rPr>
          <w:rFonts w:ascii="等线" w:hAnsi="等线" w:eastAsia="等线" w:cs="Times New Roman"/>
          <w:b w:val="0"/>
          <w:bCs w:val="0"/>
          <w:caps w:val="0"/>
          <w:sz w:val="21"/>
          <w:szCs w:val="22"/>
        </w:rPr>
        <w:tab/>
      </w:r>
      <w:r>
        <w:rPr>
          <w:rStyle w:val="45"/>
        </w:rPr>
        <w:t>详细设计与实现</w:t>
      </w:r>
      <w:r>
        <w:tab/>
      </w:r>
      <w:r>
        <w:fldChar w:fldCharType="begin"/>
      </w:r>
      <w:r>
        <w:instrText xml:space="preserve"> PAGEREF _Toc474706973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"_Toc474706974" </w:instrText>
      </w:r>
      <w:r>
        <w:fldChar w:fldCharType="separate"/>
      </w:r>
      <w:r>
        <w:rPr>
          <w:rStyle w:val="45"/>
        </w:rPr>
        <w:t>3.1</w:t>
      </w:r>
      <w:r>
        <w:rPr>
          <w:rFonts w:ascii="等线" w:hAnsi="等线" w:eastAsia="等线" w:cs="Times New Roman"/>
          <w:smallCaps w:val="0"/>
          <w:sz w:val="21"/>
          <w:szCs w:val="22"/>
        </w:rPr>
        <w:tab/>
      </w:r>
      <w:r>
        <w:rPr>
          <w:rStyle w:val="45"/>
        </w:rPr>
        <w:t>单周期CPU 实现</w:t>
      </w:r>
      <w:r>
        <w:tab/>
      </w:r>
      <w:r>
        <w:fldChar w:fldCharType="begin"/>
      </w:r>
      <w:r>
        <w:instrText xml:space="preserve"> PAGEREF _Toc474706974 \h </w:instrText>
      </w:r>
      <w:r>
        <w:fldChar w:fldCharType="separate"/>
      </w:r>
      <w:r>
        <w:t>11</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"_Toc474706975" </w:instrText>
      </w:r>
      <w:r>
        <w:fldChar w:fldCharType="separate"/>
      </w:r>
      <w:r>
        <w:rPr>
          <w:rStyle w:val="45"/>
        </w:rPr>
        <w:t>3.2</w:t>
      </w:r>
      <w:r>
        <w:rPr>
          <w:rFonts w:ascii="等线" w:hAnsi="等线" w:eastAsia="等线" w:cs="Times New Roman"/>
          <w:smallCaps w:val="0"/>
          <w:sz w:val="21"/>
          <w:szCs w:val="22"/>
        </w:rPr>
        <w:tab/>
      </w:r>
      <w:r>
        <w:rPr>
          <w:rStyle w:val="45"/>
        </w:rPr>
        <w:t>中断机制实现</w:t>
      </w:r>
      <w:r>
        <w:tab/>
      </w:r>
      <w:r>
        <w:fldChar w:fldCharType="begin"/>
      </w:r>
      <w:r>
        <w:instrText xml:space="preserve"> PAGEREF _Toc474706975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"_Toc474706976" </w:instrText>
      </w:r>
      <w:r>
        <w:fldChar w:fldCharType="separate"/>
      </w:r>
      <w:r>
        <w:rPr>
          <w:rStyle w:val="45"/>
        </w:rPr>
        <w:t>3.3</w:t>
      </w:r>
      <w:r>
        <w:rPr>
          <w:rFonts w:ascii="等线" w:hAnsi="等线" w:eastAsia="等线" w:cs="Times New Roman"/>
          <w:smallCaps w:val="0"/>
          <w:sz w:val="21"/>
          <w:szCs w:val="22"/>
        </w:rPr>
        <w:tab/>
      </w:r>
      <w:r>
        <w:rPr>
          <w:rStyle w:val="45"/>
        </w:rPr>
        <w:t>流水CPU实现</w:t>
      </w:r>
      <w:r>
        <w:tab/>
      </w:r>
      <w:r>
        <w:fldChar w:fldCharType="begin"/>
      </w:r>
      <w:r>
        <w:instrText xml:space="preserve"> PAGEREF _Toc474706976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"_Toc474706977" </w:instrText>
      </w:r>
      <w:r>
        <w:fldChar w:fldCharType="separate"/>
      </w:r>
      <w:r>
        <w:rPr>
          <w:rStyle w:val="45"/>
        </w:rPr>
        <w:t>3.4</w:t>
      </w:r>
      <w:r>
        <w:rPr>
          <w:rFonts w:ascii="等线" w:hAnsi="等线" w:eastAsia="等线" w:cs="Times New Roman"/>
          <w:smallCaps w:val="0"/>
          <w:sz w:val="21"/>
          <w:szCs w:val="22"/>
        </w:rPr>
        <w:tab/>
      </w:r>
      <w:r>
        <w:rPr>
          <w:rStyle w:val="45"/>
        </w:rPr>
        <w:t>气泡式流水线实现</w:t>
      </w:r>
      <w:r>
        <w:tab/>
      </w:r>
      <w:r>
        <w:fldChar w:fldCharType="begin"/>
      </w:r>
      <w:r>
        <w:instrText xml:space="preserve"> PAGEREF _Toc474706977 \h </w:instrText>
      </w:r>
      <w:r>
        <w:fldChar w:fldCharType="separate"/>
      </w:r>
      <w:r>
        <w:t>17</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"_Toc474706978" </w:instrText>
      </w:r>
      <w:r>
        <w:fldChar w:fldCharType="separate"/>
      </w:r>
      <w:r>
        <w:rPr>
          <w:rStyle w:val="45"/>
        </w:rPr>
        <w:t>3.5</w:t>
      </w:r>
      <w:r>
        <w:rPr>
          <w:rFonts w:ascii="等线" w:hAnsi="等线" w:eastAsia="等线" w:cs="Times New Roman"/>
          <w:smallCaps w:val="0"/>
          <w:sz w:val="21"/>
          <w:szCs w:val="22"/>
        </w:rPr>
        <w:tab/>
      </w:r>
      <w:r>
        <w:rPr>
          <w:rStyle w:val="45"/>
        </w:rPr>
        <w:t>数据转发流水线实现</w:t>
      </w:r>
      <w:r>
        <w:tab/>
      </w:r>
      <w:r>
        <w:fldChar w:fldCharType="begin"/>
      </w:r>
      <w:r>
        <w:instrText xml:space="preserve"> PAGEREF _Toc474706978 \h </w:instrText>
      </w:r>
      <w:r>
        <w:fldChar w:fldCharType="separate"/>
      </w:r>
      <w:r>
        <w:t>18</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"_Toc474706979" </w:instrText>
      </w:r>
      <w:r>
        <w:fldChar w:fldCharType="separate"/>
      </w:r>
      <w:r>
        <w:rPr>
          <w:rStyle w:val="45"/>
        </w:rPr>
        <w:t>3.6</w:t>
      </w:r>
      <w:r>
        <w:rPr>
          <w:rFonts w:ascii="等线" w:hAnsi="等线" w:eastAsia="等线" w:cs="Times New Roman"/>
          <w:smallCaps w:val="0"/>
          <w:sz w:val="21"/>
          <w:szCs w:val="22"/>
        </w:rPr>
        <w:tab/>
      </w:r>
      <w:r>
        <w:rPr>
          <w:rStyle w:val="45"/>
        </w:rPr>
        <w:t>动态分支预测机制实现</w:t>
      </w:r>
      <w:r>
        <w:tab/>
      </w:r>
      <w:r>
        <w:fldChar w:fldCharType="begin"/>
      </w:r>
      <w:r>
        <w:instrText xml:space="preserve"> PAGEREF _Toc474706979 \h </w:instrText>
      </w:r>
      <w:r>
        <w:fldChar w:fldCharType="separate"/>
      </w:r>
      <w:r>
        <w:t>18</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"_Toc474706980" </w:instrText>
      </w:r>
      <w:r>
        <w:fldChar w:fldCharType="separate"/>
      </w:r>
      <w:r>
        <w:rPr>
          <w:rStyle w:val="45"/>
        </w:rPr>
        <w:t>4</w:t>
      </w:r>
      <w:r>
        <w:rPr>
          <w:rFonts w:ascii="等线" w:hAnsi="等线" w:eastAsia="等线" w:cs="Times New Roman"/>
          <w:b w:val="0"/>
          <w:bCs w:val="0"/>
          <w:caps w:val="0"/>
          <w:sz w:val="21"/>
          <w:szCs w:val="22"/>
        </w:rPr>
        <w:tab/>
      </w:r>
      <w:r>
        <w:rPr>
          <w:rStyle w:val="45"/>
        </w:rPr>
        <w:t>实验过程与调试</w:t>
      </w:r>
      <w:r>
        <w:tab/>
      </w:r>
      <w:r>
        <w:fldChar w:fldCharType="begin"/>
      </w:r>
      <w:r>
        <w:instrText xml:space="preserve"> PAGEREF _Toc474706980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"_Toc474706981" </w:instrText>
      </w:r>
      <w:r>
        <w:fldChar w:fldCharType="separate"/>
      </w:r>
      <w:r>
        <w:rPr>
          <w:rStyle w:val="45"/>
        </w:rPr>
        <w:t>4.1</w:t>
      </w:r>
      <w:r>
        <w:rPr>
          <w:rFonts w:ascii="等线" w:hAnsi="等线" w:eastAsia="等线" w:cs="Times New Roman"/>
          <w:smallCaps w:val="0"/>
          <w:sz w:val="21"/>
          <w:szCs w:val="22"/>
        </w:rPr>
        <w:tab/>
      </w:r>
      <w:r>
        <w:rPr>
          <w:rStyle w:val="45"/>
        </w:rPr>
        <w:t>测试用例和功能测试</w:t>
      </w:r>
      <w:r>
        <w:tab/>
      </w:r>
      <w:r>
        <w:fldChar w:fldCharType="begin"/>
      </w:r>
      <w:r>
        <w:instrText xml:space="preserve"> PAGEREF _Toc474706981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"_Toc474706982" </w:instrText>
      </w:r>
      <w:r>
        <w:fldChar w:fldCharType="separate"/>
      </w:r>
      <w:r>
        <w:rPr>
          <w:rStyle w:val="45"/>
        </w:rPr>
        <w:t>4.2</w:t>
      </w:r>
      <w:r>
        <w:rPr>
          <w:rFonts w:ascii="等线" w:hAnsi="等线" w:eastAsia="等线" w:cs="Times New Roman"/>
          <w:smallCaps w:val="0"/>
          <w:sz w:val="21"/>
          <w:szCs w:val="22"/>
        </w:rPr>
        <w:tab/>
      </w:r>
      <w:r>
        <w:rPr>
          <w:rStyle w:val="45"/>
        </w:rPr>
        <w:t>可自行安排章节</w:t>
      </w:r>
      <w:r>
        <w:tab/>
      </w:r>
      <w:r>
        <w:fldChar w:fldCharType="begin"/>
      </w:r>
      <w:r>
        <w:instrText xml:space="preserve"> PAGEREF _Toc474706982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"_Toc474706983" </w:instrText>
      </w:r>
      <w:r>
        <w:fldChar w:fldCharType="separate"/>
      </w:r>
      <w:r>
        <w:rPr>
          <w:rStyle w:val="45"/>
        </w:rPr>
        <w:t>4.3</w:t>
      </w:r>
      <w:r>
        <w:rPr>
          <w:rFonts w:ascii="等线" w:hAnsi="等线" w:eastAsia="等线" w:cs="Times New Roman"/>
          <w:smallCaps w:val="0"/>
          <w:sz w:val="21"/>
          <w:szCs w:val="22"/>
        </w:rPr>
        <w:tab/>
      </w:r>
      <w:r>
        <w:rPr>
          <w:rStyle w:val="45"/>
        </w:rPr>
        <w:t>性能分析</w:t>
      </w:r>
      <w:r>
        <w:tab/>
      </w:r>
      <w:r>
        <w:fldChar w:fldCharType="begin"/>
      </w:r>
      <w:r>
        <w:instrText xml:space="preserve"> PAGEREF _Toc474706983 \h </w:instrText>
      </w:r>
      <w:r>
        <w:fldChar w:fldCharType="separate"/>
      </w:r>
      <w:r>
        <w:t>19</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"_Toc474706984" </w:instrText>
      </w:r>
      <w:r>
        <w:fldChar w:fldCharType="separate"/>
      </w:r>
      <w:r>
        <w:rPr>
          <w:rStyle w:val="45"/>
        </w:rPr>
        <w:t>4.4</w:t>
      </w:r>
      <w:r>
        <w:rPr>
          <w:rFonts w:ascii="等线" w:hAnsi="等线" w:eastAsia="等线" w:cs="Times New Roman"/>
          <w:smallCaps w:val="0"/>
          <w:sz w:val="21"/>
          <w:szCs w:val="22"/>
        </w:rPr>
        <w:tab/>
      </w:r>
      <w:r>
        <w:rPr>
          <w:rStyle w:val="45"/>
        </w:rPr>
        <w:t>主要故障与调试</w:t>
      </w:r>
      <w:r>
        <w:tab/>
      </w:r>
      <w:r>
        <w:fldChar w:fldCharType="begin"/>
      </w:r>
      <w:r>
        <w:instrText xml:space="preserve"> PAGEREF _Toc474706984 \h </w:instrText>
      </w:r>
      <w:r>
        <w:fldChar w:fldCharType="separate"/>
      </w:r>
      <w:r>
        <w:t>20</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"_Toc474706985" </w:instrText>
      </w:r>
      <w:r>
        <w:fldChar w:fldCharType="separate"/>
      </w:r>
      <w:r>
        <w:rPr>
          <w:rStyle w:val="45"/>
        </w:rPr>
        <w:t>4.5</w:t>
      </w:r>
      <w:r>
        <w:rPr>
          <w:rFonts w:ascii="等线" w:hAnsi="等线" w:eastAsia="等线" w:cs="Times New Roman"/>
          <w:smallCaps w:val="0"/>
          <w:sz w:val="21"/>
          <w:szCs w:val="22"/>
        </w:rPr>
        <w:tab/>
      </w:r>
      <w:r>
        <w:rPr>
          <w:rStyle w:val="45"/>
        </w:rPr>
        <w:t>实验进度</w:t>
      </w:r>
      <w:r>
        <w:tab/>
      </w:r>
      <w:r>
        <w:fldChar w:fldCharType="begin"/>
      </w:r>
      <w:r>
        <w:instrText xml:space="preserve"> PAGEREF _Toc474706985 \h </w:instrText>
      </w:r>
      <w:r>
        <w:fldChar w:fldCharType="separate"/>
      </w:r>
      <w:r>
        <w:t>22</w:t>
      </w:r>
      <w:r>
        <w:fldChar w:fldCharType="end"/>
      </w:r>
      <w:r>
        <w:fldChar w:fldCharType="end"/>
      </w:r>
    </w:p>
    <w:p>
      <w:pPr>
        <w:pStyle w:val="30"/>
        <w:tabs>
          <w:tab w:val="left" w:pos="480"/>
          <w:tab w:val="right" w:leader="dot" w:pos="8834"/>
        </w:tabs>
        <w:rPr>
          <w:rFonts w:ascii="等线" w:hAnsi="等线" w:eastAsia="等线" w:cs="Times New Roman"/>
          <w:b w:val="0"/>
          <w:bCs w:val="0"/>
          <w:caps w:val="0"/>
          <w:sz w:val="21"/>
          <w:szCs w:val="22"/>
        </w:rPr>
      </w:pPr>
      <w:r>
        <w:fldChar w:fldCharType="begin"/>
      </w:r>
      <w:r>
        <w:instrText xml:space="preserve"> HYPERLINK \l "_Toc474706986" </w:instrText>
      </w:r>
      <w:r>
        <w:fldChar w:fldCharType="separate"/>
      </w:r>
      <w:r>
        <w:rPr>
          <w:rStyle w:val="45"/>
        </w:rPr>
        <w:t>5</w:t>
      </w:r>
      <w:r>
        <w:rPr>
          <w:rFonts w:ascii="等线" w:hAnsi="等线" w:eastAsia="等线" w:cs="Times New Roman"/>
          <w:b w:val="0"/>
          <w:bCs w:val="0"/>
          <w:caps w:val="0"/>
          <w:sz w:val="21"/>
          <w:szCs w:val="22"/>
        </w:rPr>
        <w:tab/>
      </w:r>
      <w:r>
        <w:rPr>
          <w:rStyle w:val="45"/>
        </w:rPr>
        <w:t>设计总结与心得</w:t>
      </w:r>
      <w:r>
        <w:tab/>
      </w:r>
      <w:r>
        <w:fldChar w:fldCharType="begin"/>
      </w:r>
      <w:r>
        <w:instrText xml:space="preserve"> PAGEREF _Toc474706986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"_Toc474706987" </w:instrText>
      </w:r>
      <w:r>
        <w:fldChar w:fldCharType="separate"/>
      </w:r>
      <w:r>
        <w:rPr>
          <w:rStyle w:val="45"/>
        </w:rPr>
        <w:t>5.1</w:t>
      </w:r>
      <w:r>
        <w:rPr>
          <w:rFonts w:ascii="等线" w:hAnsi="等线" w:eastAsia="等线" w:cs="Times New Roman"/>
          <w:smallCaps w:val="0"/>
          <w:sz w:val="21"/>
          <w:szCs w:val="22"/>
        </w:rPr>
        <w:tab/>
      </w:r>
      <w:r>
        <w:rPr>
          <w:rStyle w:val="45"/>
        </w:rPr>
        <w:t>课设总结</w:t>
      </w:r>
      <w:r>
        <w:tab/>
      </w:r>
      <w:r>
        <w:fldChar w:fldCharType="begin"/>
      </w:r>
      <w:r>
        <w:instrText xml:space="preserve"> PAGEREF _Toc474706987 \h </w:instrText>
      </w:r>
      <w:r>
        <w:fldChar w:fldCharType="separate"/>
      </w:r>
      <w:r>
        <w:t>24</w:t>
      </w:r>
      <w:r>
        <w:fldChar w:fldCharType="end"/>
      </w:r>
      <w:r>
        <w:fldChar w:fldCharType="end"/>
      </w:r>
    </w:p>
    <w:p>
      <w:pPr>
        <w:pStyle w:val="37"/>
        <w:tabs>
          <w:tab w:val="left" w:pos="960"/>
          <w:tab w:val="right" w:leader="dot" w:pos="8834"/>
        </w:tabs>
        <w:rPr>
          <w:rFonts w:ascii="等线" w:hAnsi="等线" w:eastAsia="等线" w:cs="Times New Roman"/>
          <w:smallCaps w:val="0"/>
          <w:sz w:val="21"/>
          <w:szCs w:val="22"/>
        </w:rPr>
      </w:pPr>
      <w:r>
        <w:fldChar w:fldCharType="begin"/>
      </w:r>
      <w:r>
        <w:instrText xml:space="preserve"> HYPERLINK \l "_Toc474706988" </w:instrText>
      </w:r>
      <w:r>
        <w:fldChar w:fldCharType="separate"/>
      </w:r>
      <w:r>
        <w:rPr>
          <w:rStyle w:val="45"/>
        </w:rPr>
        <w:t>5.2</w:t>
      </w:r>
      <w:r>
        <w:rPr>
          <w:rFonts w:ascii="等线" w:hAnsi="等线" w:eastAsia="等线" w:cs="Times New Roman"/>
          <w:smallCaps w:val="0"/>
          <w:sz w:val="21"/>
          <w:szCs w:val="22"/>
        </w:rPr>
        <w:tab/>
      </w:r>
      <w:r>
        <w:rPr>
          <w:rStyle w:val="45"/>
        </w:rPr>
        <w:t>课设心得</w:t>
      </w:r>
      <w:r>
        <w:tab/>
      </w:r>
      <w:r>
        <w:fldChar w:fldCharType="begin"/>
      </w:r>
      <w:r>
        <w:instrText xml:space="preserve"> PAGEREF _Toc474706988 \h </w:instrText>
      </w:r>
      <w:r>
        <w:fldChar w:fldCharType="separate"/>
      </w:r>
      <w:r>
        <w:t>24</w:t>
      </w:r>
      <w:r>
        <w:fldChar w:fldCharType="end"/>
      </w:r>
      <w:r>
        <w:fldChar w:fldCharType="end"/>
      </w:r>
    </w:p>
    <w:p>
      <w:pPr>
        <w:pStyle w:val="30"/>
        <w:tabs>
          <w:tab w:val="right" w:leader="dot" w:pos="8834"/>
        </w:tabs>
        <w:rPr>
          <w:rFonts w:ascii="等线" w:hAnsi="等线" w:eastAsia="等线" w:cs="Times New Roman"/>
          <w:b w:val="0"/>
          <w:bCs w:val="0"/>
          <w:caps w:val="0"/>
          <w:sz w:val="21"/>
          <w:szCs w:val="22"/>
        </w:rPr>
      </w:pPr>
      <w:r>
        <w:fldChar w:fldCharType="begin"/>
      </w:r>
      <w:r>
        <w:instrText xml:space="preserve"> HYPERLINK \l "_Toc474706989" </w:instrText>
      </w:r>
      <w:r>
        <w:fldChar w:fldCharType="separate"/>
      </w:r>
      <w:r>
        <w:rPr>
          <w:rStyle w:val="45"/>
        </w:rPr>
        <w:t>参考文献</w:t>
      </w:r>
      <w:r>
        <w:tab/>
      </w:r>
      <w:r>
        <w:fldChar w:fldCharType="begin"/>
      </w:r>
      <w:r>
        <w:instrText xml:space="preserve"> PAGEREF _Toc474706989 \h </w:instrText>
      </w:r>
      <w:r>
        <w:fldChar w:fldCharType="separate"/>
      </w:r>
      <w:r>
        <w:t>26</w:t>
      </w:r>
      <w:r>
        <w:fldChar w:fldCharType="end"/>
      </w:r>
      <w:r>
        <w:fldChar w:fldCharType="end"/>
      </w:r>
    </w:p>
    <w:p>
      <w:pPr>
        <w:sectPr>
          <w:headerReference r:id="rId5" w:type="default"/>
          <w:footerReference r:id="rId6"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pPr>
        <w:pStyle w:val="2"/>
        <w:numPr>
          <w:ilvl w:val="0"/>
          <w:numId w:val="7"/>
        </w:numPr>
      </w:pPr>
      <w:bookmarkStart w:id="13" w:name="_Toc474706961"/>
      <w:r>
        <w:rPr>
          <w:rFonts w:hint="eastAsia"/>
        </w:rPr>
        <w:t>课程设计概述</w:t>
      </w:r>
      <w:bookmarkEnd w:id="7"/>
      <w:bookmarkEnd w:id="8"/>
      <w:bookmarkEnd w:id="9"/>
      <w:bookmarkEnd w:id="10"/>
      <w:bookmarkEnd w:id="11"/>
      <w:bookmarkEnd w:id="12"/>
      <w:bookmarkEnd w:id="13"/>
    </w:p>
    <w:p>
      <w:pPr>
        <w:pStyle w:val="3"/>
        <w:tabs>
          <w:tab w:val="left" w:pos="567"/>
          <w:tab w:val="clear" w:pos="720"/>
        </w:tabs>
        <w:ind w:left="818" w:right="240" w:hanging="818"/>
      </w:pPr>
      <w:bookmarkStart w:id="14" w:name="_Toc474706962"/>
      <w:r>
        <w:rPr>
          <w:rFonts w:hint="eastAsia"/>
        </w:rPr>
        <w:t>课设目的</w:t>
      </w:r>
      <w:bookmarkEnd w:id="14"/>
    </w:p>
    <w:p>
      <w:pPr>
        <w:spacing w:line="360" w:lineRule="atLeast"/>
        <w:ind w:right="26" w:rightChars="11" w:firstLine="480" w:firstLineChars="200"/>
        <w:rPr>
          <w:rFonts w:ascii="宋体" w:hAnsi="宋体"/>
          <w:color w:val="000000"/>
        </w:rPr>
      </w:pPr>
      <w:bookmarkStart w:id="15" w:name="_Toc135227387"/>
      <w:bookmarkStart w:id="16" w:name="_Toc135227308"/>
      <w:bookmarkStart w:id="17" w:name="_Toc266358960"/>
      <w:bookmarkStart w:id="18" w:name="_Toc134007858"/>
      <w:bookmarkStart w:id="19" w:name="_Toc135227509"/>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pPr>
        <w:pStyle w:val="3"/>
        <w:tabs>
          <w:tab w:val="left" w:pos="567"/>
          <w:tab w:val="clear" w:pos="720"/>
        </w:tabs>
        <w:ind w:left="818" w:right="240" w:hanging="818"/>
      </w:pPr>
      <w:bookmarkStart w:id="20" w:name="_Toc474706963"/>
      <w:r>
        <w:rPr>
          <w:rFonts w:hint="eastAsia"/>
        </w:rPr>
        <w:t>设计任务</w:t>
      </w:r>
      <w:bookmarkEnd w:id="15"/>
      <w:bookmarkEnd w:id="16"/>
      <w:bookmarkEnd w:id="17"/>
      <w:bookmarkEnd w:id="18"/>
      <w:bookmarkEnd w:id="19"/>
      <w:bookmarkEnd w:id="20"/>
    </w:p>
    <w:p>
      <w:pPr>
        <w:pStyle w:val="4"/>
        <w:ind w:firstLine="480"/>
      </w:pPr>
    </w:p>
    <w:p>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pPr>
        <w:pStyle w:val="3"/>
        <w:tabs>
          <w:tab w:val="left" w:pos="567"/>
          <w:tab w:val="clear" w:pos="720"/>
        </w:tabs>
        <w:ind w:left="818" w:right="240" w:hanging="818"/>
      </w:pPr>
      <w:bookmarkStart w:id="21" w:name="_Toc474706964"/>
      <w:r>
        <w:rPr>
          <w:rFonts w:hint="eastAsia"/>
        </w:rPr>
        <w:t>设计要求</w:t>
      </w:r>
      <w:bookmarkEnd w:id="21"/>
    </w:p>
    <w:p>
      <w:pPr>
        <w:pStyle w:val="4"/>
        <w:numPr>
          <w:ilvl w:val="0"/>
          <w:numId w:val="8"/>
        </w:numPr>
        <w:ind w:right="26" w:rightChars="11" w:firstLineChars="0"/>
      </w:pPr>
      <w:r>
        <w:rPr>
          <w:rFonts w:hint="eastAsia"/>
        </w:rPr>
        <w:t>根据课程设计指导书的要求，制定出设计方案；</w:t>
      </w:r>
    </w:p>
    <w:p>
      <w:pPr>
        <w:pStyle w:val="4"/>
        <w:numPr>
          <w:ilvl w:val="0"/>
          <w:numId w:val="8"/>
        </w:numPr>
        <w:ind w:right="26" w:rightChars="11" w:firstLineChars="0"/>
      </w:pPr>
      <w:r>
        <w:rPr>
          <w:rFonts w:hint="eastAsia"/>
        </w:rPr>
        <w:t>分析指令系统格式，指令系统功能。</w:t>
      </w:r>
    </w:p>
    <w:p>
      <w:pPr>
        <w:pStyle w:val="4"/>
        <w:numPr>
          <w:ilvl w:val="0"/>
          <w:numId w:val="8"/>
        </w:numPr>
        <w:ind w:right="26" w:rightChars="11" w:firstLineChars="0"/>
      </w:pPr>
      <w:r>
        <w:rPr>
          <w:rFonts w:hint="eastAsia"/>
        </w:rPr>
        <w:t>根据指令系统构建基本功能部件，主要数据通路。</w:t>
      </w:r>
    </w:p>
    <w:p>
      <w:pPr>
        <w:pStyle w:val="4"/>
        <w:numPr>
          <w:ilvl w:val="0"/>
          <w:numId w:val="8"/>
        </w:numPr>
        <w:ind w:right="26" w:rightChars="11" w:firstLineChars="0"/>
      </w:pPr>
      <w:r>
        <w:rPr>
          <w:rFonts w:hint="eastAsia"/>
        </w:rPr>
        <w:t>根据功能部件及数据通路连接，分析所需要的控制信号以及这些控制信号的有效形式；</w:t>
      </w:r>
    </w:p>
    <w:p>
      <w:pPr>
        <w:pStyle w:val="4"/>
        <w:numPr>
          <w:ilvl w:val="0"/>
          <w:numId w:val="8"/>
        </w:numPr>
        <w:ind w:right="26" w:rightChars="11" w:firstLineChars="0"/>
      </w:pPr>
      <w:r>
        <w:rPr>
          <w:rFonts w:hint="eastAsia"/>
        </w:rPr>
        <w:t>设计出实现指令功能的硬布线控制器；</w:t>
      </w:r>
    </w:p>
    <w:p>
      <w:pPr>
        <w:pStyle w:val="4"/>
        <w:numPr>
          <w:ilvl w:val="0"/>
          <w:numId w:val="8"/>
        </w:numPr>
        <w:ind w:right="26" w:rightChars="11" w:firstLineChars="0"/>
      </w:pPr>
      <w:r>
        <w:rPr>
          <w:rFonts w:hint="eastAsia"/>
        </w:rPr>
        <w:t>调试、数据分析、验收检查；</w:t>
      </w:r>
    </w:p>
    <w:p>
      <w:pPr>
        <w:pStyle w:val="4"/>
        <w:numPr>
          <w:ilvl w:val="0"/>
          <w:numId w:val="8"/>
        </w:numPr>
        <w:ind w:right="26" w:rightChars="11" w:firstLineChars="0"/>
      </w:pPr>
      <w:r>
        <w:rPr>
          <w:rFonts w:hint="eastAsia"/>
        </w:rPr>
        <w:t>课程设计报告和总结。</w:t>
      </w:r>
    </w:p>
    <w:p>
      <w:pPr>
        <w:pStyle w:val="3"/>
        <w:tabs>
          <w:tab w:val="left" w:pos="567"/>
          <w:tab w:val="clear" w:pos="720"/>
        </w:tabs>
        <w:ind w:left="818" w:right="240" w:hanging="818"/>
      </w:pPr>
      <w:bookmarkStart w:id="22" w:name="_Toc474706965"/>
      <w:r>
        <w:rPr>
          <w:rFonts w:hint="eastAsia"/>
        </w:rPr>
        <w:t>技术指标</w:t>
      </w:r>
      <w:bookmarkEnd w:id="22"/>
    </w:p>
    <w:p>
      <w:pPr>
        <w:pStyle w:val="4"/>
        <w:numPr>
          <w:ilvl w:val="0"/>
          <w:numId w:val="8"/>
        </w:numPr>
        <w:ind w:right="26" w:rightChars="11" w:firstLineChars="0"/>
      </w:pPr>
      <w:r>
        <w:rPr>
          <w:rFonts w:hint="eastAsia"/>
        </w:rPr>
        <w:t>支持</w:t>
      </w:r>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r>
        <w:rPr>
          <w:rFonts w:hint="eastAsia"/>
        </w:rPr>
        <w:t>前27条基本32位MIPS指令；</w:t>
      </w:r>
    </w:p>
    <w:p>
      <w:pPr>
        <w:pStyle w:val="4"/>
        <w:numPr>
          <w:ilvl w:val="0"/>
          <w:numId w:val="8"/>
        </w:numPr>
        <w:ind w:right="26" w:rightChars="11" w:firstLineChars="0"/>
      </w:pPr>
      <w:r>
        <w:rPr>
          <w:rFonts w:hint="eastAsia"/>
        </w:rPr>
        <w:t>支持教师指定的4条扩展指令；</w:t>
      </w:r>
    </w:p>
    <w:p>
      <w:pPr>
        <w:pStyle w:val="4"/>
        <w:numPr>
          <w:ilvl w:val="0"/>
          <w:numId w:val="8"/>
        </w:numPr>
        <w:ind w:right="26" w:rightChars="11" w:firstLineChars="0"/>
      </w:pPr>
      <w:r>
        <w:rPr>
          <w:rFonts w:hint="eastAsia"/>
        </w:rPr>
        <w:t>支持多级嵌套中断，利用中断触发扩展指令集测试程序；</w:t>
      </w:r>
    </w:p>
    <w:p>
      <w:pPr>
        <w:pStyle w:val="4"/>
        <w:numPr>
          <w:ilvl w:val="0"/>
          <w:numId w:val="8"/>
        </w:numPr>
        <w:ind w:right="26" w:rightChars="11" w:firstLineChars="0"/>
      </w:pPr>
      <w:r>
        <w:rPr>
          <w:rFonts w:hint="eastAsia"/>
        </w:rPr>
        <w:t>支持5段流水机制，可处理数据冒险，结构冒险，分支冒险；</w:t>
      </w:r>
    </w:p>
    <w:p>
      <w:pPr>
        <w:pStyle w:val="4"/>
        <w:numPr>
          <w:ilvl w:val="0"/>
          <w:numId w:val="8"/>
        </w:numPr>
        <w:ind w:right="26" w:rightChars="11" w:firstLineChars="0"/>
      </w:pPr>
      <w:r>
        <w:rPr>
          <w:rFonts w:hint="eastAsia"/>
        </w:rPr>
        <w:t>能运行由自己所设计的指令系统构成的一段测试程序，测试程序应能涵盖所有指令，程序执行功能正确。</w:t>
      </w:r>
    </w:p>
    <w:p>
      <w:pPr>
        <w:pStyle w:val="4"/>
        <w:numPr>
          <w:ilvl w:val="0"/>
          <w:numId w:val="8"/>
        </w:numPr>
        <w:ind w:right="26" w:rightChars="11" w:firstLineChars="0"/>
      </w:pPr>
      <w:r>
        <w:rPr>
          <w:rFonts w:hint="eastAsia"/>
        </w:rPr>
        <w:t>能运行教师提供的标准测试程序，并自动统计执行周期数</w:t>
      </w:r>
    </w:p>
    <w:p>
      <w:pPr>
        <w:pStyle w:val="4"/>
        <w:numPr>
          <w:ilvl w:val="0"/>
          <w:numId w:val="8"/>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pPr>
        <w:pStyle w:val="15"/>
        <w:spacing w:before="91" w:after="91"/>
      </w:pPr>
      <w:bookmarkStart w:id="23" w:name="_Ref474694445"/>
      <w:commentRangeStart w:id="0"/>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commentRangeEnd w:id="0"/>
      <w:r>
        <w:rPr>
          <w:rStyle w:val="46"/>
          <w:rFonts w:ascii="Times New Roman" w:hAnsi="Times New Roman" w:eastAsia="宋体" w:cs="Times New Roman"/>
        </w:rPr>
        <w:commentReference w:id="0"/>
      </w:r>
    </w:p>
    <w:tbl>
      <w:tblPr>
        <w:tblStyle w:val="48"/>
        <w:tblW w:w="8648" w:type="dxa"/>
        <w:jc w:val="center"/>
        <w:tblInd w:w="0" w:type="dxa"/>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fixed"/>
        <w:tblCellMar>
          <w:top w:w="0" w:type="dxa"/>
          <w:left w:w="108" w:type="dxa"/>
          <w:bottom w:w="0" w:type="dxa"/>
          <w:right w:w="108" w:type="dxa"/>
        </w:tblCellMar>
      </w:tblPr>
      <w:tblGrid>
        <w:gridCol w:w="567"/>
        <w:gridCol w:w="2693"/>
        <w:gridCol w:w="2694"/>
        <w:gridCol w:w="2694"/>
      </w:tblGrid>
      <w:tr>
        <w:trPr>
          <w:tblHeader/>
          <w:jc w:val="center"/>
        </w:trPr>
        <w:tc>
          <w:tcPr>
            <w:tcW w:w="567" w:type="dxa"/>
            <w:shd w:val="clear" w:color="000000" w:fill="C6E0B4"/>
            <w:vAlign w:val="center"/>
          </w:tcPr>
          <w:p>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pPr>
              <w:jc w:val="center"/>
              <w:rPr>
                <w:b/>
                <w:color w:val="000000"/>
                <w:sz w:val="20"/>
                <w:szCs w:val="26"/>
              </w:rPr>
            </w:pPr>
            <w:r>
              <w:rPr>
                <w:rFonts w:hint="eastAsia"/>
                <w:b/>
                <w:color w:val="000000"/>
                <w:sz w:val="20"/>
                <w:szCs w:val="26"/>
              </w:rPr>
              <w:t>备注</w:t>
            </w:r>
          </w:p>
        </w:tc>
      </w:tr>
      <w:tr>
        <w:trPr>
          <w:jc w:val="center"/>
        </w:trPr>
        <w:tc>
          <w:tcPr>
            <w:tcW w:w="567" w:type="dxa"/>
            <w:shd w:val="clear" w:color="000000" w:fill="FFFFFF"/>
          </w:tcPr>
          <w:p>
            <w:pPr>
              <w:jc w:val="center"/>
              <w:rPr>
                <w:sz w:val="21"/>
              </w:rPr>
            </w:pPr>
            <w:r>
              <w:rPr>
                <w:sz w:val="21"/>
              </w:rPr>
              <w:t>1</w:t>
            </w:r>
          </w:p>
        </w:tc>
        <w:tc>
          <w:tcPr>
            <w:tcW w:w="2693" w:type="dxa"/>
            <w:shd w:val="clear" w:color="000000" w:fill="FFFFFF"/>
          </w:tcPr>
          <w:p>
            <w:pPr>
              <w:jc w:val="center"/>
              <w:rPr>
                <w:sz w:val="21"/>
              </w:rPr>
            </w:pPr>
            <w:r>
              <w:rPr>
                <w:sz w:val="21"/>
              </w:rPr>
              <w:t>ADD</w:t>
            </w:r>
          </w:p>
        </w:tc>
        <w:tc>
          <w:tcPr>
            <w:tcW w:w="2694" w:type="dxa"/>
            <w:shd w:val="clear" w:color="000000" w:fill="FFFFFF"/>
          </w:tcPr>
          <w:p>
            <w:pPr>
              <w:jc w:val="center"/>
              <w:rPr>
                <w:sz w:val="21"/>
              </w:rPr>
            </w:pPr>
            <w:r>
              <w:rPr>
                <w:sz w:val="21"/>
              </w:rPr>
              <w:t>加法</w:t>
            </w:r>
          </w:p>
        </w:tc>
        <w:tc>
          <w:tcPr>
            <w:tcW w:w="2694" w:type="dxa"/>
            <w:vMerge w:val="restart"/>
            <w:shd w:val="clear" w:color="000000" w:fill="FFFFFF"/>
            <w:vAlign w:val="center"/>
          </w:tcPr>
          <w:p>
            <w:pPr>
              <w:jc w:val="center"/>
              <w:rPr>
                <w:sz w:val="21"/>
              </w:rPr>
            </w:pPr>
            <w:r>
              <w:rPr>
                <w:sz w:val="21"/>
              </w:rPr>
              <w:t>指令格式参考MIPS32指令集</w:t>
            </w:r>
            <w:r>
              <w:rPr>
                <w:rFonts w:hint="eastAsia"/>
                <w:sz w:val="21"/>
              </w:rPr>
              <w:t>，最终功能以MARS模拟器为准。</w:t>
            </w:r>
          </w:p>
        </w:tc>
      </w:tr>
      <w:tr>
        <w:trPr>
          <w:jc w:val="center"/>
        </w:trPr>
        <w:tc>
          <w:tcPr>
            <w:tcW w:w="567" w:type="dxa"/>
            <w:shd w:val="clear" w:color="000000" w:fill="FFFFFF"/>
          </w:tcPr>
          <w:p>
            <w:pPr>
              <w:jc w:val="center"/>
              <w:rPr>
                <w:sz w:val="21"/>
              </w:rPr>
            </w:pPr>
            <w:r>
              <w:rPr>
                <w:sz w:val="21"/>
              </w:rPr>
              <w:t>2</w:t>
            </w:r>
          </w:p>
        </w:tc>
        <w:tc>
          <w:tcPr>
            <w:tcW w:w="2693" w:type="dxa"/>
            <w:shd w:val="clear" w:color="000000" w:fill="FFFFFF"/>
          </w:tcPr>
          <w:p>
            <w:pPr>
              <w:jc w:val="center"/>
              <w:rPr>
                <w:sz w:val="21"/>
              </w:rPr>
            </w:pPr>
            <w:r>
              <w:rPr>
                <w:sz w:val="21"/>
              </w:rPr>
              <w:t>ADD</w:t>
            </w:r>
            <w:r>
              <w:rPr>
                <w:rFonts w:hint="eastAsia"/>
                <w:sz w:val="21"/>
              </w:rPr>
              <w:t>I</w:t>
            </w:r>
          </w:p>
        </w:tc>
        <w:tc>
          <w:tcPr>
            <w:tcW w:w="2694" w:type="dxa"/>
            <w:shd w:val="clear" w:color="000000" w:fill="FFFFFF"/>
          </w:tcPr>
          <w:p>
            <w:pPr>
              <w:jc w:val="center"/>
              <w:rPr>
                <w:sz w:val="21"/>
              </w:rPr>
            </w:pPr>
            <w:r>
              <w:rPr>
                <w:sz w:val="21"/>
              </w:rPr>
              <w:t>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3</w:t>
            </w:r>
          </w:p>
        </w:tc>
        <w:tc>
          <w:tcPr>
            <w:tcW w:w="2693" w:type="dxa"/>
            <w:shd w:val="clear" w:color="000000" w:fill="FFFFFF"/>
          </w:tcPr>
          <w:p>
            <w:pPr>
              <w:jc w:val="center"/>
              <w:rPr>
                <w:sz w:val="21"/>
              </w:rPr>
            </w:pPr>
            <w:r>
              <w:rPr>
                <w:sz w:val="21"/>
              </w:rPr>
              <w:t>ADDIU</w:t>
            </w:r>
          </w:p>
        </w:tc>
        <w:tc>
          <w:tcPr>
            <w:tcW w:w="2694" w:type="dxa"/>
            <w:shd w:val="clear" w:color="000000" w:fill="FFFFFF"/>
          </w:tcPr>
          <w:p>
            <w:pPr>
              <w:jc w:val="center"/>
              <w:rPr>
                <w:sz w:val="21"/>
              </w:rPr>
            </w:pPr>
            <w:r>
              <w:rPr>
                <w:sz w:val="21"/>
              </w:rPr>
              <w:t>无符号立即数加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4</w:t>
            </w:r>
          </w:p>
        </w:tc>
        <w:tc>
          <w:tcPr>
            <w:tcW w:w="2693" w:type="dxa"/>
            <w:shd w:val="clear" w:color="000000" w:fill="FFFFFF"/>
          </w:tcPr>
          <w:p>
            <w:pPr>
              <w:jc w:val="center"/>
              <w:rPr>
                <w:sz w:val="21"/>
              </w:rPr>
            </w:pPr>
            <w:r>
              <w:rPr>
                <w:sz w:val="21"/>
              </w:rPr>
              <w:t>ADDU</w:t>
            </w:r>
          </w:p>
        </w:tc>
        <w:tc>
          <w:tcPr>
            <w:tcW w:w="2694" w:type="dxa"/>
            <w:shd w:val="clear" w:color="000000" w:fill="FFFFFF"/>
          </w:tcPr>
          <w:p>
            <w:pPr>
              <w:jc w:val="center"/>
              <w:rPr>
                <w:sz w:val="21"/>
              </w:rPr>
            </w:pPr>
            <w:r>
              <w:rPr>
                <w:sz w:val="21"/>
              </w:rPr>
              <w:t>无符号数加</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5</w:t>
            </w:r>
          </w:p>
        </w:tc>
        <w:tc>
          <w:tcPr>
            <w:tcW w:w="2693" w:type="dxa"/>
            <w:shd w:val="clear" w:color="000000" w:fill="FFFFFF"/>
          </w:tcPr>
          <w:p>
            <w:pPr>
              <w:jc w:val="center"/>
              <w:rPr>
                <w:sz w:val="21"/>
              </w:rPr>
            </w:pPr>
            <w:r>
              <w:rPr>
                <w:sz w:val="21"/>
              </w:rPr>
              <w:t>AND</w:t>
            </w:r>
          </w:p>
        </w:tc>
        <w:tc>
          <w:tcPr>
            <w:tcW w:w="2694" w:type="dxa"/>
            <w:shd w:val="clear" w:color="000000" w:fill="FFFFFF"/>
          </w:tcPr>
          <w:p>
            <w:pPr>
              <w:jc w:val="center"/>
              <w:rPr>
                <w:sz w:val="21"/>
              </w:rPr>
            </w:pPr>
            <w:r>
              <w:rPr>
                <w:sz w:val="21"/>
              </w:rPr>
              <w:t>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6</w:t>
            </w:r>
          </w:p>
        </w:tc>
        <w:tc>
          <w:tcPr>
            <w:tcW w:w="2693" w:type="dxa"/>
            <w:shd w:val="clear" w:color="000000" w:fill="FFFFFF"/>
          </w:tcPr>
          <w:p>
            <w:pPr>
              <w:jc w:val="center"/>
              <w:rPr>
                <w:sz w:val="21"/>
              </w:rPr>
            </w:pPr>
            <w:r>
              <w:rPr>
                <w:sz w:val="21"/>
              </w:rPr>
              <w:t>AND</w:t>
            </w:r>
            <w:r>
              <w:rPr>
                <w:rFonts w:hint="eastAsia"/>
                <w:sz w:val="21"/>
              </w:rPr>
              <w:t>I</w:t>
            </w:r>
          </w:p>
        </w:tc>
        <w:tc>
          <w:tcPr>
            <w:tcW w:w="2694" w:type="dxa"/>
            <w:shd w:val="clear" w:color="000000" w:fill="FFFFFF"/>
          </w:tcPr>
          <w:p>
            <w:pPr>
              <w:jc w:val="center"/>
              <w:rPr>
                <w:sz w:val="21"/>
              </w:rPr>
            </w:pPr>
            <w:r>
              <w:rPr>
                <w:sz w:val="21"/>
              </w:rPr>
              <w:t>立即数与</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7</w:t>
            </w:r>
          </w:p>
        </w:tc>
        <w:tc>
          <w:tcPr>
            <w:tcW w:w="2693" w:type="dxa"/>
            <w:shd w:val="clear" w:color="000000" w:fill="FFFFFF"/>
          </w:tcPr>
          <w:p>
            <w:pPr>
              <w:jc w:val="center"/>
              <w:rPr>
                <w:sz w:val="21"/>
              </w:rPr>
            </w:pPr>
            <w:r>
              <w:rPr>
                <w:sz w:val="21"/>
              </w:rPr>
              <w:t>SLL</w:t>
            </w:r>
          </w:p>
        </w:tc>
        <w:tc>
          <w:tcPr>
            <w:tcW w:w="2694" w:type="dxa"/>
            <w:shd w:val="clear" w:color="000000" w:fill="FFFFFF"/>
          </w:tcPr>
          <w:p>
            <w:pPr>
              <w:jc w:val="center"/>
              <w:rPr>
                <w:sz w:val="21"/>
              </w:rPr>
            </w:pPr>
            <w:r>
              <w:rPr>
                <w:sz w:val="21"/>
              </w:rPr>
              <w:t>逻辑左移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8</w:t>
            </w:r>
          </w:p>
        </w:tc>
        <w:tc>
          <w:tcPr>
            <w:tcW w:w="2693" w:type="dxa"/>
            <w:shd w:val="clear" w:color="000000" w:fill="FFFFFF"/>
          </w:tcPr>
          <w:p>
            <w:pPr>
              <w:jc w:val="center"/>
              <w:rPr>
                <w:sz w:val="21"/>
              </w:rPr>
            </w:pPr>
            <w:r>
              <w:rPr>
                <w:sz w:val="21"/>
              </w:rPr>
              <w:t>SRA</w:t>
            </w:r>
          </w:p>
        </w:tc>
        <w:tc>
          <w:tcPr>
            <w:tcW w:w="2694" w:type="dxa"/>
            <w:shd w:val="clear" w:color="000000" w:fill="FFFFFF"/>
          </w:tcPr>
          <w:p>
            <w:pPr>
              <w:jc w:val="center"/>
              <w:rPr>
                <w:sz w:val="21"/>
              </w:rPr>
            </w:pPr>
            <w:r>
              <w:rPr>
                <w:sz w:val="21"/>
              </w:rPr>
              <w:t>算数右移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9</w:t>
            </w:r>
          </w:p>
        </w:tc>
        <w:tc>
          <w:tcPr>
            <w:tcW w:w="2693" w:type="dxa"/>
            <w:shd w:val="clear" w:color="000000" w:fill="FFFFFF"/>
          </w:tcPr>
          <w:p>
            <w:pPr>
              <w:jc w:val="center"/>
              <w:rPr>
                <w:sz w:val="21"/>
              </w:rPr>
            </w:pPr>
            <w:r>
              <w:rPr>
                <w:sz w:val="21"/>
              </w:rPr>
              <w:t>SRL</w:t>
            </w:r>
          </w:p>
        </w:tc>
        <w:tc>
          <w:tcPr>
            <w:tcW w:w="2694" w:type="dxa"/>
            <w:shd w:val="clear" w:color="000000" w:fill="FFFFFF"/>
          </w:tcPr>
          <w:p>
            <w:pPr>
              <w:jc w:val="center"/>
              <w:rPr>
                <w:sz w:val="21"/>
              </w:rPr>
            </w:pPr>
            <w:r>
              <w:rPr>
                <w:sz w:val="21"/>
              </w:rPr>
              <w:t>逻辑右移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10</w:t>
            </w:r>
          </w:p>
        </w:tc>
        <w:tc>
          <w:tcPr>
            <w:tcW w:w="2693" w:type="dxa"/>
            <w:shd w:val="clear" w:color="000000" w:fill="FFFFFF"/>
          </w:tcPr>
          <w:p>
            <w:pPr>
              <w:jc w:val="center"/>
              <w:rPr>
                <w:sz w:val="21"/>
              </w:rPr>
            </w:pPr>
            <w:r>
              <w:rPr>
                <w:sz w:val="21"/>
              </w:rPr>
              <w:t>SUb</w:t>
            </w:r>
          </w:p>
        </w:tc>
        <w:tc>
          <w:tcPr>
            <w:tcW w:w="2694" w:type="dxa"/>
            <w:shd w:val="clear" w:color="000000" w:fill="FFFFFF"/>
          </w:tcPr>
          <w:p>
            <w:pPr>
              <w:jc w:val="center"/>
              <w:rPr>
                <w:sz w:val="21"/>
              </w:rPr>
            </w:pPr>
            <w:r>
              <w:rPr>
                <w:sz w:val="21"/>
              </w:rPr>
              <w:t>减</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11</w:t>
            </w:r>
          </w:p>
        </w:tc>
        <w:tc>
          <w:tcPr>
            <w:tcW w:w="2693" w:type="dxa"/>
            <w:shd w:val="clear" w:color="000000" w:fill="FFFFFF"/>
          </w:tcPr>
          <w:p>
            <w:pPr>
              <w:jc w:val="center"/>
              <w:rPr>
                <w:sz w:val="21"/>
              </w:rPr>
            </w:pPr>
            <w:r>
              <w:rPr>
                <w:sz w:val="21"/>
              </w:rPr>
              <w:t>OR</w:t>
            </w:r>
          </w:p>
        </w:tc>
        <w:tc>
          <w:tcPr>
            <w:tcW w:w="2694" w:type="dxa"/>
            <w:shd w:val="clear" w:color="000000" w:fill="FFFFFF"/>
          </w:tcPr>
          <w:p>
            <w:pPr>
              <w:jc w:val="center"/>
              <w:rPr>
                <w:sz w:val="21"/>
              </w:rPr>
            </w:pPr>
            <w:r>
              <w:rPr>
                <w:sz w:val="21"/>
              </w:rPr>
              <w:t>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12</w:t>
            </w:r>
          </w:p>
        </w:tc>
        <w:tc>
          <w:tcPr>
            <w:tcW w:w="2693" w:type="dxa"/>
            <w:shd w:val="clear" w:color="000000" w:fill="FFFFFF"/>
          </w:tcPr>
          <w:p>
            <w:pPr>
              <w:jc w:val="center"/>
              <w:rPr>
                <w:sz w:val="21"/>
              </w:rPr>
            </w:pPr>
            <w:r>
              <w:rPr>
                <w:sz w:val="21"/>
              </w:rPr>
              <w:t>ORI</w:t>
            </w:r>
          </w:p>
        </w:tc>
        <w:tc>
          <w:tcPr>
            <w:tcW w:w="2694" w:type="dxa"/>
            <w:shd w:val="clear" w:color="000000" w:fill="FFFFFF"/>
          </w:tcPr>
          <w:p>
            <w:pPr>
              <w:jc w:val="center"/>
              <w:rPr>
                <w:sz w:val="21"/>
              </w:rPr>
            </w:pPr>
            <w:r>
              <w:rPr>
                <w:sz w:val="21"/>
              </w:rPr>
              <w:t>立即数或</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13</w:t>
            </w:r>
          </w:p>
        </w:tc>
        <w:tc>
          <w:tcPr>
            <w:tcW w:w="2693" w:type="dxa"/>
            <w:shd w:val="clear" w:color="000000" w:fill="FFFFFF"/>
          </w:tcPr>
          <w:p>
            <w:pPr>
              <w:jc w:val="center"/>
              <w:rPr>
                <w:sz w:val="21"/>
              </w:rPr>
            </w:pPr>
            <w:r>
              <w:rPr>
                <w:sz w:val="21"/>
              </w:rPr>
              <w:t>NOR</w:t>
            </w:r>
          </w:p>
        </w:tc>
        <w:tc>
          <w:tcPr>
            <w:tcW w:w="2694" w:type="dxa"/>
            <w:shd w:val="clear" w:color="000000" w:fill="FFFFFF"/>
          </w:tcPr>
          <w:p>
            <w:pPr>
              <w:jc w:val="center"/>
              <w:rPr>
                <w:sz w:val="21"/>
              </w:rPr>
            </w:pPr>
            <w:r>
              <w:rPr>
                <w:rFonts w:hint="eastAsia"/>
                <w:sz w:val="21"/>
              </w:rPr>
              <w:t>或非</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14</w:t>
            </w:r>
          </w:p>
        </w:tc>
        <w:tc>
          <w:tcPr>
            <w:tcW w:w="2693" w:type="dxa"/>
            <w:shd w:val="clear" w:color="000000" w:fill="FFFFFF"/>
          </w:tcPr>
          <w:p>
            <w:pPr>
              <w:jc w:val="center"/>
              <w:rPr>
                <w:sz w:val="21"/>
              </w:rPr>
            </w:pPr>
            <w:r>
              <w:rPr>
                <w:sz w:val="21"/>
              </w:rPr>
              <w:t>LW</w:t>
            </w:r>
          </w:p>
        </w:tc>
        <w:tc>
          <w:tcPr>
            <w:tcW w:w="2694" w:type="dxa"/>
            <w:shd w:val="clear" w:color="000000" w:fill="FFFFFF"/>
          </w:tcPr>
          <w:p>
            <w:pPr>
              <w:jc w:val="center"/>
              <w:rPr>
                <w:sz w:val="21"/>
              </w:rPr>
            </w:pPr>
            <w:r>
              <w:rPr>
                <w:sz w:val="21"/>
              </w:rPr>
              <w:t>加载字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15</w:t>
            </w:r>
          </w:p>
        </w:tc>
        <w:tc>
          <w:tcPr>
            <w:tcW w:w="2693" w:type="dxa"/>
            <w:shd w:val="clear" w:color="000000" w:fill="FFFFFF"/>
          </w:tcPr>
          <w:p>
            <w:pPr>
              <w:jc w:val="center"/>
              <w:rPr>
                <w:sz w:val="21"/>
              </w:rPr>
            </w:pPr>
            <w:r>
              <w:rPr>
                <w:sz w:val="21"/>
              </w:rPr>
              <w:t>SW</w:t>
            </w:r>
          </w:p>
        </w:tc>
        <w:tc>
          <w:tcPr>
            <w:tcW w:w="2694" w:type="dxa"/>
            <w:shd w:val="clear" w:color="000000" w:fill="FFFFFF"/>
          </w:tcPr>
          <w:p>
            <w:pPr>
              <w:jc w:val="center"/>
              <w:rPr>
                <w:sz w:val="21"/>
              </w:rPr>
            </w:pPr>
            <w:r>
              <w:rPr>
                <w:sz w:val="21"/>
              </w:rPr>
              <w:t>存字</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16</w:t>
            </w:r>
          </w:p>
        </w:tc>
        <w:tc>
          <w:tcPr>
            <w:tcW w:w="2693" w:type="dxa"/>
            <w:shd w:val="clear" w:color="000000" w:fill="FFFFFF"/>
          </w:tcPr>
          <w:p>
            <w:pPr>
              <w:jc w:val="center"/>
              <w:rPr>
                <w:sz w:val="21"/>
              </w:rPr>
            </w:pPr>
            <w:r>
              <w:rPr>
                <w:sz w:val="21"/>
              </w:rPr>
              <w:t>BEQ</w:t>
            </w:r>
          </w:p>
        </w:tc>
        <w:tc>
          <w:tcPr>
            <w:tcW w:w="2694" w:type="dxa"/>
            <w:shd w:val="clear" w:color="000000" w:fill="FFFFFF"/>
          </w:tcPr>
          <w:p>
            <w:pPr>
              <w:jc w:val="center"/>
              <w:rPr>
                <w:sz w:val="21"/>
              </w:rPr>
            </w:pPr>
            <w:r>
              <w:rPr>
                <w:sz w:val="21"/>
              </w:rPr>
              <w:t>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17</w:t>
            </w:r>
          </w:p>
        </w:tc>
        <w:tc>
          <w:tcPr>
            <w:tcW w:w="2693" w:type="dxa"/>
            <w:shd w:val="clear" w:color="000000" w:fill="FFFFFF"/>
          </w:tcPr>
          <w:p>
            <w:pPr>
              <w:jc w:val="center"/>
              <w:rPr>
                <w:sz w:val="21"/>
              </w:rPr>
            </w:pPr>
            <w:r>
              <w:rPr>
                <w:sz w:val="21"/>
              </w:rPr>
              <w:t>BNE</w:t>
            </w:r>
          </w:p>
        </w:tc>
        <w:tc>
          <w:tcPr>
            <w:tcW w:w="2694" w:type="dxa"/>
            <w:shd w:val="clear" w:color="000000" w:fill="FFFFFF"/>
          </w:tcPr>
          <w:p>
            <w:pPr>
              <w:jc w:val="center"/>
              <w:rPr>
                <w:sz w:val="21"/>
              </w:rPr>
            </w:pPr>
            <w:r>
              <w:rPr>
                <w:sz w:val="21"/>
              </w:rPr>
              <w:t>不相等跳转</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18</w:t>
            </w:r>
          </w:p>
        </w:tc>
        <w:tc>
          <w:tcPr>
            <w:tcW w:w="2693" w:type="dxa"/>
            <w:shd w:val="clear" w:color="000000" w:fill="FFFFFF"/>
          </w:tcPr>
          <w:p>
            <w:pPr>
              <w:jc w:val="center"/>
              <w:rPr>
                <w:sz w:val="21"/>
              </w:rPr>
            </w:pPr>
            <w:r>
              <w:rPr>
                <w:sz w:val="21"/>
              </w:rPr>
              <w:t>SLT</w:t>
            </w:r>
          </w:p>
        </w:tc>
        <w:tc>
          <w:tcPr>
            <w:tcW w:w="2694" w:type="dxa"/>
            <w:shd w:val="clear" w:color="000000" w:fill="FFFFFF"/>
          </w:tcPr>
          <w:p>
            <w:pPr>
              <w:jc w:val="center"/>
              <w:rPr>
                <w:sz w:val="21"/>
              </w:rPr>
            </w:pPr>
            <w:r>
              <w:rPr>
                <w:sz w:val="21"/>
              </w:rPr>
              <w:t>小于</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19</w:t>
            </w:r>
          </w:p>
        </w:tc>
        <w:tc>
          <w:tcPr>
            <w:tcW w:w="2693" w:type="dxa"/>
            <w:shd w:val="clear" w:color="000000" w:fill="FFFFFF"/>
          </w:tcPr>
          <w:p>
            <w:pPr>
              <w:jc w:val="center"/>
              <w:rPr>
                <w:sz w:val="21"/>
              </w:rPr>
            </w:pPr>
            <w:r>
              <w:rPr>
                <w:sz w:val="21"/>
              </w:rPr>
              <w:t>STI</w:t>
            </w:r>
          </w:p>
        </w:tc>
        <w:tc>
          <w:tcPr>
            <w:tcW w:w="2694" w:type="dxa"/>
            <w:shd w:val="clear" w:color="000000" w:fill="FFFFFF"/>
          </w:tcPr>
          <w:p>
            <w:pPr>
              <w:jc w:val="center"/>
              <w:rPr>
                <w:sz w:val="21"/>
              </w:rPr>
            </w:pPr>
            <w:r>
              <w:rPr>
                <w:sz w:val="21"/>
              </w:rPr>
              <w:t>小于立即数</w:t>
            </w:r>
            <w:r>
              <w:rPr>
                <w:rFonts w:hint="eastAsia"/>
                <w:sz w:val="21"/>
              </w:rPr>
              <w:t>置数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20</w:t>
            </w:r>
          </w:p>
        </w:tc>
        <w:tc>
          <w:tcPr>
            <w:tcW w:w="2693" w:type="dxa"/>
            <w:shd w:val="clear" w:color="000000" w:fill="FFFFFF"/>
          </w:tcPr>
          <w:p>
            <w:pPr>
              <w:jc w:val="center"/>
              <w:rPr>
                <w:sz w:val="21"/>
              </w:rPr>
            </w:pPr>
            <w:r>
              <w:rPr>
                <w:sz w:val="21"/>
              </w:rPr>
              <w:t>SLTU</w:t>
            </w:r>
          </w:p>
        </w:tc>
        <w:tc>
          <w:tcPr>
            <w:tcW w:w="2694" w:type="dxa"/>
            <w:shd w:val="clear" w:color="000000" w:fill="FFFFFF"/>
          </w:tcPr>
          <w:p>
            <w:pPr>
              <w:jc w:val="center"/>
              <w:rPr>
                <w:sz w:val="21"/>
              </w:rPr>
            </w:pPr>
            <w:r>
              <w:rPr>
                <w:sz w:val="21"/>
              </w:rPr>
              <w:t>小于无符号数置</w:t>
            </w:r>
            <w:r>
              <w:rPr>
                <w:rFonts w:hint="eastAsia"/>
                <w:sz w:val="21"/>
              </w:rPr>
              <w:t>数</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21</w:t>
            </w:r>
          </w:p>
        </w:tc>
        <w:tc>
          <w:tcPr>
            <w:tcW w:w="2693" w:type="dxa"/>
            <w:shd w:val="clear" w:color="000000" w:fill="FFFFFF"/>
          </w:tcPr>
          <w:p>
            <w:pPr>
              <w:jc w:val="center"/>
              <w:rPr>
                <w:sz w:val="21"/>
              </w:rPr>
            </w:pPr>
            <w:r>
              <w:rPr>
                <w:sz w:val="21"/>
              </w:rPr>
              <w:t>J</w:t>
            </w:r>
          </w:p>
        </w:tc>
        <w:tc>
          <w:tcPr>
            <w:tcW w:w="2694" w:type="dxa"/>
            <w:shd w:val="clear" w:color="000000" w:fill="FFFFFF"/>
          </w:tcPr>
          <w:p>
            <w:pPr>
              <w:jc w:val="center"/>
              <w:rPr>
                <w:sz w:val="21"/>
              </w:rPr>
            </w:pPr>
            <w:r>
              <w:rPr>
                <w:rFonts w:hint="eastAsia"/>
                <w:sz w:val="21"/>
              </w:rPr>
              <w:t>无条件转移</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22</w:t>
            </w:r>
          </w:p>
        </w:tc>
        <w:tc>
          <w:tcPr>
            <w:tcW w:w="2693" w:type="dxa"/>
            <w:shd w:val="clear" w:color="000000" w:fill="FFFFFF"/>
          </w:tcPr>
          <w:p>
            <w:pPr>
              <w:jc w:val="center"/>
              <w:rPr>
                <w:sz w:val="21"/>
              </w:rPr>
            </w:pPr>
            <w:r>
              <w:rPr>
                <w:sz w:val="21"/>
              </w:rPr>
              <w:t>JAL</w:t>
            </w:r>
          </w:p>
        </w:tc>
        <w:tc>
          <w:tcPr>
            <w:tcW w:w="2694" w:type="dxa"/>
            <w:shd w:val="clear" w:color="000000" w:fill="FFFFFF"/>
          </w:tcPr>
          <w:p>
            <w:pPr>
              <w:jc w:val="center"/>
              <w:rPr>
                <w:sz w:val="21"/>
              </w:rPr>
            </w:pPr>
            <w:r>
              <w:rPr>
                <w:sz w:val="21"/>
              </w:rPr>
              <w:t>转移并链接</w:t>
            </w:r>
          </w:p>
        </w:tc>
        <w:tc>
          <w:tcPr>
            <w:tcW w:w="2694" w:type="dxa"/>
            <w:vMerge w:val="continue"/>
            <w:shd w:val="clear" w:color="000000" w:fill="FFFFFF"/>
          </w:tcPr>
          <w:p>
            <w:pPr>
              <w:rPr>
                <w:sz w:val="21"/>
              </w:rPr>
            </w:pPr>
          </w:p>
        </w:tc>
      </w:tr>
      <w:tr>
        <w:trPr>
          <w:jc w:val="center"/>
        </w:trPr>
        <w:tc>
          <w:tcPr>
            <w:tcW w:w="567" w:type="dxa"/>
            <w:shd w:val="clear" w:color="000000" w:fill="FFFFFF"/>
          </w:tcPr>
          <w:p>
            <w:pPr>
              <w:jc w:val="center"/>
              <w:rPr>
                <w:sz w:val="21"/>
              </w:rPr>
            </w:pPr>
            <w:r>
              <w:rPr>
                <w:sz w:val="21"/>
              </w:rPr>
              <w:t>23</w:t>
            </w:r>
          </w:p>
        </w:tc>
        <w:tc>
          <w:tcPr>
            <w:tcW w:w="2693" w:type="dxa"/>
            <w:shd w:val="clear" w:color="000000" w:fill="FFFFFF"/>
          </w:tcPr>
          <w:p>
            <w:pPr>
              <w:jc w:val="center"/>
              <w:rPr>
                <w:sz w:val="21"/>
              </w:rPr>
            </w:pPr>
            <w:r>
              <w:rPr>
                <w:sz w:val="21"/>
              </w:rPr>
              <w:t>JR</w:t>
            </w:r>
          </w:p>
        </w:tc>
        <w:tc>
          <w:tcPr>
            <w:tcW w:w="2694" w:type="dxa"/>
            <w:shd w:val="clear" w:color="000000" w:fill="FFFFFF"/>
          </w:tcPr>
          <w:p>
            <w:pPr>
              <w:jc w:val="center"/>
              <w:rPr>
                <w:sz w:val="21"/>
              </w:rPr>
            </w:pPr>
            <w:r>
              <w:rPr>
                <w:sz w:val="21"/>
              </w:rPr>
              <w:t>转移到指定寄存器</w:t>
            </w:r>
          </w:p>
        </w:tc>
        <w:tc>
          <w:tcPr>
            <w:tcW w:w="2694" w:type="dxa"/>
            <w:vMerge w:val="restart"/>
            <w:shd w:val="clear" w:color="000000" w:fill="FFFFFF"/>
          </w:tcPr>
          <w:p>
            <w:pPr>
              <w:rPr>
                <w:sz w:val="21"/>
              </w:rPr>
            </w:pPr>
            <w:r>
              <w:rPr>
                <w:sz w:val="21"/>
              </w:rPr>
              <w:t>If $v0==10 halt(停机指令)</w:t>
            </w:r>
          </w:p>
          <w:p>
            <w:pPr>
              <w:rPr>
                <w:sz w:val="21"/>
              </w:rPr>
            </w:pPr>
            <w:r>
              <w:rPr>
                <w:sz w:val="21"/>
              </w:rPr>
              <w:t>else  数码管显示$a0值</w:t>
            </w:r>
          </w:p>
        </w:tc>
      </w:tr>
      <w:tr>
        <w:trPr>
          <w:jc w:val="center"/>
        </w:trPr>
        <w:tc>
          <w:tcPr>
            <w:tcW w:w="567" w:type="dxa"/>
            <w:shd w:val="clear" w:color="000000" w:fill="FFFFFF"/>
          </w:tcPr>
          <w:p>
            <w:pPr>
              <w:jc w:val="center"/>
              <w:rPr>
                <w:sz w:val="21"/>
              </w:rPr>
            </w:pPr>
            <w:r>
              <w:rPr>
                <w:rFonts w:hint="eastAsia"/>
                <w:sz w:val="21"/>
              </w:rPr>
              <w:t>2</w:t>
            </w:r>
            <w:r>
              <w:rPr>
                <w:sz w:val="21"/>
              </w:rPr>
              <w:t>4</w:t>
            </w:r>
          </w:p>
        </w:tc>
        <w:tc>
          <w:tcPr>
            <w:tcW w:w="2693" w:type="dxa"/>
            <w:shd w:val="clear" w:color="000000" w:fill="FFFFFF"/>
          </w:tcPr>
          <w:p>
            <w:pPr>
              <w:jc w:val="center"/>
              <w:rPr>
                <w:sz w:val="21"/>
              </w:rPr>
            </w:pPr>
            <w:r>
              <w:rPr>
                <w:rFonts w:hint="eastAsia"/>
                <w:sz w:val="21"/>
              </w:rPr>
              <w:t>SYSCALL</w:t>
            </w:r>
          </w:p>
        </w:tc>
        <w:tc>
          <w:tcPr>
            <w:tcW w:w="2694" w:type="dxa"/>
            <w:shd w:val="clear" w:color="000000" w:fill="FFFFFF"/>
          </w:tcPr>
          <w:p>
            <w:pPr>
              <w:jc w:val="center"/>
              <w:rPr>
                <w:sz w:val="21"/>
              </w:rPr>
            </w:pPr>
            <w:r>
              <w:rPr>
                <w:sz w:val="21"/>
              </w:rPr>
              <w:t>系统调用</w:t>
            </w:r>
          </w:p>
        </w:tc>
        <w:tc>
          <w:tcPr>
            <w:tcW w:w="2694" w:type="dxa"/>
            <w:vMerge w:val="continue"/>
            <w:shd w:val="clear" w:color="000000" w:fill="FFFFFF"/>
          </w:tcPr>
          <w:p>
            <w:pPr>
              <w:rPr>
                <w:sz w:val="21"/>
              </w:rPr>
            </w:pPr>
          </w:p>
        </w:tc>
      </w:tr>
      <w:tr>
        <w:trPr>
          <w:trHeight w:val="415" w:hRule="atLeast"/>
          <w:jc w:val="center"/>
        </w:trPr>
        <w:tc>
          <w:tcPr>
            <w:tcW w:w="567" w:type="dxa"/>
            <w:shd w:val="clear" w:color="000000" w:fill="FFFFFF"/>
          </w:tcPr>
          <w:p>
            <w:pPr>
              <w:jc w:val="center"/>
              <w:rPr>
                <w:sz w:val="21"/>
              </w:rPr>
            </w:pPr>
            <w:r>
              <w:rPr>
                <w:rFonts w:hint="eastAsia"/>
                <w:sz w:val="21"/>
              </w:rPr>
              <w:t>2</w:t>
            </w:r>
            <w:r>
              <w:rPr>
                <w:sz w:val="21"/>
              </w:rPr>
              <w:t>5</w:t>
            </w:r>
          </w:p>
        </w:tc>
        <w:tc>
          <w:tcPr>
            <w:tcW w:w="2693" w:type="dxa"/>
            <w:shd w:val="clear" w:color="000000" w:fill="FFFFFF"/>
          </w:tcPr>
          <w:p>
            <w:pPr>
              <w:jc w:val="center"/>
              <w:rPr>
                <w:sz w:val="21"/>
              </w:rPr>
            </w:pPr>
            <w:r>
              <w:rPr>
                <w:sz w:val="21"/>
              </w:rPr>
              <w:t>MFC0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from CP0</w:t>
            </w:r>
          </w:p>
        </w:tc>
      </w:tr>
      <w:tr>
        <w:trPr>
          <w:jc w:val="center"/>
        </w:trPr>
        <w:tc>
          <w:tcPr>
            <w:tcW w:w="567" w:type="dxa"/>
            <w:shd w:val="clear" w:color="000000" w:fill="FFFFFF"/>
          </w:tcPr>
          <w:p>
            <w:pPr>
              <w:jc w:val="center"/>
              <w:rPr>
                <w:sz w:val="21"/>
              </w:rPr>
            </w:pPr>
            <w:r>
              <w:rPr>
                <w:rFonts w:hint="eastAsia"/>
                <w:sz w:val="21"/>
              </w:rPr>
              <w:t>2</w:t>
            </w:r>
            <w:r>
              <w:rPr>
                <w:sz w:val="21"/>
              </w:rPr>
              <w:t>6</w:t>
            </w:r>
          </w:p>
        </w:tc>
        <w:tc>
          <w:tcPr>
            <w:tcW w:w="2693" w:type="dxa"/>
            <w:shd w:val="clear" w:color="000000" w:fill="FFFFFF"/>
          </w:tcPr>
          <w:p>
            <w:pPr>
              <w:jc w:val="center"/>
              <w:rPr>
                <w:sz w:val="21"/>
              </w:rPr>
            </w:pPr>
            <w:r>
              <w:rPr>
                <w:sz w:val="21"/>
              </w:rPr>
              <w:t>MTC0</w:t>
            </w:r>
          </w:p>
        </w:tc>
        <w:tc>
          <w:tcPr>
            <w:tcW w:w="2694" w:type="dxa"/>
            <w:shd w:val="clear" w:color="000000" w:fill="FFFFFF"/>
          </w:tcPr>
          <w:p>
            <w:pPr>
              <w:jc w:val="center"/>
              <w:rPr>
                <w:sz w:val="21"/>
              </w:rPr>
            </w:pPr>
            <w:r>
              <w:rPr>
                <w:sz w:val="21"/>
              </w:rPr>
              <w:t>访问CP0</w:t>
            </w:r>
          </w:p>
        </w:tc>
        <w:tc>
          <w:tcPr>
            <w:tcW w:w="2694" w:type="dxa"/>
            <w:shd w:val="clear" w:color="000000" w:fill="FFFFFF"/>
          </w:tcPr>
          <w:p>
            <w:pPr>
              <w:ind w:firstLine="105" w:firstLineChars="50"/>
              <w:jc w:val="center"/>
              <w:rPr>
                <w:sz w:val="21"/>
              </w:rPr>
            </w:pPr>
            <w:r>
              <w:rPr>
                <w:sz w:val="21"/>
              </w:rPr>
              <w:t>Move to CP0</w:t>
            </w:r>
          </w:p>
        </w:tc>
      </w:tr>
      <w:tr>
        <w:trPr>
          <w:jc w:val="center"/>
        </w:trPr>
        <w:tc>
          <w:tcPr>
            <w:tcW w:w="567" w:type="dxa"/>
            <w:shd w:val="clear" w:color="000000" w:fill="FFFFFF"/>
          </w:tcPr>
          <w:p>
            <w:pPr>
              <w:jc w:val="center"/>
              <w:rPr>
                <w:sz w:val="21"/>
              </w:rPr>
            </w:pPr>
            <w:r>
              <w:rPr>
                <w:rFonts w:hint="eastAsia"/>
                <w:sz w:val="21"/>
              </w:rPr>
              <w:t>2</w:t>
            </w:r>
            <w:r>
              <w:rPr>
                <w:sz w:val="21"/>
              </w:rPr>
              <w:t>7</w:t>
            </w:r>
          </w:p>
        </w:tc>
        <w:tc>
          <w:tcPr>
            <w:tcW w:w="2693" w:type="dxa"/>
            <w:shd w:val="clear" w:color="000000" w:fill="FFFFFF"/>
          </w:tcPr>
          <w:p>
            <w:pPr>
              <w:jc w:val="center"/>
              <w:rPr>
                <w:sz w:val="21"/>
              </w:rPr>
            </w:pPr>
            <w:r>
              <w:rPr>
                <w:sz w:val="21"/>
              </w:rPr>
              <w:t>ERET</w:t>
            </w:r>
          </w:p>
        </w:tc>
        <w:tc>
          <w:tcPr>
            <w:tcW w:w="2694" w:type="dxa"/>
            <w:shd w:val="clear" w:color="000000" w:fill="FFFFFF"/>
          </w:tcPr>
          <w:p>
            <w:pPr>
              <w:jc w:val="center"/>
              <w:rPr>
                <w:sz w:val="21"/>
              </w:rPr>
            </w:pPr>
            <w:r>
              <w:rPr>
                <w:sz w:val="21"/>
              </w:rPr>
              <w:t>中断</w:t>
            </w:r>
            <w:r>
              <w:rPr>
                <w:rFonts w:hint="eastAsia"/>
                <w:sz w:val="21"/>
              </w:rPr>
              <w:t>返回</w:t>
            </w:r>
          </w:p>
        </w:tc>
        <w:tc>
          <w:tcPr>
            <w:tcW w:w="2694" w:type="dxa"/>
            <w:shd w:val="clear" w:color="000000" w:fill="FFFFFF"/>
          </w:tcPr>
          <w:p>
            <w:pPr>
              <w:ind w:firstLine="105" w:firstLineChars="50"/>
              <w:jc w:val="center"/>
              <w:rPr>
                <w:sz w:val="21"/>
              </w:rPr>
            </w:pPr>
            <w:r>
              <w:rPr>
                <w:sz w:val="21"/>
              </w:rPr>
              <w:t>EPC -&gt; PC</w:t>
            </w:r>
          </w:p>
        </w:tc>
      </w:tr>
      <w:tr>
        <w:trPr>
          <w:jc w:val="center"/>
        </w:trPr>
        <w:tc>
          <w:tcPr>
            <w:tcW w:w="567" w:type="dxa"/>
            <w:shd w:val="clear" w:color="000000" w:fill="FFFFFF"/>
          </w:tcPr>
          <w:p>
            <w:pPr>
              <w:jc w:val="center"/>
              <w:rPr>
                <w:sz w:val="21"/>
              </w:rPr>
            </w:pPr>
            <w:r>
              <w:rPr>
                <w:rFonts w:hint="eastAsia"/>
                <w:sz w:val="21"/>
              </w:rPr>
              <w:t>2</w:t>
            </w:r>
            <w:r>
              <w:rPr>
                <w:sz w:val="21"/>
              </w:rPr>
              <w:t>8</w:t>
            </w:r>
          </w:p>
        </w:tc>
        <w:tc>
          <w:tcPr>
            <w:tcW w:w="2693" w:type="dxa"/>
            <w:shd w:val="clear" w:color="000000" w:fill="FFFFFF"/>
          </w:tcPr>
          <w:p>
            <w:pPr>
              <w:jc w:val="center"/>
              <w:rPr>
                <w:color w:val="FF0000"/>
                <w:sz w:val="21"/>
              </w:rPr>
            </w:pP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2</w:t>
            </w:r>
            <w:r>
              <w:rPr>
                <w:sz w:val="21"/>
              </w:rPr>
              <w:t>9</w:t>
            </w:r>
          </w:p>
        </w:tc>
        <w:tc>
          <w:tcPr>
            <w:tcW w:w="2693" w:type="dxa"/>
            <w:shd w:val="clear" w:color="000000" w:fill="FFFFFF"/>
          </w:tcPr>
          <w:p>
            <w:pPr>
              <w:jc w:val="center"/>
              <w:rPr>
                <w:color w:val="FF0000"/>
                <w:sz w:val="21"/>
              </w:rPr>
            </w:pPr>
            <w:r>
              <w:rPr>
                <w:rFonts w:hint="eastAsia"/>
                <w:color w:val="FF0000"/>
                <w:sz w:val="21"/>
              </w:rPr>
              <w:t>扩展指令2</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0</w:t>
            </w:r>
          </w:p>
        </w:tc>
        <w:tc>
          <w:tcPr>
            <w:tcW w:w="2693" w:type="dxa"/>
            <w:shd w:val="clear" w:color="000000" w:fill="FFFFFF"/>
          </w:tcPr>
          <w:p>
            <w:pPr>
              <w:jc w:val="center"/>
              <w:rPr>
                <w:color w:val="FF0000"/>
                <w:sz w:val="21"/>
              </w:rPr>
            </w:pPr>
            <w:r>
              <w:rPr>
                <w:rFonts w:hint="eastAsia"/>
                <w:color w:val="FF0000"/>
                <w:sz w:val="21"/>
              </w:rPr>
              <w:t>扩展指令3</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r>
        <w:trPr>
          <w:jc w:val="center"/>
        </w:trPr>
        <w:tc>
          <w:tcPr>
            <w:tcW w:w="567" w:type="dxa"/>
            <w:shd w:val="clear" w:color="000000" w:fill="FFFFFF"/>
          </w:tcPr>
          <w:p>
            <w:pPr>
              <w:jc w:val="center"/>
              <w:rPr>
                <w:sz w:val="21"/>
              </w:rPr>
            </w:pPr>
            <w:r>
              <w:rPr>
                <w:rFonts w:hint="eastAsia"/>
                <w:sz w:val="21"/>
              </w:rPr>
              <w:t>3</w:t>
            </w:r>
            <w:r>
              <w:rPr>
                <w:sz w:val="21"/>
              </w:rPr>
              <w:t>1</w:t>
            </w:r>
          </w:p>
        </w:tc>
        <w:tc>
          <w:tcPr>
            <w:tcW w:w="2693" w:type="dxa"/>
            <w:shd w:val="clear" w:color="000000" w:fill="FFFFFF"/>
          </w:tcPr>
          <w:p>
            <w:pPr>
              <w:jc w:val="center"/>
              <w:rPr>
                <w:color w:val="FF0000"/>
                <w:sz w:val="21"/>
              </w:rPr>
            </w:pPr>
            <w:r>
              <w:rPr>
                <w:rFonts w:hint="eastAsia"/>
                <w:color w:val="FF0000"/>
                <w:sz w:val="21"/>
              </w:rPr>
              <w:t>扩展指令4</w:t>
            </w:r>
          </w:p>
        </w:tc>
        <w:tc>
          <w:tcPr>
            <w:tcW w:w="2694" w:type="dxa"/>
            <w:shd w:val="clear" w:color="000000" w:fill="FFFFFF"/>
          </w:tcPr>
          <w:p>
            <w:pPr>
              <w:jc w:val="center"/>
              <w:rPr>
                <w:color w:val="FF0000"/>
                <w:sz w:val="21"/>
              </w:rPr>
            </w:pPr>
            <w:r>
              <w:rPr>
                <w:rFonts w:hint="eastAsia"/>
                <w:color w:val="FF0000"/>
                <w:sz w:val="21"/>
              </w:rPr>
              <w:t>XXX</w:t>
            </w:r>
          </w:p>
        </w:tc>
        <w:tc>
          <w:tcPr>
            <w:tcW w:w="2694" w:type="dxa"/>
            <w:shd w:val="clear" w:color="000000" w:fill="FFFFFF"/>
          </w:tcPr>
          <w:p>
            <w:pPr>
              <w:ind w:firstLine="105" w:firstLineChars="50"/>
              <w:rPr>
                <w:sz w:val="21"/>
              </w:rPr>
            </w:pPr>
          </w:p>
        </w:tc>
      </w:tr>
    </w:tbl>
    <w:p>
      <w:pPr>
        <w:sectPr>
          <w:headerReference r:id="rId7" w:type="default"/>
          <w:footerReference r:id="rId8" w:type="default"/>
          <w:footnotePr>
            <w:numRestart w:val="eachPage"/>
          </w:footnotePr>
          <w:pgSz w:w="11906" w:h="16838"/>
          <w:pgMar w:top="1702" w:right="1558" w:bottom="1418" w:left="1531" w:header="851" w:footer="992" w:gutter="0"/>
          <w:cols w:space="720" w:num="1"/>
          <w:docGrid w:type="linesAndChars" w:linePitch="459" w:charSpace="0"/>
        </w:sectPr>
      </w:pPr>
    </w:p>
    <w:p>
      <w:pPr>
        <w:pStyle w:val="2"/>
        <w:snapToGrid w:val="0"/>
        <w:spacing w:line="480" w:lineRule="auto"/>
      </w:pPr>
      <w:bookmarkStart w:id="24" w:name="_Toc474706966"/>
      <w:r>
        <w:rPr>
          <w:rFonts w:hint="eastAsia"/>
        </w:rPr>
        <w:t>总体</w:t>
      </w:r>
      <w:commentRangeStart w:id="1"/>
      <w:r>
        <w:rPr>
          <w:rFonts w:hint="eastAsia"/>
        </w:rPr>
        <w:t>方案设计</w:t>
      </w:r>
      <w:bookmarkEnd w:id="24"/>
      <w:commentRangeEnd w:id="1"/>
      <w:r>
        <w:commentReference w:id="1"/>
      </w:r>
    </w:p>
    <w:p>
      <w:pPr>
        <w:pStyle w:val="3"/>
        <w:tabs>
          <w:tab w:val="left" w:pos="567"/>
          <w:tab w:val="clear" w:pos="720"/>
        </w:tabs>
        <w:ind w:left="818" w:right="240" w:hanging="818"/>
      </w:pPr>
      <w:bookmarkStart w:id="25" w:name="_Toc474706967"/>
      <w:r>
        <w:rPr>
          <w:rFonts w:hint="eastAsia"/>
        </w:rPr>
        <w:t>单周期CPU设计</w:t>
      </w:r>
      <w:bookmarkEnd w:id="25"/>
    </w:p>
    <w:p>
      <w:pPr>
        <w:pStyle w:val="4"/>
        <w:ind w:right="26" w:rightChars="11" w:firstLine="480"/>
      </w:pPr>
      <w:r>
        <w:rPr>
          <w:rFonts w:hint="eastAsia" w:ascii="宋体" w:hAnsi="宋体"/>
        </w:rPr>
        <w:t>XXXXXX本次我们采用的方案是微程序控制，且主、控存分开的方案，即采用微程序控制方式，实现主存</w:t>
      </w:r>
      <w:r>
        <w:t>储器（MM）和微程序控制存储器（CM）不共用一个存储器的方式完成方案的设计。同时在实施的过程中，采用部分电路用FPGA方式下载、部分电路用硬件搭建的方式完成……等等…。</w:t>
      </w:r>
      <w:r>
        <w:rPr>
          <w:color w:val="FF6633"/>
        </w:rPr>
        <w:t>（参考文本，请大家自行修改扩展）</w:t>
      </w:r>
    </w:p>
    <w:p>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r>
        <w:rPr>
          <w:rFonts w:hint="eastAsia" w:ascii="宋体" w:hAnsi="宋体"/>
          <w:color w:val="FF0000"/>
        </w:rPr>
        <w:t>（注意设计阶段只需要简单的原理示意图）</w:t>
      </w:r>
    </w:p>
    <w:p>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6"/>
        </w:rPr>
        <w:commentReference w:id="2"/>
      </w:r>
    </w:p>
    <w:p>
      <w:pPr>
        <w:pStyle w:val="15"/>
        <w:spacing w:before="91" w:beforeLines="0" w:after="91" w:afterLines="0"/>
        <w:rPr>
          <w:szCs w:val="21"/>
        </w:rPr>
      </w:pPr>
      <w:bookmarkStart w:id="26" w:name="_Ref26160"/>
      <w:commentRangeStart w:id="3"/>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szCs w:val="21"/>
        </w:rPr>
        <w:t>总体结构图</w:t>
      </w:r>
      <w:commentRangeEnd w:id="3"/>
      <w:r>
        <w:commentReference w:id="3"/>
      </w:r>
    </w:p>
    <w:p>
      <w:pPr>
        <w:pStyle w:val="5"/>
        <w:spacing w:before="229" w:beforeLines="0" w:after="229" w:afterLines="0"/>
      </w:pPr>
      <w:r>
        <w:rPr>
          <w:rFonts w:hint="eastAsia"/>
        </w:rPr>
        <w:t>主要功能部件</w:t>
      </w:r>
    </w:p>
    <w:p>
      <w:pPr>
        <w:pStyle w:val="4"/>
        <w:ind w:right="26" w:rightChars="11" w:firstLine="480"/>
        <w:rPr>
          <w:color w:val="FF0000"/>
        </w:rPr>
      </w:pPr>
      <w:r>
        <w:t>运算器部分，具体设计</w:t>
      </w:r>
      <w:r>
        <w:rPr>
          <w:rFonts w:hint="eastAsia"/>
        </w:rPr>
        <w:t>思路如下</w:t>
      </w:r>
      <w:r>
        <w:t>……</w:t>
      </w:r>
      <w:r>
        <w:rPr>
          <w:color w:val="FF0000"/>
        </w:rPr>
        <w:t>(参考文本，请自行修改</w:t>
      </w:r>
      <w:r>
        <w:rPr>
          <w:rFonts w:ascii="宋体" w:hAnsi="宋体"/>
        </w:rPr>
        <w:t>扩展</w:t>
      </w:r>
      <w:r>
        <w:rPr>
          <w:color w:val="FF0000"/>
        </w:rPr>
        <w:t>)。</w:t>
      </w:r>
    </w:p>
    <w:p>
      <w:pPr>
        <w:pStyle w:val="6"/>
        <w:tabs>
          <w:tab w:val="left" w:pos="600"/>
          <w:tab w:val="clear" w:pos="3558"/>
        </w:tabs>
        <w:ind w:left="1342"/>
      </w:pPr>
      <w:r>
        <w:rPr>
          <w:rFonts w:hint="eastAsia"/>
        </w:rPr>
        <w:t>程序计数器PC</w:t>
      </w:r>
    </w:p>
    <w:p>
      <w:pPr>
        <w:pStyle w:val="4"/>
        <w:ind w:right="26" w:rightChars="11" w:firstLine="480"/>
      </w:pPr>
      <w:r>
        <w:rPr>
          <w:rFonts w:hint="eastAsia"/>
        </w:rPr>
        <w:t>XXX思想是……式，实现主存</w:t>
      </w:r>
      <w:r>
        <w:t>储器（MM）和微程序控制存储器（CM）不共用一个存储器的方式完成方案的设计。同时在实施的过程中，采用部分电路用FPGA方式下载、部分电路用</w:t>
      </w:r>
      <w:r>
        <w:rPr>
          <w:rFonts w:hint="eastAsia"/>
        </w:rPr>
        <w:t>式，实现主存</w:t>
      </w:r>
      <w:r>
        <w:t>储器（MM）和微程序控制</w:t>
      </w:r>
      <w:r>
        <w:rPr>
          <w:rFonts w:ascii="宋体" w:hAnsi="宋体"/>
        </w:rPr>
        <w:t>存储器</w:t>
      </w:r>
      <w:r>
        <w:t>（CM）不共用一个存储器的方式完成方案的设计。同时在实施的过程中</w:t>
      </w:r>
      <w:r>
        <w:rPr>
          <w:rFonts w:hint="eastAsia"/>
        </w:rPr>
        <w:t>。</w:t>
      </w:r>
    </w:p>
    <w:p>
      <w:pPr>
        <w:pStyle w:val="6"/>
        <w:tabs>
          <w:tab w:val="left" w:pos="600"/>
          <w:tab w:val="clear" w:pos="3558"/>
        </w:tabs>
        <w:ind w:left="1342"/>
      </w:pPr>
      <w:r>
        <w:t>指令存储器IM</w:t>
      </w:r>
    </w:p>
    <w:p>
      <w:pPr>
        <w:pStyle w:val="4"/>
        <w:ind w:right="26" w:rightChars="11" w:firstLine="480"/>
      </w:pPr>
      <w:r>
        <w:rPr>
          <w:rFonts w:hint="eastAsia"/>
        </w:rPr>
        <w:t>自行扩展自行扩展自行扩展自行扩展自行扩展自行扩展自行扩展自行扩展自行扩展自行扩展自行扩展自行扩展自行扩展自行扩展自行扩展自行扩展自行扩展自行扩展自行扩展自行扩展自行扩展自行扩展自行扩展自行</w:t>
      </w:r>
      <w:r>
        <w:t>。</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07"/>
        <w:gridCol w:w="707"/>
        <w:gridCol w:w="706"/>
        <w:gridCol w:w="709"/>
        <w:gridCol w:w="704"/>
        <w:gridCol w:w="704"/>
        <w:gridCol w:w="704"/>
        <w:gridCol w:w="697"/>
        <w:gridCol w:w="698"/>
        <w:gridCol w:w="688"/>
        <w:gridCol w:w="685"/>
        <w:gridCol w:w="682"/>
        <w:gridCol w:w="669"/>
      </w:tblGrid>
      <w:tr>
        <w:trPr>
          <w:cantSplit/>
          <w:trHeight w:val="0" w:hRule="atLeast"/>
          <w:tblHeader/>
          <w:jc w:val="center"/>
        </w:trPr>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指令</w:t>
            </w:r>
          </w:p>
        </w:tc>
        <w:tc>
          <w:tcPr>
            <w:tcW w:w="70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op5</w:t>
            </w:r>
          </w:p>
        </w:tc>
        <w:tc>
          <w:tcPr>
            <w:tcW w:w="706"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op4</w:t>
            </w:r>
          </w:p>
        </w:tc>
        <w:tc>
          <w:tcPr>
            <w:tcW w:w="70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op3</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op2</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op1</w:t>
            </w:r>
          </w:p>
        </w:tc>
        <w:tc>
          <w:tcPr>
            <w:tcW w:w="704"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op0</w:t>
            </w:r>
          </w:p>
        </w:tc>
        <w:tc>
          <w:tcPr>
            <w:tcW w:w="697"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fn5</w:t>
            </w:r>
          </w:p>
        </w:tc>
        <w:tc>
          <w:tcPr>
            <w:tcW w:w="69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fn4</w:t>
            </w:r>
          </w:p>
        </w:tc>
        <w:tc>
          <w:tcPr>
            <w:tcW w:w="688"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fn3</w:t>
            </w:r>
          </w:p>
        </w:tc>
        <w:tc>
          <w:tcPr>
            <w:tcW w:w="685"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fn2</w:t>
            </w:r>
          </w:p>
        </w:tc>
        <w:tc>
          <w:tcPr>
            <w:tcW w:w="682"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fn1</w:t>
            </w:r>
          </w:p>
        </w:tc>
        <w:tc>
          <w:tcPr>
            <w:tcW w:w="669" w:type="dxa"/>
            <w:tcBorders>
              <w:top w:val="single" w:color="008000" w:sz="12" w:space="0"/>
              <w:bottom w:val="single" w:color="008000" w:sz="8" w:space="0"/>
            </w:tcBorders>
            <w:vAlign w:val="top"/>
          </w:tcPr>
          <w:p>
            <w:pPr>
              <w:pStyle w:val="102"/>
              <w:ind w:firstLine="0" w:firstLineChars="0"/>
              <w:jc w:val="center"/>
              <w:rPr>
                <w:sz w:val="15"/>
                <w:szCs w:val="15"/>
              </w:rPr>
            </w:pPr>
            <w:r>
              <w:rPr>
                <w:sz w:val="15"/>
                <w:szCs w:val="15"/>
              </w:rPr>
              <w:t>fn0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addiu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addu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andi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sra</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srl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sub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ori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nor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sw</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beq</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bne</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slti</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sltu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jal</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jr</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sys</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divu</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mflo</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lb</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r>
        <w:trPr>
          <w:cantSplit/>
          <w:trHeight w:val="0" w:hRule="atLeast"/>
          <w:tblHeader/>
          <w:jc w:val="center"/>
        </w:trPr>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bgtz</w:t>
            </w:r>
          </w:p>
        </w:tc>
        <w:tc>
          <w:tcPr>
            <w:tcW w:w="70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6"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0</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704"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1</w:t>
            </w:r>
          </w:p>
        </w:tc>
        <w:tc>
          <w:tcPr>
            <w:tcW w:w="697"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9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8"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5"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82"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c>
          <w:tcPr>
            <w:tcW w:w="669" w:type="dxa"/>
            <w:tcBorders>
              <w:top w:val="single" w:color="008000" w:sz="8" w:space="0"/>
              <w:bottom w:val="single" w:color="008000" w:sz="8" w:space="0"/>
            </w:tcBorders>
            <w:vAlign w:val="top"/>
          </w:tcPr>
          <w:p>
            <w:pPr>
              <w:pStyle w:val="102"/>
              <w:ind w:firstLine="0" w:firstLineChars="0"/>
              <w:jc w:val="center"/>
              <w:rPr>
                <w:sz w:val="15"/>
                <w:szCs w:val="15"/>
              </w:rPr>
            </w:pPr>
            <w:r>
              <w:rPr>
                <w:sz w:val="15"/>
                <w:szCs w:val="15"/>
              </w:rPr>
              <w:t>x</w:t>
            </w:r>
          </w:p>
        </w:tc>
      </w:tr>
    </w:tbl>
    <w:p>
      <w:pPr>
        <w:pStyle w:val="6"/>
        <w:tabs>
          <w:tab w:val="left" w:pos="600"/>
          <w:tab w:val="clear" w:pos="3558"/>
        </w:tabs>
        <w:ind w:left="1342"/>
      </w:pPr>
      <w:r>
        <w:rPr>
          <w:rFonts w:hint="eastAsia"/>
        </w:rPr>
        <w:t>运算器</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rPr>
        <w:t>算术逻辑运算单元引脚与功能描述</w:t>
      </w:r>
    </w:p>
    <w:tbl>
      <w:tblPr>
        <w:tblStyle w:val="48"/>
        <w:tblW w:w="729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276"/>
        <w:gridCol w:w="1264"/>
        <w:gridCol w:w="851"/>
        <w:gridCol w:w="3906"/>
      </w:tblGrid>
      <w:tr>
        <w:trPr>
          <w:tblHeader/>
          <w:jc w:val="center"/>
        </w:trPr>
        <w:tc>
          <w:tcPr>
            <w:tcW w:w="1276" w:type="dxa"/>
            <w:shd w:val="clear" w:color="auto" w:fill="auto"/>
            <w:vAlign w:val="center"/>
          </w:tcPr>
          <w:p>
            <w:pPr>
              <w:pStyle w:val="82"/>
              <w:ind w:firstLine="0" w:firstLineChars="0"/>
              <w:jc w:val="center"/>
            </w:pPr>
            <w:r>
              <w:rPr>
                <w:rFonts w:hint="eastAsia"/>
              </w:rPr>
              <w:t>引脚</w:t>
            </w:r>
          </w:p>
        </w:tc>
        <w:tc>
          <w:tcPr>
            <w:tcW w:w="1264" w:type="dxa"/>
            <w:shd w:val="clear" w:color="auto" w:fill="auto"/>
            <w:vAlign w:val="center"/>
          </w:tcPr>
          <w:p>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pPr>
              <w:pStyle w:val="82"/>
              <w:ind w:firstLine="0" w:firstLineChars="0"/>
              <w:jc w:val="center"/>
            </w:pPr>
            <w:r>
              <w:rPr>
                <w:rFonts w:hint="eastAsia"/>
              </w:rPr>
              <w:t>位宽</w:t>
            </w:r>
          </w:p>
        </w:tc>
        <w:tc>
          <w:tcPr>
            <w:tcW w:w="3906" w:type="dxa"/>
            <w:shd w:val="clear" w:color="auto" w:fill="auto"/>
            <w:vAlign w:val="center"/>
          </w:tcPr>
          <w:p>
            <w:pPr>
              <w:pStyle w:val="82"/>
              <w:ind w:firstLine="0" w:firstLineChars="0"/>
            </w:pPr>
            <w:r>
              <w:rPr>
                <w:rFonts w:hint="eastAsia"/>
              </w:rPr>
              <w:t>功能描述</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X</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X</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Y</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rFonts w:hint="eastAsia"/>
                <w:sz w:val="18"/>
                <w:szCs w:val="18"/>
              </w:rPr>
              <w:t>操作数</w:t>
            </w:r>
            <w:r>
              <w:rPr>
                <w:sz w:val="18"/>
                <w:szCs w:val="18"/>
              </w:rPr>
              <w:t>Y</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ALU_OP</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pPr>
              <w:pStyle w:val="82"/>
              <w:ind w:firstLine="0" w:firstLineChars="0"/>
              <w:jc w:val="center"/>
              <w:rPr>
                <w:sz w:val="18"/>
                <w:szCs w:val="18"/>
              </w:rPr>
            </w:pPr>
            <w:r>
              <w:rPr>
                <w:sz w:val="18"/>
                <w:szCs w:val="18"/>
              </w:rPr>
              <w:t>4</w:t>
            </w:r>
          </w:p>
        </w:tc>
        <w:tc>
          <w:tcPr>
            <w:tcW w:w="3906" w:type="dxa"/>
            <w:shd w:val="clear" w:color="auto" w:fill="auto"/>
            <w:vAlign w:val="center"/>
          </w:tcPr>
          <w:p>
            <w:pPr>
              <w:pStyle w:val="82"/>
              <w:ind w:firstLine="0" w:firstLineChars="0"/>
              <w:rPr>
                <w:sz w:val="18"/>
                <w:szCs w:val="18"/>
              </w:rPr>
            </w:pPr>
            <w:r>
              <w:rPr>
                <w:rFonts w:hint="eastAsia"/>
                <w:sz w:val="18"/>
                <w:szCs w:val="18"/>
              </w:rPr>
              <w:t>运算器功能码，具体功能见下表</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运算结果</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Result2</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32</w:t>
            </w:r>
          </w:p>
        </w:tc>
        <w:tc>
          <w:tcPr>
            <w:tcW w:w="3906" w:type="dxa"/>
            <w:shd w:val="clear" w:color="auto" w:fill="auto"/>
            <w:vAlign w:val="center"/>
          </w:tcPr>
          <w:p>
            <w:pPr>
              <w:pStyle w:val="82"/>
              <w:ind w:firstLine="0" w:firstLineChars="0"/>
              <w:rPr>
                <w:sz w:val="18"/>
                <w:szCs w:val="18"/>
              </w:rPr>
            </w:pPr>
            <w:r>
              <w:rPr>
                <w:sz w:val="18"/>
                <w:szCs w:val="18"/>
              </w:rPr>
              <w:t>ALU</w:t>
            </w:r>
            <w:r>
              <w:rPr>
                <w:rFonts w:hint="eastAsia"/>
                <w:sz w:val="18"/>
                <w:szCs w:val="18"/>
              </w:rPr>
              <w:t>结果第二部分，用于乘法指令结果高位或除法指令的余数位，其他操作为零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有符号加减溢出标记，其他操作为零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UOF</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rFonts w:hint="eastAsia"/>
                <w:sz w:val="18"/>
                <w:szCs w:val="18"/>
              </w:rPr>
              <w:t>无符号加减溢出标记，其他操作为零</w:t>
            </w:r>
          </w:p>
        </w:tc>
      </w:tr>
      <w:tr>
        <w:trPr>
          <w:jc w:val="center"/>
        </w:trPr>
        <w:tc>
          <w:tcPr>
            <w:tcW w:w="1276" w:type="dxa"/>
            <w:shd w:val="clear" w:color="auto" w:fill="auto"/>
            <w:vAlign w:val="center"/>
          </w:tcPr>
          <w:p>
            <w:pPr>
              <w:pStyle w:val="82"/>
              <w:ind w:firstLine="0" w:firstLineChars="0"/>
              <w:jc w:val="center"/>
              <w:rPr>
                <w:sz w:val="18"/>
                <w:szCs w:val="18"/>
              </w:rPr>
            </w:pPr>
            <w:r>
              <w:rPr>
                <w:sz w:val="18"/>
                <w:szCs w:val="18"/>
              </w:rPr>
              <w:t>Equal</w:t>
            </w:r>
          </w:p>
        </w:tc>
        <w:tc>
          <w:tcPr>
            <w:tcW w:w="1264" w:type="dxa"/>
            <w:shd w:val="clear" w:color="auto" w:fill="auto"/>
            <w:vAlign w:val="center"/>
          </w:tcPr>
          <w:p>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pPr>
              <w:pStyle w:val="82"/>
              <w:ind w:firstLine="0" w:firstLineChars="0"/>
              <w:jc w:val="center"/>
              <w:rPr>
                <w:sz w:val="18"/>
                <w:szCs w:val="18"/>
              </w:rPr>
            </w:pPr>
            <w:r>
              <w:rPr>
                <w:sz w:val="18"/>
                <w:szCs w:val="18"/>
              </w:rPr>
              <w:t>1</w:t>
            </w:r>
          </w:p>
        </w:tc>
        <w:tc>
          <w:tcPr>
            <w:tcW w:w="3906" w:type="dxa"/>
            <w:shd w:val="clear" w:color="auto" w:fill="auto"/>
            <w:vAlign w:val="center"/>
          </w:tcPr>
          <w:p>
            <w:pPr>
              <w:pStyle w:val="82"/>
              <w:ind w:firstLine="0" w:firstLineChars="0"/>
              <w:rPr>
                <w:sz w:val="18"/>
                <w:szCs w:val="18"/>
              </w:rPr>
            </w:pPr>
            <w:r>
              <w:rPr>
                <w:sz w:val="18"/>
                <w:szCs w:val="18"/>
              </w:rPr>
              <w:t xml:space="preserve">Equal=(x==y)?1:0, </w:t>
            </w:r>
            <w:r>
              <w:rPr>
                <w:rFonts w:hint="eastAsia"/>
                <w:sz w:val="18"/>
                <w:szCs w:val="18"/>
              </w:rPr>
              <w:t>对所有操作有效</w:t>
            </w:r>
          </w:p>
        </w:tc>
      </w:tr>
    </w:tbl>
    <w:p>
      <w:pPr>
        <w:pStyle w:val="6"/>
        <w:tabs>
          <w:tab w:val="left" w:pos="600"/>
          <w:tab w:val="clear" w:pos="3558"/>
        </w:tabs>
        <w:ind w:left="1342"/>
      </w:pPr>
      <w:r>
        <w:t>寄存器堆RF</w:t>
      </w:r>
    </w:p>
    <w:p>
      <w:pPr>
        <w:pStyle w:val="5"/>
        <w:spacing w:before="229" w:beforeLines="0" w:after="229" w:afterLines="0"/>
      </w:pPr>
      <w:r>
        <w:rPr>
          <w:rFonts w:hint="eastAsia"/>
        </w:rPr>
        <w:t>数据通路的设计</w:t>
      </w:r>
    </w:p>
    <w:p>
      <w:pPr>
        <w:pStyle w:val="90"/>
      </w:pP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r>
        <w:rPr>
          <w:rFonts w:hint="eastAsia"/>
        </w:rPr>
        <w:t>指令系统数据通路框架</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p>
        </w:tc>
        <w:tc>
          <w:tcPr>
            <w:tcW w:w="1498"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525" w:type="dxa"/>
            <w:shd w:val="clear" w:color="auto" w:fill="auto"/>
            <w:vAlign w:val="center"/>
          </w:tcPr>
          <w:p>
            <w:pPr>
              <w:widowControl/>
              <w:jc w:val="left"/>
              <w:rPr>
                <w:rFonts w:ascii="宋体" w:hAnsi="宋体" w:cs="宋体"/>
                <w:color w:val="000000"/>
                <w:kern w:val="0"/>
                <w:sz w:val="18"/>
                <w:szCs w:val="18"/>
              </w:rPr>
            </w:pPr>
          </w:p>
        </w:tc>
        <w:tc>
          <w:tcPr>
            <w:tcW w:w="622" w:type="dxa"/>
            <w:shd w:val="clear" w:color="auto" w:fill="auto"/>
            <w:vAlign w:val="center"/>
          </w:tcPr>
          <w:p>
            <w:pPr>
              <w:widowControl/>
              <w:jc w:val="left"/>
              <w:rPr>
                <w:rFonts w:ascii="宋体" w:hAnsi="宋体" w:cs="宋体"/>
                <w:color w:val="000000"/>
                <w:kern w:val="0"/>
                <w:sz w:val="18"/>
                <w:szCs w:val="18"/>
              </w:rPr>
            </w:pPr>
          </w:p>
        </w:tc>
        <w:tc>
          <w:tcPr>
            <w:tcW w:w="429" w:type="dxa"/>
            <w:shd w:val="clear" w:color="auto" w:fill="auto"/>
            <w:vAlign w:val="center"/>
          </w:tcPr>
          <w:p>
            <w:pPr>
              <w:widowControl/>
              <w:jc w:val="left"/>
              <w:rPr>
                <w:rFonts w:ascii="宋体" w:hAnsi="宋体" w:cs="宋体"/>
                <w:color w:val="000000"/>
                <w:kern w:val="0"/>
                <w:sz w:val="18"/>
                <w:szCs w:val="18"/>
              </w:rPr>
            </w:pPr>
          </w:p>
        </w:tc>
        <w:tc>
          <w:tcPr>
            <w:tcW w:w="816" w:type="dxa"/>
            <w:shd w:val="clear" w:color="auto" w:fill="auto"/>
            <w:vAlign w:val="center"/>
          </w:tcPr>
          <w:p>
            <w:pPr>
              <w:widowControl/>
              <w:jc w:val="left"/>
              <w:rPr>
                <w:rFonts w:ascii="宋体" w:hAnsi="宋体" w:cs="宋体"/>
                <w:color w:val="000000"/>
                <w:kern w:val="0"/>
                <w:sz w:val="18"/>
                <w:szCs w:val="18"/>
              </w:rPr>
            </w:pPr>
          </w:p>
        </w:tc>
        <w:tc>
          <w:tcPr>
            <w:tcW w:w="460" w:type="dxa"/>
            <w:shd w:val="clear" w:color="auto" w:fill="auto"/>
            <w:vAlign w:val="center"/>
          </w:tcPr>
          <w:p>
            <w:pPr>
              <w:widowControl/>
              <w:jc w:val="right"/>
              <w:rPr>
                <w:rFonts w:ascii="宋体" w:hAnsi="宋体" w:cs="宋体"/>
                <w:color w:val="000000"/>
                <w:kern w:val="0"/>
                <w:sz w:val="18"/>
                <w:szCs w:val="18"/>
              </w:rPr>
            </w:pPr>
          </w:p>
        </w:tc>
        <w:tc>
          <w:tcPr>
            <w:tcW w:w="688" w:type="dxa"/>
            <w:shd w:val="clear" w:color="auto" w:fill="auto"/>
            <w:vAlign w:val="center"/>
          </w:tcPr>
          <w:p>
            <w:pPr>
              <w:widowControl/>
              <w:jc w:val="left"/>
              <w:rPr>
                <w:rFonts w:ascii="宋体" w:hAnsi="宋体" w:cs="宋体"/>
                <w:color w:val="000000"/>
                <w:kern w:val="0"/>
                <w:sz w:val="18"/>
                <w:szCs w:val="18"/>
              </w:rPr>
            </w:pPr>
          </w:p>
        </w:tc>
        <w:tc>
          <w:tcPr>
            <w:tcW w:w="573" w:type="dxa"/>
            <w:shd w:val="clear" w:color="auto" w:fill="auto"/>
            <w:vAlign w:val="center"/>
          </w:tcPr>
          <w:p>
            <w:pPr>
              <w:widowControl/>
              <w:jc w:val="left"/>
              <w:rPr>
                <w:rFonts w:ascii="宋体" w:hAnsi="宋体" w:cs="宋体"/>
                <w:color w:val="000000"/>
                <w:kern w:val="0"/>
                <w:sz w:val="18"/>
                <w:szCs w:val="18"/>
              </w:rPr>
            </w:pPr>
          </w:p>
        </w:tc>
        <w:tc>
          <w:tcPr>
            <w:tcW w:w="686" w:type="dxa"/>
            <w:shd w:val="clear" w:color="auto" w:fill="auto"/>
            <w:vAlign w:val="center"/>
          </w:tcPr>
          <w:p>
            <w:pPr>
              <w:widowControl/>
              <w:jc w:val="left"/>
              <w:rPr>
                <w:rFonts w:ascii="宋体" w:hAnsi="宋体" w:cs="宋体"/>
                <w:color w:val="000000"/>
                <w:kern w:val="0"/>
                <w:sz w:val="18"/>
                <w:szCs w:val="18"/>
              </w:rPr>
            </w:pPr>
          </w:p>
        </w:tc>
      </w:tr>
    </w:tbl>
    <w:p>
      <w:pPr>
        <w:pStyle w:val="5"/>
        <w:spacing w:before="229" w:beforeLines="0" w:after="229" w:afterLines="0"/>
      </w:pPr>
      <w:r>
        <w:rPr>
          <w:rFonts w:hint="eastAsia"/>
        </w:rPr>
        <w:t>控制器的设计</w:t>
      </w:r>
    </w:p>
    <w:p>
      <w:pPr>
        <w:pStyle w:val="4"/>
        <w:ind w:right="26" w:rightChars="11" w:firstLine="480"/>
      </w:pPr>
      <w:r>
        <w:rPr>
          <w:rFonts w:hint="eastAsia"/>
        </w:rPr>
        <w:t>首先对于控制信号进行统计，</w:t>
      </w:r>
      <w:r>
        <w:rPr>
          <w:rFonts w:hint="eastAsia" w:ascii="宋体" w:hAnsi="宋体"/>
        </w:rPr>
        <w:t>包括</w:t>
      </w:r>
      <w:r>
        <w:rPr>
          <w:rFonts w:hint="eastAsia"/>
        </w:rPr>
        <w:t>各个主要部件所需要输入的控制信号，以及数据通路合并表中所示的具有多输入的主要部件需要进行输入选择的控制信号，并且对各个统计信号的各种取值情况进行定义，统计得到的控制信号以及说明如</w:t>
      </w:r>
      <w:r>
        <w:fldChar w:fldCharType="begin"/>
      </w:r>
      <w:r>
        <w:instrText xml:space="preserve"> </w:instrText>
      </w:r>
      <w:r>
        <w:rPr>
          <w:rFonts w:hint="eastAsia"/>
        </w:rPr>
        <w:instrText xml:space="preserve">REF _Ref464752784 \h</w:instrText>
      </w:r>
      <w:r>
        <w:instrText xml:space="preserve"> </w:instrText>
      </w:r>
      <w:r>
        <w:fldChar w:fldCharType="separate"/>
      </w:r>
      <w:r>
        <w:rPr>
          <w:rFonts w:hint="eastAsia"/>
        </w:rPr>
        <w:t xml:space="preserve">表 </w:t>
      </w:r>
      <w:r>
        <w:t>2.3</w:t>
      </w:r>
      <w:r>
        <w:fldChar w:fldCharType="end"/>
      </w:r>
      <w:r>
        <w:rPr>
          <w:rFonts w:hint="eastAsia"/>
        </w:rPr>
        <w:t>。</w:t>
      </w:r>
    </w:p>
    <w:p>
      <w:pPr>
        <w:pStyle w:val="90"/>
        <w:keepNext/>
      </w:pPr>
      <w:bookmarkStart w:id="27" w:name="_Ref464752784"/>
      <w:bookmarkStart w:id="28"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3</w:t>
      </w:r>
      <w:r>
        <w:fldChar w:fldCharType="end"/>
      </w:r>
      <w:bookmarkEnd w:id="27"/>
      <w:r>
        <w:rPr>
          <w:rFonts w:hint="eastAsia"/>
        </w:rPr>
        <w:t>主控制器控制信号的作用说明</w:t>
      </w:r>
      <w:bookmarkEnd w:id="28"/>
    </w:p>
    <w:tbl>
      <w:tblPr>
        <w:tblStyle w:val="48"/>
        <w:tblW w:w="8066"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01"/>
        <w:gridCol w:w="1417"/>
        <w:gridCol w:w="5548"/>
      </w:tblGrid>
      <w:tr>
        <w:trPr>
          <w:cantSplit/>
          <w:tblHeader/>
          <w:jc w:val="center"/>
        </w:trPr>
        <w:tc>
          <w:tcPr>
            <w:tcW w:w="1101" w:type="dxa"/>
            <w:shd w:val="clear" w:color="auto" w:fill="auto"/>
            <w:vAlign w:val="center"/>
          </w:tcPr>
          <w:p>
            <w:pPr>
              <w:pStyle w:val="4"/>
              <w:ind w:firstLine="0" w:firstLineChars="0"/>
              <w:jc w:val="center"/>
              <w:rPr>
                <w:sz w:val="21"/>
                <w:szCs w:val="21"/>
              </w:rPr>
            </w:pPr>
            <w:r>
              <w:rPr>
                <w:rFonts w:hint="eastAsia"/>
                <w:sz w:val="21"/>
                <w:szCs w:val="21"/>
              </w:rPr>
              <w:t>控制信号</w:t>
            </w:r>
          </w:p>
        </w:tc>
        <w:tc>
          <w:tcPr>
            <w:tcW w:w="1417" w:type="dxa"/>
            <w:shd w:val="clear" w:color="auto" w:fill="auto"/>
            <w:vAlign w:val="center"/>
          </w:tcPr>
          <w:p>
            <w:pPr>
              <w:pStyle w:val="4"/>
              <w:ind w:firstLine="0" w:firstLineChars="0"/>
              <w:jc w:val="center"/>
              <w:rPr>
                <w:sz w:val="21"/>
                <w:szCs w:val="21"/>
              </w:rPr>
            </w:pPr>
            <w:r>
              <w:rPr>
                <w:rFonts w:hint="eastAsia"/>
                <w:sz w:val="21"/>
                <w:szCs w:val="21"/>
              </w:rPr>
              <w:t>取值</w:t>
            </w:r>
          </w:p>
        </w:tc>
        <w:tc>
          <w:tcPr>
            <w:tcW w:w="5548" w:type="dxa"/>
            <w:shd w:val="clear" w:color="auto" w:fill="auto"/>
            <w:vAlign w:val="center"/>
          </w:tcPr>
          <w:p>
            <w:pPr>
              <w:pStyle w:val="4"/>
              <w:ind w:firstLine="0" w:firstLineChars="0"/>
              <w:rPr>
                <w:sz w:val="21"/>
                <w:szCs w:val="21"/>
              </w:rPr>
            </w:pPr>
            <w:r>
              <w:rPr>
                <w:rFonts w:hint="eastAsia"/>
                <w:sz w:val="21"/>
                <w:szCs w:val="21"/>
              </w:rPr>
              <w:t>说明</w:t>
            </w:r>
          </w:p>
        </w:tc>
      </w:tr>
      <w:tr>
        <w:trPr>
          <w:cantSplit/>
          <w:trHeight w:val="318" w:hRule="atLeast"/>
          <w:jc w:val="center"/>
        </w:trPr>
        <w:tc>
          <w:tcPr>
            <w:tcW w:w="1101" w:type="dxa"/>
            <w:vMerge w:val="restart"/>
            <w:shd w:val="clear" w:color="auto" w:fill="auto"/>
            <w:vAlign w:val="center"/>
          </w:tcPr>
          <w:p>
            <w:pPr>
              <w:pStyle w:val="4"/>
              <w:ind w:firstLine="0" w:firstLineChars="0"/>
              <w:jc w:val="center"/>
              <w:rPr>
                <w:sz w:val="18"/>
                <w:szCs w:val="18"/>
              </w:rPr>
            </w:pPr>
            <w:r>
              <w:rPr>
                <w:rFonts w:hint="eastAsia"/>
                <w:sz w:val="18"/>
                <w:szCs w:val="18"/>
              </w:rPr>
              <w:t>R1</w:t>
            </w:r>
          </w:p>
        </w:tc>
        <w:tc>
          <w:tcPr>
            <w:tcW w:w="1417" w:type="dxa"/>
            <w:shd w:val="clear" w:color="auto" w:fill="auto"/>
            <w:vAlign w:val="center"/>
          </w:tcPr>
          <w:p>
            <w:pPr>
              <w:pStyle w:val="4"/>
              <w:ind w:firstLine="0" w:firstLineChars="0"/>
              <w:jc w:val="center"/>
              <w:rPr>
                <w:sz w:val="18"/>
                <w:szCs w:val="18"/>
              </w:rPr>
            </w:pPr>
            <w:r>
              <w:rPr>
                <w:rFonts w:hint="eastAsia"/>
                <w:sz w:val="18"/>
                <w:szCs w:val="18"/>
              </w:rPr>
              <w:t>0</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寄存器堆R1口读取rs字段指示寄存器的值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r>
              <w:rPr>
                <w:rFonts w:hint="eastAsia"/>
                <w:sz w:val="18"/>
                <w:szCs w:val="18"/>
              </w:rPr>
              <w:t>1</w:t>
            </w:r>
          </w:p>
        </w:tc>
        <w:tc>
          <w:tcPr>
            <w:tcW w:w="5548" w:type="dxa"/>
            <w:shd w:val="clear" w:color="auto" w:fill="auto"/>
            <w:vAlign w:val="center"/>
          </w:tcPr>
          <w:p>
            <w:pPr>
              <w:pStyle w:val="4"/>
              <w:ind w:firstLine="0" w:firstLineChars="0"/>
              <w:rPr>
                <w:sz w:val="18"/>
                <w:szCs w:val="18"/>
              </w:rPr>
            </w:pPr>
            <w:r>
              <w:rPr>
                <w:rFonts w:hint="eastAsia"/>
                <w:sz w:val="18"/>
                <w:szCs w:val="18"/>
              </w:rPr>
              <w:t>寄存器堆R1口读取2号寄存器的值</w:t>
            </w: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1" w:hRule="atLeast"/>
          <w:jc w:val="center"/>
        </w:trPr>
        <w:tc>
          <w:tcPr>
            <w:tcW w:w="1101" w:type="dxa"/>
            <w:vMerge w:val="restart"/>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210" w:hRule="atLeast"/>
          <w:jc w:val="center"/>
        </w:trPr>
        <w:tc>
          <w:tcPr>
            <w:tcW w:w="1101" w:type="dxa"/>
            <w:vMerge w:val="continue"/>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r>
        <w:trPr>
          <w:cantSplit/>
          <w:trHeight w:val="106" w:hRule="atLeast"/>
          <w:jc w:val="center"/>
        </w:trPr>
        <w:tc>
          <w:tcPr>
            <w:tcW w:w="1101" w:type="dxa"/>
            <w:shd w:val="clear" w:color="auto" w:fill="auto"/>
            <w:vAlign w:val="center"/>
          </w:tcPr>
          <w:p>
            <w:pPr>
              <w:pStyle w:val="4"/>
              <w:ind w:firstLine="0" w:firstLineChars="0"/>
              <w:jc w:val="center"/>
              <w:rPr>
                <w:sz w:val="18"/>
                <w:szCs w:val="18"/>
              </w:rPr>
            </w:pPr>
          </w:p>
        </w:tc>
        <w:tc>
          <w:tcPr>
            <w:tcW w:w="1417" w:type="dxa"/>
            <w:shd w:val="clear" w:color="auto" w:fill="auto"/>
            <w:vAlign w:val="center"/>
          </w:tcPr>
          <w:p>
            <w:pPr>
              <w:pStyle w:val="4"/>
              <w:ind w:firstLine="0" w:firstLineChars="0"/>
              <w:jc w:val="center"/>
              <w:rPr>
                <w:sz w:val="18"/>
                <w:szCs w:val="18"/>
              </w:rPr>
            </w:pPr>
          </w:p>
        </w:tc>
        <w:tc>
          <w:tcPr>
            <w:tcW w:w="5548" w:type="dxa"/>
            <w:shd w:val="clear" w:color="auto" w:fill="auto"/>
            <w:vAlign w:val="center"/>
          </w:tcPr>
          <w:p>
            <w:pPr>
              <w:pStyle w:val="4"/>
              <w:ind w:firstLine="0" w:firstLineChars="0"/>
              <w:rPr>
                <w:sz w:val="18"/>
                <w:szCs w:val="18"/>
              </w:rPr>
            </w:pPr>
          </w:p>
        </w:tc>
      </w:tr>
    </w:tbl>
    <w:p>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fldChar w:fldCharType="begin"/>
      </w:r>
      <w:r>
        <w:instrText xml:space="preserve"> </w:instrText>
      </w:r>
      <w:r>
        <w:rPr>
          <w:rFonts w:hint="eastAsia"/>
        </w:rPr>
        <w:instrText xml:space="preserve">REF _Ref464754308 \h</w:instrText>
      </w:r>
      <w:r>
        <w:instrText xml:space="preserve"> </w:instrText>
      </w:r>
      <w:r>
        <w:fldChar w:fldCharType="separate"/>
      </w:r>
      <w:r>
        <w:rPr>
          <w:rFonts w:hint="eastAsia"/>
        </w:rPr>
        <w:t xml:space="preserve">表 </w:t>
      </w:r>
      <w:r>
        <w:t>2.4</w:t>
      </w:r>
      <w:r>
        <w:fldChar w:fldCharType="end"/>
      </w:r>
      <w:r>
        <w:rPr>
          <w:rFonts w:hint="eastAsia"/>
        </w:rPr>
        <w:t>所示。</w:t>
      </w:r>
    </w:p>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4</w:t>
      </w:r>
      <w:r>
        <w:fldChar w:fldCharType="end"/>
      </w:r>
      <w:r>
        <w:t xml:space="preserve"> 控制信号表的框架（1）</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addiu</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addu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andi</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sra</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5</w:t>
      </w:r>
      <w:r>
        <w:fldChar w:fldCharType="end"/>
      </w:r>
      <w:r>
        <w:t xml:space="preserve"> 控制信号表的框架（2）</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06"/>
        <w:gridCol w:w="1006"/>
        <w:gridCol w:w="1006"/>
        <w:gridCol w:w="1006"/>
        <w:gridCol w:w="1006"/>
        <w:gridCol w:w="1006"/>
        <w:gridCol w:w="1006"/>
        <w:gridCol w:w="1006"/>
        <w:gridCol w:w="1012"/>
      </w:tblGrid>
      <w:tr>
        <w:trPr>
          <w:cantSplit/>
          <w:trHeight w:val="0" w:hRule="atLeast"/>
          <w:tblHeader/>
          <w:jc w:val="center"/>
        </w:trPr>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srl</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sub</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ori</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nor</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lw</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sw</w:t>
            </w:r>
          </w:p>
        </w:tc>
        <w:tc>
          <w:tcPr>
            <w:tcW w:w="1012"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beq</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2"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6</w:t>
      </w:r>
      <w:r>
        <w:fldChar w:fldCharType="end"/>
      </w:r>
      <w:r>
        <w:t xml:space="preserve"> 控制信号表的框架（3）</w:t>
      </w:r>
    </w:p>
    <w:tbl>
      <w:tblPr>
        <w:tblStyle w:val="48"/>
        <w:tblW w:w="906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6"/>
        <w:gridCol w:w="1006"/>
        <w:gridCol w:w="999"/>
        <w:gridCol w:w="999"/>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bne</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slti</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sltu</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w:t>
            </w:r>
          </w:p>
        </w:tc>
        <w:tc>
          <w:tcPr>
            <w:tcW w:w="1006"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jal</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jr</w:t>
            </w:r>
          </w:p>
        </w:tc>
        <w:tc>
          <w:tcPr>
            <w:tcW w:w="999"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syscall</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6"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999"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15"/>
      </w:pPr>
      <w:r>
        <w:t xml:space="preserve">表 </w:t>
      </w:r>
      <w:r>
        <w:fldChar w:fldCharType="begin"/>
      </w:r>
      <w:r>
        <w:instrText xml:space="preserve"> STYLEREF 1 \s </w:instrText>
      </w:r>
      <w:r>
        <w:fldChar w:fldCharType="separate"/>
      </w:r>
      <w:r>
        <w:t>2</w:t>
      </w:r>
      <w:r>
        <w:fldChar w:fldCharType="end"/>
      </w:r>
      <w:r>
        <w:t>.</w:t>
      </w:r>
      <w:r>
        <w:fldChar w:fldCharType="begin"/>
      </w:r>
      <w:r>
        <w:instrText xml:space="preserve"> SEQ 表 \* ARABIC \s 1 </w:instrText>
      </w:r>
      <w:r>
        <w:fldChar w:fldCharType="separate"/>
      </w:r>
      <w:r>
        <w:t>7</w:t>
      </w:r>
      <w:r>
        <w:fldChar w:fldCharType="end"/>
      </w:r>
      <w:r>
        <w:t xml:space="preserve"> 控制信号表的框架（4）</w:t>
      </w:r>
    </w:p>
    <w:tbl>
      <w:tblPr>
        <w:tblStyle w:val="48"/>
        <w:tblW w:w="8050"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11"/>
        <w:gridCol w:w="1010"/>
        <w:gridCol w:w="1011"/>
        <w:gridCol w:w="1013"/>
        <w:gridCol w:w="1005"/>
        <w:gridCol w:w="1000"/>
        <w:gridCol w:w="1000"/>
        <w:gridCol w:w="1000"/>
      </w:tblGrid>
      <w:tr>
        <w:trPr>
          <w:cantSplit/>
          <w:trHeight w:val="0" w:hRule="atLeast"/>
          <w:tblHeader/>
          <w:jc w:val="center"/>
        </w:trPr>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控制信号</w:t>
            </w:r>
          </w:p>
        </w:tc>
        <w:tc>
          <w:tcPr>
            <w:tcW w:w="101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divu</w:t>
            </w:r>
          </w:p>
        </w:tc>
        <w:tc>
          <w:tcPr>
            <w:tcW w:w="1011"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mflo</w:t>
            </w:r>
          </w:p>
        </w:tc>
        <w:tc>
          <w:tcPr>
            <w:tcW w:w="1013"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lb</w:t>
            </w:r>
          </w:p>
        </w:tc>
        <w:tc>
          <w:tcPr>
            <w:tcW w:w="1005"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bgtz</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mfc0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mtc0</w:t>
            </w:r>
          </w:p>
        </w:tc>
        <w:tc>
          <w:tcPr>
            <w:tcW w:w="1000" w:type="dxa"/>
            <w:tcBorders>
              <w:top w:val="single" w:color="008000" w:sz="12" w:space="0"/>
              <w:bottom w:val="single" w:color="008000" w:sz="8" w:space="0"/>
            </w:tcBorders>
            <w:vAlign w:val="top"/>
          </w:tcPr>
          <w:p>
            <w:pPr>
              <w:pStyle w:val="102"/>
              <w:ind w:firstLine="0" w:firstLineChars="0"/>
              <w:jc w:val="center"/>
              <w:rPr>
                <w:sz w:val="18"/>
                <w:szCs w:val="18"/>
              </w:rPr>
            </w:pPr>
            <w:r>
              <w:rPr>
                <w:sz w:val="18"/>
                <w:szCs w:val="18"/>
              </w:rPr>
              <w:t>eret</w:t>
            </w: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ALUOp0</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ALUOp1</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ALUOp2</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ALUOp3</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RegWe</w:t>
            </w:r>
          </w:p>
          <w:p>
            <w:pPr>
              <w:pStyle w:val="102"/>
              <w:ind w:firstLine="0" w:firstLineChars="0"/>
              <w:jc w:val="center"/>
              <w:rPr>
                <w:sz w:val="18"/>
                <w:szCs w:val="18"/>
              </w:rPr>
            </w:pPr>
            <w:r>
              <w:rPr>
                <w:sz w:val="18"/>
                <w:szCs w:val="18"/>
              </w:rPr>
              <w:t>1enable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ALUSrc</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1imm16</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ALUSham</w:t>
            </w:r>
          </w:p>
          <w:p>
            <w:pPr>
              <w:pStyle w:val="102"/>
              <w:ind w:firstLine="0" w:firstLineChars="0"/>
              <w:jc w:val="center"/>
              <w:rPr>
                <w:sz w:val="18"/>
                <w:szCs w:val="18"/>
              </w:rPr>
            </w:pPr>
            <w:r>
              <w:rPr>
                <w:sz w:val="18"/>
                <w:szCs w:val="18"/>
              </w:rPr>
              <w:t>1=sham</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RegDst</w:t>
            </w:r>
          </w:p>
          <w:p>
            <w:pPr>
              <w:pStyle w:val="102"/>
              <w:ind w:firstLine="0" w:firstLineChars="0"/>
              <w:jc w:val="center"/>
              <w:rPr>
                <w:sz w:val="18"/>
                <w:szCs w:val="18"/>
              </w:rPr>
            </w:pPr>
            <w:r>
              <w:rPr>
                <w:sz w:val="18"/>
                <w:szCs w:val="18"/>
              </w:rPr>
              <w:t>0=rt</w:t>
            </w:r>
          </w:p>
          <w:p>
            <w:pPr>
              <w:pStyle w:val="102"/>
              <w:ind w:firstLine="0" w:firstLineChars="0"/>
              <w:jc w:val="center"/>
              <w:rPr>
                <w:sz w:val="18"/>
                <w:szCs w:val="18"/>
              </w:rPr>
            </w:pPr>
            <w:r>
              <w:rPr>
                <w:sz w:val="18"/>
                <w:szCs w:val="18"/>
              </w:rPr>
              <w:t>1=rd</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ExtOp</w:t>
            </w:r>
          </w:p>
          <w:p>
            <w:pPr>
              <w:pStyle w:val="102"/>
              <w:ind w:firstLine="0" w:firstLineChars="0"/>
              <w:jc w:val="center"/>
              <w:rPr>
                <w:sz w:val="18"/>
                <w:szCs w:val="18"/>
              </w:rPr>
            </w:pPr>
            <w:r>
              <w:rPr>
                <w:sz w:val="18"/>
                <w:szCs w:val="18"/>
              </w:rPr>
              <w:t>1=s</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Beq</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Bne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Jmp</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Jal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Jr</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Syscall</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WriteToLO</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LOToReg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RAMByte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Bgtz</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CP0RegWe</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CP0ToReg</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x</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p>
        </w:tc>
      </w:tr>
      <w:tr>
        <w:trPr>
          <w:cantSplit/>
          <w:trHeight w:val="0" w:hRule="atLeast"/>
          <w:tblHeader/>
          <w:jc w:val="center"/>
        </w:trPr>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Eret</w:t>
            </w:r>
          </w:p>
        </w:tc>
        <w:tc>
          <w:tcPr>
            <w:tcW w:w="101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1"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13"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5"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0</w:t>
            </w:r>
          </w:p>
        </w:tc>
        <w:tc>
          <w:tcPr>
            <w:tcW w:w="1000" w:type="dxa"/>
            <w:tcBorders>
              <w:top w:val="single" w:color="008000" w:sz="8" w:space="0"/>
              <w:bottom w:val="single" w:color="008000" w:sz="8" w:space="0"/>
            </w:tcBorders>
            <w:vAlign w:val="top"/>
          </w:tcPr>
          <w:p>
            <w:pPr>
              <w:pStyle w:val="102"/>
              <w:ind w:firstLine="0" w:firstLineChars="0"/>
              <w:jc w:val="center"/>
              <w:rPr>
                <w:sz w:val="18"/>
                <w:szCs w:val="18"/>
              </w:rPr>
            </w:pPr>
            <w:r>
              <w:rPr>
                <w:sz w:val="18"/>
                <w:szCs w:val="18"/>
              </w:rPr>
              <w:t>1</w:t>
            </w:r>
          </w:p>
        </w:tc>
      </w:tr>
    </w:tbl>
    <w:p>
      <w:pPr>
        <w:pStyle w:val="90"/>
        <w:rPr>
          <w:rFonts w:hint="eastAsia"/>
        </w:rPr>
      </w:pPr>
    </w:p>
    <w:p>
      <w:pPr>
        <w:pStyle w:val="3"/>
        <w:tabs>
          <w:tab w:val="left" w:pos="567"/>
          <w:tab w:val="clear" w:pos="720"/>
        </w:tabs>
        <w:ind w:left="818" w:right="240" w:hanging="818"/>
      </w:pPr>
      <w:bookmarkStart w:id="29" w:name="_Toc474706968"/>
      <w:bookmarkStart w:id="30" w:name="_Toc465065722"/>
      <w:bookmarkStart w:id="31" w:name="_Toc464572702"/>
      <w:r>
        <w:rPr>
          <w:rFonts w:hint="eastAsia"/>
        </w:rPr>
        <w:t>中断机制设计</w:t>
      </w:r>
      <w:bookmarkEnd w:id="29"/>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硬件设计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w:t>
      </w:r>
      <w:r>
        <w:rPr>
          <w:rFonts w:hint="eastAsia" w:ascii="宋体" w:hAnsi="宋体"/>
        </w:rPr>
        <w:t>寻址方式</w:t>
      </w:r>
      <w:r>
        <w:rPr>
          <w:rFonts w:hint="eastAsia"/>
        </w:rPr>
        <w:t>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软件设计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w:t>
      </w:r>
      <w:r>
        <w:rPr>
          <w:rFonts w:hint="eastAsia" w:ascii="宋体" w:hAnsi="宋体"/>
        </w:rPr>
        <w:t>指令</w:t>
      </w:r>
      <w:r>
        <w:rPr>
          <w:rFonts w:hint="eastAsia"/>
        </w:rPr>
        <w:t>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2" w:name="_Toc474706969"/>
      <w:r>
        <w:rPr>
          <w:rFonts w:hint="eastAsia"/>
        </w:rPr>
        <w:t>流水CPU设计</w:t>
      </w:r>
      <w:bookmarkEnd w:id="30"/>
      <w:bookmarkEnd w:id="31"/>
      <w:bookmarkEnd w:id="32"/>
    </w:p>
    <w:p>
      <w:pPr>
        <w:pStyle w:val="5"/>
        <w:spacing w:before="229" w:beforeLines="0" w:after="229" w:afterLines="0"/>
      </w:pPr>
      <w:r>
        <w:rPr>
          <w:rFonts w:hint="eastAsia"/>
        </w:rPr>
        <w:t>总体设计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流水</w:t>
      </w:r>
      <w:r>
        <w:t>接口</w:t>
      </w:r>
      <w:r>
        <w:rPr>
          <w:rFonts w:hint="eastAsia"/>
        </w:rPr>
        <w:t>部件设计</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理想流水线设计</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33" w:name="_Toc474706970"/>
      <w:r>
        <w:rPr>
          <w:rFonts w:hint="eastAsia"/>
        </w:rPr>
        <w:t>气泡</w:t>
      </w:r>
      <w:r>
        <w:t>式</w:t>
      </w:r>
      <w:r>
        <w:rPr>
          <w:rFonts w:hint="eastAsia"/>
        </w:rPr>
        <w:t>流水线设计</w:t>
      </w:r>
      <w:bookmarkEnd w:id="33"/>
    </w:p>
    <w:p>
      <w:pPr>
        <w:pStyle w:val="4"/>
        <w:ind w:right="26" w:rightChars="11" w:firstLine="480"/>
      </w:pPr>
      <w:r>
        <w:rPr>
          <w:rFonts w:hint="eastAsia"/>
        </w:rPr>
        <w:t>XXXXX……</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r>
        <w:rPr>
          <w:rFonts w:hint="eastAsia"/>
        </w:rPr>
        <w:t>指令的格式设计是……指令的寻址方式设计是……</w:t>
      </w:r>
      <w:r>
        <w:t>(</w:t>
      </w:r>
      <w:r>
        <w:rPr>
          <w:rFonts w:hint="eastAsia"/>
        </w:rPr>
        <w:t>请自行扩展修改</w:t>
      </w:r>
      <w:r>
        <w:t>)</w:t>
      </w:r>
    </w:p>
    <w:p>
      <w:pPr>
        <w:pStyle w:val="3"/>
        <w:tabs>
          <w:tab w:val="left" w:pos="567"/>
          <w:tab w:val="clear" w:pos="720"/>
        </w:tabs>
        <w:ind w:left="818" w:right="240" w:hanging="818"/>
      </w:pPr>
      <w:bookmarkStart w:id="34" w:name="_Toc474706971"/>
      <w:r>
        <w:rPr>
          <w:rFonts w:hint="eastAsia"/>
        </w:rPr>
        <w:t>数据转发流水线设计</w:t>
      </w:r>
      <w:bookmarkEnd w:id="34"/>
    </w:p>
    <w:p>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35" w:name="_Toc474706972"/>
      <w:r>
        <w:rPr>
          <w:rFonts w:hint="eastAsia"/>
        </w:rPr>
        <w:t>动态分支预测机制（</w:t>
      </w:r>
      <w:r>
        <w:rPr>
          <w:rFonts w:hint="eastAsia"/>
          <w:color w:val="FF0000"/>
        </w:rPr>
        <w:t>未完成部分可不写，直接删除</w:t>
      </w:r>
      <w:r>
        <w:rPr>
          <w:rFonts w:hint="eastAsia"/>
        </w:rPr>
        <w:t>）</w:t>
      </w:r>
      <w:bookmarkEnd w:id="35"/>
    </w:p>
    <w:p>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widowControl/>
        <w:jc w:val="left"/>
      </w:pPr>
    </w:p>
    <w:p>
      <w:pPr>
        <w:widowControl/>
        <w:jc w:val="left"/>
        <w:rPr>
          <w:rFonts w:hint="eastAsia"/>
        </w:rPr>
        <w:sectPr>
          <w:footnotePr>
            <w:numRestart w:val="eachPage"/>
          </w:footnotePr>
          <w:pgSz w:w="11906" w:h="16838"/>
          <w:pgMar w:top="1702" w:right="1558" w:bottom="1418" w:left="1531" w:header="851" w:footer="992" w:gutter="0"/>
          <w:cols w:space="720" w:num="1"/>
          <w:docGrid w:type="linesAndChars" w:linePitch="459" w:charSpace="0"/>
        </w:sectPr>
      </w:pPr>
    </w:p>
    <w:p>
      <w:pPr>
        <w:pStyle w:val="2"/>
        <w:numPr>
          <w:ilvl w:val="0"/>
          <w:numId w:val="7"/>
        </w:numPr>
      </w:pPr>
      <w:bookmarkStart w:id="36" w:name="_Toc474706973"/>
      <w:commentRangeStart w:id="4"/>
      <w:r>
        <w:rPr>
          <w:rFonts w:hint="eastAsia"/>
        </w:rPr>
        <w:t>详细设计与实现</w:t>
      </w:r>
      <w:bookmarkEnd w:id="36"/>
      <w:commentRangeEnd w:id="4"/>
      <w:r>
        <w:rPr>
          <w:rStyle w:val="46"/>
          <w:rFonts w:ascii="Times New Roman" w:hAnsi="Times New Roman" w:eastAsia="宋体"/>
        </w:rPr>
        <w:commentReference w:id="4"/>
      </w:r>
    </w:p>
    <w:p>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pPr>
        <w:pStyle w:val="3"/>
        <w:tabs>
          <w:tab w:val="left" w:pos="567"/>
          <w:tab w:val="clear" w:pos="720"/>
        </w:tabs>
        <w:ind w:left="818" w:right="240" w:hanging="818"/>
      </w:pPr>
      <w:bookmarkStart w:id="37" w:name="_Toc318364342"/>
      <w:bookmarkStart w:id="38" w:name="_Toc474706974"/>
      <w:r>
        <w:rPr>
          <w:rFonts w:hint="eastAsia"/>
        </w:rPr>
        <w:t>单周期CPU</w:t>
      </w:r>
      <w:bookmarkEnd w:id="37"/>
      <w:r>
        <w:rPr>
          <w:rFonts w:hint="eastAsia"/>
        </w:rPr>
        <w:t xml:space="preserve"> 实现</w:t>
      </w:r>
      <w:bookmarkEnd w:id="38"/>
    </w:p>
    <w:p>
      <w:pPr>
        <w:pStyle w:val="5"/>
        <w:spacing w:before="229" w:beforeLines="0" w:after="229" w:afterLines="0"/>
      </w:pPr>
      <w:r>
        <w:rPr>
          <w:rFonts w:hint="eastAsia"/>
        </w:rPr>
        <w:t>主要功能部件实现</w:t>
      </w:r>
    </w:p>
    <w:p>
      <w:pPr>
        <w:pStyle w:val="4"/>
        <w:numPr>
          <w:ilvl w:val="0"/>
          <w:numId w:val="9"/>
        </w:numPr>
        <w:ind w:firstLineChars="0"/>
      </w:pPr>
      <w:r>
        <w:rPr>
          <w:rFonts w:hint="eastAsia"/>
        </w:rPr>
        <w:t>程序计数器（PC）</w:t>
      </w:r>
    </w:p>
    <w:p>
      <w:pPr>
        <w:pStyle w:val="4"/>
        <w:numPr>
          <w:ilvl w:val="0"/>
          <w:numId w:val="10"/>
        </w:numPr>
        <w:ind w:firstLineChars="0"/>
      </w:pPr>
      <w:r>
        <w:rPr>
          <w:rFonts w:hint="eastAsia"/>
        </w:rPr>
        <w:t>Logism实现：</w:t>
      </w:r>
    </w:p>
    <w:p>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pPr>
        <w:pStyle w:val="90"/>
      </w:pPr>
      <w:bookmarkStart w:id="39"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39"/>
      <w:r>
        <w:rPr>
          <w:rFonts w:hint="eastAsia"/>
        </w:rPr>
        <w:t>程序计数器（PC）</w:t>
      </w:r>
    </w:p>
    <w:p>
      <w:pPr>
        <w:pStyle w:val="4"/>
        <w:numPr>
          <w:ilvl w:val="0"/>
          <w:numId w:val="10"/>
        </w:numPr>
        <w:ind w:firstLineChars="0"/>
      </w:pPr>
      <w:r>
        <w:rPr>
          <w:rFonts w:hint="eastAsia"/>
        </w:rPr>
        <w:t>FPGA实现：</w:t>
      </w:r>
    </w:p>
    <w:p>
      <w:pPr>
        <w:pStyle w:val="4"/>
        <w:ind w:firstLine="480"/>
      </w:pPr>
      <w:r>
        <w:rPr>
          <w:rFonts w:hint="eastAsia"/>
        </w:rPr>
        <w:t>程序计数器PC的Veril</w:t>
      </w:r>
      <w:commentRangeStart w:id="5"/>
      <w:r>
        <w:rPr>
          <w:rFonts w:hint="eastAsia"/>
        </w:rPr>
        <w:t>og代码如下：</w:t>
      </w:r>
      <w:commentRangeEnd w:id="5"/>
      <w:r>
        <w:rPr>
          <w:rStyle w:val="46"/>
        </w:rPr>
        <w:commentReference w:id="5"/>
      </w:r>
    </w:p>
    <w:p>
      <w:pPr>
        <w:pStyle w:val="4"/>
        <w:shd w:val="clear" w:color="auto" w:fill="D9D9D9"/>
        <w:ind w:firstLine="480"/>
      </w:pPr>
      <w:r>
        <w:t xml:space="preserve">    always@(negedge clk,posedge clear)</w:t>
      </w:r>
    </w:p>
    <w:p>
      <w:pPr>
        <w:pStyle w:val="4"/>
        <w:shd w:val="clear" w:color="auto" w:fill="D9D9D9"/>
        <w:ind w:firstLine="480"/>
      </w:pPr>
      <w:r>
        <w:t xml:space="preserve">    begin</w:t>
      </w:r>
    </w:p>
    <w:p>
      <w:pPr>
        <w:pStyle w:val="4"/>
        <w:shd w:val="clear" w:color="auto" w:fill="D9D9D9"/>
        <w:ind w:firstLine="480"/>
      </w:pPr>
      <w:r>
        <w:t xml:space="preserve">        if(clear)</w:t>
      </w:r>
    </w:p>
    <w:p>
      <w:pPr>
        <w:pStyle w:val="4"/>
        <w:shd w:val="clear" w:color="auto" w:fill="D9D9D9"/>
        <w:ind w:firstLine="480"/>
      </w:pPr>
      <w:r>
        <w:t xml:space="preserve">            pc_out&lt;=0;</w:t>
      </w:r>
    </w:p>
    <w:p>
      <w:pPr>
        <w:pStyle w:val="4"/>
        <w:shd w:val="clear" w:color="auto" w:fill="D9D9D9"/>
        <w:ind w:firstLine="480"/>
      </w:pPr>
      <w:r>
        <w:t xml:space="preserve">        else if(!halt)</w:t>
      </w:r>
    </w:p>
    <w:p>
      <w:pPr>
        <w:pStyle w:val="4"/>
        <w:shd w:val="clear" w:color="auto" w:fill="D9D9D9"/>
        <w:ind w:firstLine="480"/>
      </w:pPr>
      <w:r>
        <w:t xml:space="preserve">            pc_out&lt;=pc_in;</w:t>
      </w:r>
    </w:p>
    <w:p>
      <w:pPr>
        <w:pStyle w:val="4"/>
        <w:shd w:val="clear" w:color="auto" w:fill="D9D9D9"/>
        <w:ind w:firstLine="480"/>
      </w:pPr>
      <w:r>
        <w:t xml:space="preserve">    end</w:t>
      </w:r>
    </w:p>
    <w:p>
      <w:pPr>
        <w:pStyle w:val="4"/>
        <w:numPr>
          <w:ilvl w:val="0"/>
          <w:numId w:val="9"/>
        </w:numPr>
        <w:ind w:firstLineChars="0"/>
      </w:pPr>
      <w:r>
        <w:rPr>
          <w:rFonts w:hint="eastAsia"/>
        </w:rPr>
        <w:t>指令存储器（IM）</w:t>
      </w:r>
    </w:p>
    <w:p>
      <w:pPr>
        <w:pStyle w:val="4"/>
        <w:numPr>
          <w:ilvl w:val="0"/>
          <w:numId w:val="11"/>
        </w:numPr>
        <w:ind w:firstLineChars="0"/>
      </w:pPr>
      <w:r>
        <w:rPr>
          <w:rFonts w:hint="eastAsia"/>
        </w:rPr>
        <w:t>Logism实现：</w:t>
      </w:r>
    </w:p>
    <w:p>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pPr>
        <w:pStyle w:val="90"/>
      </w:pPr>
      <w:bookmarkStart w:id="40"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0"/>
      <w:r>
        <w:rPr>
          <w:rFonts w:hint="eastAsia"/>
        </w:rPr>
        <w:t>指令存储器（IM）</w:t>
      </w:r>
    </w:p>
    <w:p>
      <w:pPr>
        <w:pStyle w:val="4"/>
        <w:numPr>
          <w:ilvl w:val="0"/>
          <w:numId w:val="11"/>
        </w:numPr>
        <w:ind w:firstLineChars="0"/>
      </w:pPr>
      <w:r>
        <w:rPr>
          <w:rFonts w:hint="eastAsia"/>
        </w:rPr>
        <w:t>FPGA实现：</w:t>
      </w:r>
    </w:p>
    <w:p>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pPr>
        <w:pStyle w:val="4"/>
        <w:ind w:right="26" w:rightChars="11" w:firstLine="480"/>
      </w:pPr>
      <w:r>
        <w:rPr>
          <w:rFonts w:hint="eastAsia"/>
        </w:rPr>
        <w:t>指令存储器IM的Verilog代码如下：</w:t>
      </w:r>
    </w:p>
    <w:p>
      <w:pPr>
        <w:pStyle w:val="4"/>
        <w:shd w:val="clear" w:color="auto" w:fill="D9D9D9"/>
        <w:ind w:firstLine="480"/>
      </w:pPr>
      <w:r>
        <w:t>pc pcmeml(im_in[11:2],im_out);</w:t>
      </w:r>
    </w:p>
    <w:p>
      <w:pPr>
        <w:pStyle w:val="4"/>
        <w:ind w:right="26" w:rightChars="11" w:firstLine="480"/>
      </w:pPr>
      <w:r>
        <w:rPr>
          <w:rFonts w:hint="eastAsia"/>
        </w:rPr>
        <w:t>直接调用之前设置的ROM作为指令存储器，输入为指令地址的2-11位，输出为该指令。</w:t>
      </w:r>
    </w:p>
    <w:p>
      <w:pPr>
        <w:pStyle w:val="5"/>
        <w:spacing w:before="229" w:beforeLines="0" w:after="229" w:afterLines="0"/>
      </w:pPr>
      <w:r>
        <w:rPr>
          <w:rFonts w:hint="eastAsia"/>
        </w:rPr>
        <w:t>数据通路的实现</w:t>
      </w:r>
    </w:p>
    <w:p>
      <w:pPr>
        <w:pStyle w:val="4"/>
        <w:ind w:right="26" w:rightChars="11" w:firstLine="480"/>
      </w:pPr>
      <w:r>
        <w:rPr>
          <w:rFonts w:hint="eastAsia"/>
        </w:rPr>
        <w:t>本次课程设计采用的工程化的设计模式，一次性构建所有的数据通路。主要实现方法为，对于每一条指令，将其改写成RTL（</w:t>
      </w:r>
      <w:r>
        <w:t>Register Transfer Leve</w:t>
      </w:r>
      <w:r>
        <w:rPr>
          <w:rFonts w:hint="eastAsia"/>
        </w:rPr>
        <w:t>l），忽略控制类信号，仅保留数据类信号，根据RTL功能填写对应指令的数据通路表，描述五大部件之间的连接关系，记录各部件输入端数据来源。</w:t>
      </w:r>
    </w:p>
    <w:p>
      <w:pPr>
        <w:pStyle w:val="4"/>
        <w:ind w:right="26" w:rightChars="11" w:firstLine="480"/>
      </w:pPr>
      <w:r>
        <w:rPr>
          <w:rFonts w:hint="eastAsia"/>
        </w:rPr>
        <w:t>根据总体方案设计中数据通路设计那一小节的详细内容，具体分析每一条指令在执行过程中各个主要部件的输入和输出端口的连接，完成指令系统数据通路表的填写，如</w:t>
      </w:r>
      <w:r>
        <w:fldChar w:fldCharType="begin"/>
      </w:r>
      <w:r>
        <w:instrText xml:space="preserve"> </w:instrText>
      </w:r>
      <w:r>
        <w:rPr>
          <w:rFonts w:hint="eastAsia"/>
        </w:rPr>
        <w:instrText xml:space="preserve">REF _Ref464940943 \h</w:instrText>
      </w:r>
      <w:r>
        <w:instrText xml:space="preserve"> </w:instrText>
      </w:r>
      <w:r>
        <w:fldChar w:fldCharType="separate"/>
      </w:r>
      <w:r>
        <w:t>表 3.1</w:t>
      </w:r>
      <w:r>
        <w:fldChar w:fldCharType="end"/>
      </w:r>
      <w:r>
        <w:rPr>
          <w:rFonts w:hint="eastAsia"/>
        </w:rPr>
        <w:t>所示。</w:t>
      </w:r>
    </w:p>
    <w:p>
      <w:pPr>
        <w:pStyle w:val="15"/>
        <w:spacing w:before="91" w:after="91"/>
      </w:pPr>
      <w:bookmarkStart w:id="41" w:name="_Ref464940943"/>
      <w:r>
        <w:t xml:space="preserve">表 </w:t>
      </w:r>
      <w:r>
        <w:fldChar w:fldCharType="begin"/>
      </w:r>
      <w:r>
        <w:instrText xml:space="preserve"> STYLEREF 1 \s </w:instrText>
      </w:r>
      <w:r>
        <w:fldChar w:fldCharType="separate"/>
      </w:r>
      <w:r>
        <w:t>3</w:t>
      </w:r>
      <w:r>
        <w:fldChar w:fldCharType="end"/>
      </w:r>
      <w:r>
        <w:t>.</w:t>
      </w:r>
      <w:r>
        <w:fldChar w:fldCharType="begin"/>
      </w:r>
      <w:r>
        <w:instrText xml:space="preserve"> SEQ 表 \* ARABIC \s 1 </w:instrText>
      </w:r>
      <w:r>
        <w:fldChar w:fldCharType="separate"/>
      </w:r>
      <w:r>
        <w:t>1</w:t>
      </w:r>
      <w:r>
        <w:fldChar w:fldCharType="end"/>
      </w:r>
      <w:bookmarkEnd w:id="41"/>
      <w:r>
        <w:rPr>
          <w:rFonts w:hint="eastAsia"/>
        </w:rPr>
        <w:t>指令系统数据通路表</w:t>
      </w:r>
    </w:p>
    <w:tbl>
      <w:tblPr>
        <w:tblStyle w:val="48"/>
        <w:tblW w:w="8817"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914"/>
        <w:gridCol w:w="1498"/>
        <w:gridCol w:w="460"/>
        <w:gridCol w:w="573"/>
        <w:gridCol w:w="573"/>
        <w:gridCol w:w="525"/>
        <w:gridCol w:w="622"/>
        <w:gridCol w:w="429"/>
        <w:gridCol w:w="816"/>
        <w:gridCol w:w="460"/>
        <w:gridCol w:w="688"/>
        <w:gridCol w:w="573"/>
        <w:gridCol w:w="686"/>
      </w:tblGrid>
      <w:tr>
        <w:trPr>
          <w:trHeight w:val="270" w:hRule="atLeast"/>
          <w:tblHeader/>
          <w:jc w:val="center"/>
        </w:trPr>
        <w:tc>
          <w:tcPr>
            <w:tcW w:w="914"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1498"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PC</w:t>
            </w:r>
          </w:p>
        </w:tc>
        <w:tc>
          <w:tcPr>
            <w:tcW w:w="46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IM</w:t>
            </w:r>
          </w:p>
        </w:tc>
        <w:tc>
          <w:tcPr>
            <w:tcW w:w="2293" w:type="dxa"/>
            <w:gridSpan w:val="4"/>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RF</w:t>
            </w:r>
          </w:p>
        </w:tc>
        <w:tc>
          <w:tcPr>
            <w:tcW w:w="1705" w:type="dxa"/>
            <w:gridSpan w:val="3"/>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w:t>
            </w:r>
          </w:p>
        </w:tc>
        <w:tc>
          <w:tcPr>
            <w:tcW w:w="1261" w:type="dxa"/>
            <w:gridSpan w:val="2"/>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DM</w:t>
            </w:r>
          </w:p>
        </w:tc>
        <w:tc>
          <w:tcPr>
            <w:tcW w:w="686"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Tube</w:t>
            </w:r>
          </w:p>
        </w:tc>
      </w:tr>
      <w:tr>
        <w:trPr>
          <w:trHeight w:val="285" w:hRule="atLeast"/>
          <w:tblHeader/>
          <w:jc w:val="center"/>
        </w:trPr>
        <w:tc>
          <w:tcPr>
            <w:tcW w:w="914" w:type="dxa"/>
            <w:vMerge w:val="continue"/>
            <w:shd w:val="clear" w:color="auto" w:fill="auto"/>
            <w:vAlign w:val="center"/>
          </w:tcPr>
          <w:p>
            <w:pPr>
              <w:widowControl/>
              <w:jc w:val="left"/>
              <w:rPr>
                <w:rFonts w:ascii="宋体" w:hAnsi="宋体" w:cs="宋体"/>
                <w:color w:val="000000"/>
                <w:kern w:val="0"/>
                <w:sz w:val="21"/>
                <w:szCs w:val="21"/>
              </w:rPr>
            </w:pPr>
          </w:p>
        </w:tc>
        <w:tc>
          <w:tcPr>
            <w:tcW w:w="1498" w:type="dxa"/>
            <w:vMerge w:val="continue"/>
            <w:shd w:val="clear" w:color="auto" w:fill="auto"/>
            <w:vAlign w:val="center"/>
          </w:tcPr>
          <w:p>
            <w:pPr>
              <w:widowControl/>
              <w:jc w:val="left"/>
              <w:rPr>
                <w:rFonts w:ascii="宋体" w:hAnsi="宋体" w:cs="宋体"/>
                <w:color w:val="000000"/>
                <w:kern w:val="0"/>
                <w:sz w:val="21"/>
                <w:szCs w:val="21"/>
              </w:rPr>
            </w:pPr>
          </w:p>
        </w:tc>
        <w:tc>
          <w:tcPr>
            <w:tcW w:w="460" w:type="dxa"/>
            <w:vMerge w:val="continue"/>
            <w:shd w:val="clear" w:color="auto" w:fill="auto"/>
            <w:vAlign w:val="center"/>
          </w:tcPr>
          <w:p>
            <w:pPr>
              <w:widowControl/>
              <w:jc w:val="left"/>
              <w:rPr>
                <w:rFonts w:ascii="宋体" w:hAnsi="宋体" w:cs="宋体"/>
                <w:color w:val="000000"/>
                <w:kern w:val="0"/>
                <w:sz w:val="21"/>
                <w:szCs w:val="21"/>
              </w:rPr>
            </w:pP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R1#</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R2#</w:t>
            </w:r>
          </w:p>
        </w:tc>
        <w:tc>
          <w:tcPr>
            <w:tcW w:w="525"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w:t>
            </w:r>
          </w:p>
        </w:tc>
        <w:tc>
          <w:tcPr>
            <w:tcW w:w="622"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429"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w:t>
            </w:r>
          </w:p>
        </w:tc>
        <w:tc>
          <w:tcPr>
            <w:tcW w:w="816"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w:t>
            </w:r>
          </w:p>
        </w:tc>
        <w:tc>
          <w:tcPr>
            <w:tcW w:w="460"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OP</w:t>
            </w:r>
          </w:p>
        </w:tc>
        <w:tc>
          <w:tcPr>
            <w:tcW w:w="688"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Addr</w:t>
            </w:r>
          </w:p>
        </w:tc>
        <w:tc>
          <w:tcPr>
            <w:tcW w:w="573" w:type="dxa"/>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686" w:type="dxa"/>
            <w:vMerge w:val="continue"/>
            <w:shd w:val="clear" w:color="auto" w:fill="auto"/>
            <w:vAlign w:val="center"/>
          </w:tcPr>
          <w:p>
            <w:pPr>
              <w:widowControl/>
              <w:jc w:val="left"/>
              <w:rPr>
                <w:rFonts w:ascii="宋体" w:hAnsi="宋体" w:cs="宋体"/>
                <w:color w:val="000000"/>
                <w:kern w:val="0"/>
                <w:sz w:val="22"/>
                <w:szCs w:val="22"/>
              </w:rPr>
            </w:pP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ADDIU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ADDU</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5</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ANDI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7</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00"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SLL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31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SRA</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SRL</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2</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SUB</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xml:space="preserve">PC+4 </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6</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ORI</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立即数</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8</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r>
        <w:trPr>
          <w:trHeight w:val="285" w:hRule="atLeast"/>
          <w:jc w:val="center"/>
        </w:trPr>
        <w:tc>
          <w:tcPr>
            <w:tcW w:w="914"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NOR</w:t>
            </w:r>
          </w:p>
        </w:tc>
        <w:tc>
          <w:tcPr>
            <w:tcW w:w="149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PC+4</w:t>
            </w:r>
          </w:p>
        </w:tc>
        <w:tc>
          <w:tcPr>
            <w:tcW w:w="460"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PC</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rs</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rt</w:t>
            </w:r>
          </w:p>
        </w:tc>
        <w:tc>
          <w:tcPr>
            <w:tcW w:w="525"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rd</w:t>
            </w:r>
          </w:p>
        </w:tc>
        <w:tc>
          <w:tcPr>
            <w:tcW w:w="62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alu</w:t>
            </w:r>
          </w:p>
        </w:tc>
        <w:tc>
          <w:tcPr>
            <w:tcW w:w="429"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r1</w:t>
            </w:r>
          </w:p>
        </w:tc>
        <w:tc>
          <w:tcPr>
            <w:tcW w:w="81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r2</w:t>
            </w:r>
          </w:p>
        </w:tc>
        <w:tc>
          <w:tcPr>
            <w:tcW w:w="460" w:type="dxa"/>
            <w:shd w:val="clear" w:color="auto" w:fill="auto"/>
            <w:vAlign w:val="center"/>
          </w:tcPr>
          <w:p>
            <w:pPr>
              <w:widowControl/>
              <w:jc w:val="right"/>
              <w:rPr>
                <w:rFonts w:ascii="宋体" w:hAnsi="宋体" w:cs="宋体"/>
                <w:color w:val="000000"/>
                <w:kern w:val="0"/>
                <w:sz w:val="18"/>
                <w:szCs w:val="18"/>
              </w:rPr>
            </w:pPr>
            <w:r>
              <w:rPr>
                <w:rFonts w:hint="eastAsia" w:ascii="宋体" w:hAnsi="宋体" w:cs="宋体"/>
                <w:color w:val="000000"/>
                <w:kern w:val="0"/>
                <w:sz w:val="18"/>
                <w:szCs w:val="18"/>
              </w:rPr>
              <w:t>10</w:t>
            </w:r>
          </w:p>
        </w:tc>
        <w:tc>
          <w:tcPr>
            <w:tcW w:w="688"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573"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c>
          <w:tcPr>
            <w:tcW w:w="686"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　</w:t>
            </w:r>
          </w:p>
        </w:tc>
      </w:tr>
    </w:tbl>
    <w:p>
      <w:pPr>
        <w:pStyle w:val="4"/>
        <w:ind w:right="26" w:rightChars="11" w:firstLine="480"/>
      </w:pPr>
      <w:r>
        <w:rPr>
          <w:rFonts w:hint="eastAsia"/>
        </w:rPr>
        <w:t>在完成指令系统数据通路表的填写之后，根据列出的数据通路表，进行多指令数据通路的合并输入数，表，将各个主要功能部件进行连接，根据数据通路合并表的最终结果，对于所有的多输入部件使用多路选择器进行输入选择。最终便可以完成数据通路的搭建。</w:t>
      </w:r>
    </w:p>
    <w:p>
      <w:pPr>
        <w:pStyle w:val="4"/>
        <w:keepNext/>
        <w:ind w:firstLine="0" w:firstLineChars="0"/>
      </w:pPr>
      <w:r>
        <w:drawing>
          <wp:inline distT="0" distB="0" distL="0" distR="0">
            <wp:extent cx="5784215" cy="1573530"/>
            <wp:effectExtent l="0" t="0" r="0" b="0"/>
            <wp:docPr id="20" name="图片 1153" descr="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53" descr="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784215" cy="1573530"/>
                    </a:xfrm>
                    <a:prstGeom prst="rect">
                      <a:avLst/>
                    </a:prstGeom>
                    <a:noFill/>
                    <a:ln>
                      <a:noFill/>
                    </a:ln>
                  </pic:spPr>
                </pic:pic>
              </a:graphicData>
            </a:graphic>
          </wp:inline>
        </w:drawing>
      </w:r>
    </w:p>
    <w:p>
      <w:pPr>
        <w:pStyle w:val="90"/>
      </w:pPr>
      <w:bookmarkStart w:id="42" w:name="_Ref4649415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2"/>
      <w:r>
        <w:rPr>
          <w:rFonts w:hint="eastAsia"/>
        </w:rPr>
        <w:t xml:space="preserve"> 单周期CPU数据通路（Logism）</w:t>
      </w:r>
    </w:p>
    <w:p>
      <w:pPr>
        <w:pStyle w:val="4"/>
        <w:ind w:right="26" w:rightChars="11" w:firstLine="480"/>
      </w:pPr>
      <w:r>
        <w:rPr>
          <w:rFonts w:hint="eastAsia"/>
        </w:rPr>
        <w:t>在Vivado中使用Verilog语言搭建的数据通路的原理图如</w:t>
      </w:r>
      <w:r>
        <w:fldChar w:fldCharType="begin"/>
      </w:r>
      <w:r>
        <w:instrText xml:space="preserve"> </w:instrText>
      </w:r>
      <w:r>
        <w:rPr>
          <w:rFonts w:hint="eastAsia"/>
        </w:rPr>
        <w:instrText xml:space="preserve">REF _Ref464941734 \h</w:instrText>
      </w:r>
      <w:r>
        <w:instrText xml:space="preserve"> </w:instrText>
      </w:r>
      <w:r>
        <w:fldChar w:fldCharType="separate"/>
      </w:r>
      <w:r>
        <w:rPr>
          <w:rFonts w:hint="eastAsia"/>
        </w:rPr>
        <w:t xml:space="preserve">图 </w:t>
      </w:r>
      <w:r>
        <w:t>3.4</w:t>
      </w:r>
      <w:r>
        <w:fldChar w:fldCharType="end"/>
      </w:r>
      <w:r>
        <w:rPr>
          <w:rFonts w:hint="eastAsia"/>
        </w:rPr>
        <w:t>所示。</w:t>
      </w:r>
    </w:p>
    <w:p>
      <w:pPr>
        <w:keepNext/>
      </w:pPr>
      <w:r>
        <w:drawing>
          <wp:inline distT="0" distB="0" distL="0" distR="0">
            <wp:extent cx="5486400" cy="458279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486400" cy="4582795"/>
                    </a:xfrm>
                    <a:prstGeom prst="rect">
                      <a:avLst/>
                    </a:prstGeom>
                    <a:noFill/>
                    <a:ln>
                      <a:noFill/>
                    </a:ln>
                  </pic:spPr>
                </pic:pic>
              </a:graphicData>
            </a:graphic>
          </wp:inline>
        </w:drawing>
      </w:r>
    </w:p>
    <w:p>
      <w:pPr>
        <w:pStyle w:val="90"/>
      </w:pPr>
      <w:bookmarkStart w:id="43" w:name="_Ref46494173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4</w:t>
      </w:r>
      <w:r>
        <w:fldChar w:fldCharType="end"/>
      </w:r>
      <w:bookmarkEnd w:id="43"/>
      <w:r>
        <w:rPr>
          <w:rFonts w:hint="eastAsia"/>
        </w:rPr>
        <w:t>单周期CPU数据通路（FPGA）</w:t>
      </w:r>
    </w:p>
    <w:p>
      <w:pPr>
        <w:pStyle w:val="5"/>
        <w:tabs>
          <w:tab w:val="clear" w:pos="1080"/>
        </w:tabs>
        <w:spacing w:before="229" w:after="229"/>
      </w:pPr>
      <w:r>
        <w:rPr>
          <w:rFonts w:hint="eastAsia"/>
        </w:rPr>
        <w:t>控制器的实现</w:t>
      </w:r>
    </w:p>
    <w:p>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pPr>
        <w:pStyle w:val="4"/>
        <w:ind w:right="-254" w:rightChars="-106" w:firstLine="480"/>
      </w:pPr>
      <w:r>
        <w:rPr>
          <w:rFonts w:hint="eastAsia"/>
        </w:rPr>
        <w:t>主控制器</w:t>
      </w:r>
    </w:p>
    <w:p>
      <w:pPr>
        <w:pStyle w:val="4"/>
        <w:ind w:right="26" w:rightChars="11" w:firstLine="480"/>
      </w:pPr>
      <w:r>
        <w:rPr>
          <w:rFonts w:hint="eastAsia"/>
        </w:rPr>
        <w:t>对照</w:t>
      </w:r>
      <w:r>
        <w:fldChar w:fldCharType="begin"/>
      </w:r>
      <w:r>
        <w:instrText xml:space="preserve"> REF _Ref464943121 \h  \* MERGEFORMAT </w:instrText>
      </w:r>
      <w:r>
        <w:fldChar w:fldCharType="separate"/>
      </w:r>
      <w:r>
        <w:rPr>
          <w:rFonts w:hint="eastAsia"/>
        </w:rPr>
        <w:t xml:space="preserve">表 </w:t>
      </w:r>
      <w:r>
        <w:t>3.2</w:t>
      </w:r>
      <w:r>
        <w:fldChar w:fldCharType="end"/>
      </w:r>
      <w:r>
        <w:rPr>
          <w:rFonts w:hint="eastAsia"/>
        </w:rPr>
        <w:t>所示。</w:t>
      </w:r>
    </w:p>
    <w:p>
      <w:pPr>
        <w:pStyle w:val="4"/>
        <w:ind w:firstLine="480"/>
      </w:pPr>
    </w:p>
    <w:p>
      <w:pPr>
        <w:pStyle w:val="4"/>
        <w:ind w:firstLine="480"/>
      </w:pPr>
    </w:p>
    <w:p>
      <w:pPr>
        <w:pStyle w:val="4"/>
        <w:ind w:firstLine="480"/>
      </w:pPr>
    </w:p>
    <w:p>
      <w:pPr>
        <w:pStyle w:val="4"/>
        <w:ind w:firstLine="480"/>
      </w:pPr>
    </w:p>
    <w:p>
      <w:pPr>
        <w:pStyle w:val="4"/>
        <w:ind w:firstLine="480"/>
      </w:pPr>
    </w:p>
    <w:p>
      <w:pPr>
        <w:pStyle w:val="90"/>
        <w:spacing w:after="0" w:afterLines="0"/>
      </w:pPr>
      <w:bookmarkStart w:id="44" w:name="_Ref464943121"/>
      <w:bookmarkStart w:id="45" w:name="_Ref464943118"/>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44"/>
      <w:r>
        <w:rPr>
          <w:rFonts w:hint="eastAsia"/>
        </w:rPr>
        <w:t>主控制器控制信号</w:t>
      </w:r>
      <w:bookmarkEnd w:id="45"/>
    </w:p>
    <w:tbl>
      <w:tblPr>
        <w:tblStyle w:val="48"/>
        <w:tblpPr w:leftFromText="180" w:rightFromText="180" w:vertAnchor="text" w:horzAnchor="margin" w:tblpXSpec="center" w:tblpY="230"/>
        <w:tblW w:w="8711" w:type="dxa"/>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83"/>
        <w:gridCol w:w="410"/>
        <w:gridCol w:w="441"/>
        <w:gridCol w:w="441"/>
        <w:gridCol w:w="331"/>
        <w:gridCol w:w="551"/>
        <w:gridCol w:w="410"/>
        <w:gridCol w:w="770"/>
        <w:gridCol w:w="1100"/>
        <w:gridCol w:w="992"/>
        <w:gridCol w:w="551"/>
        <w:gridCol w:w="880"/>
        <w:gridCol w:w="951"/>
      </w:tblGrid>
      <w:tr>
        <w:trPr>
          <w:trHeight w:val="459" w:hRule="atLeast"/>
          <w:tblHeader/>
        </w:trPr>
        <w:tc>
          <w:tcPr>
            <w:tcW w:w="883"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指令</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RW</w:t>
            </w:r>
          </w:p>
        </w:tc>
        <w:tc>
          <w:tcPr>
            <w:tcW w:w="44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WE</w:t>
            </w:r>
          </w:p>
        </w:tc>
        <w:tc>
          <w:tcPr>
            <w:tcW w:w="33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X</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EXT</w:t>
            </w:r>
          </w:p>
        </w:tc>
        <w:tc>
          <w:tcPr>
            <w:tcW w:w="41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Y</w:t>
            </w:r>
          </w:p>
        </w:tc>
        <w:tc>
          <w:tcPr>
            <w:tcW w:w="77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ALUop</w:t>
            </w:r>
          </w:p>
        </w:tc>
        <w:tc>
          <w:tcPr>
            <w:tcW w:w="110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MemWrite</w:t>
            </w:r>
          </w:p>
        </w:tc>
        <w:tc>
          <w:tcPr>
            <w:tcW w:w="992"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MemRead</w:t>
            </w:r>
          </w:p>
        </w:tc>
        <w:tc>
          <w:tcPr>
            <w:tcW w:w="5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Din</w:t>
            </w:r>
          </w:p>
        </w:tc>
        <w:tc>
          <w:tcPr>
            <w:tcW w:w="880"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Branch</w:t>
            </w:r>
          </w:p>
        </w:tc>
        <w:tc>
          <w:tcPr>
            <w:tcW w:w="951" w:type="dxa"/>
            <w:vMerge w:val="restart"/>
            <w:shd w:val="clear" w:color="auto" w:fill="auto"/>
            <w:vAlign w:val="center"/>
          </w:tcPr>
          <w:p>
            <w:pPr>
              <w:widowControl/>
              <w:jc w:val="center"/>
              <w:rPr>
                <w:rFonts w:ascii="宋体" w:hAnsi="宋体" w:cs="宋体"/>
                <w:color w:val="000000"/>
                <w:kern w:val="0"/>
                <w:sz w:val="21"/>
                <w:szCs w:val="21"/>
              </w:rPr>
            </w:pPr>
            <w:r>
              <w:rPr>
                <w:rFonts w:hint="eastAsia" w:ascii="宋体" w:hAnsi="宋体" w:cs="宋体"/>
                <w:color w:val="000000"/>
                <w:kern w:val="0"/>
                <w:sz w:val="21"/>
                <w:szCs w:val="21"/>
              </w:rPr>
              <w:t>SYSCALL</w:t>
            </w:r>
          </w:p>
        </w:tc>
      </w:tr>
      <w:tr>
        <w:trPr>
          <w:trHeight w:val="459" w:hRule="atLeast"/>
          <w:tblHeader/>
        </w:trPr>
        <w:tc>
          <w:tcPr>
            <w:tcW w:w="883"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441" w:type="dxa"/>
            <w:vMerge w:val="continue"/>
            <w:shd w:val="clear" w:color="auto" w:fill="auto"/>
            <w:vAlign w:val="center"/>
          </w:tcPr>
          <w:p>
            <w:pPr>
              <w:widowControl/>
              <w:jc w:val="left"/>
              <w:rPr>
                <w:rFonts w:ascii="宋体" w:hAnsi="宋体" w:cs="宋体"/>
                <w:color w:val="000000"/>
                <w:kern w:val="0"/>
                <w:sz w:val="18"/>
                <w:szCs w:val="18"/>
              </w:rPr>
            </w:pPr>
          </w:p>
        </w:tc>
        <w:tc>
          <w:tcPr>
            <w:tcW w:w="331"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410" w:type="dxa"/>
            <w:vMerge w:val="continue"/>
            <w:shd w:val="clear" w:color="auto" w:fill="auto"/>
            <w:vAlign w:val="center"/>
          </w:tcPr>
          <w:p>
            <w:pPr>
              <w:widowControl/>
              <w:jc w:val="left"/>
              <w:rPr>
                <w:rFonts w:ascii="宋体" w:hAnsi="宋体" w:cs="宋体"/>
                <w:color w:val="000000"/>
                <w:kern w:val="0"/>
                <w:sz w:val="18"/>
                <w:szCs w:val="18"/>
              </w:rPr>
            </w:pPr>
          </w:p>
        </w:tc>
        <w:tc>
          <w:tcPr>
            <w:tcW w:w="770" w:type="dxa"/>
            <w:vMerge w:val="continue"/>
            <w:shd w:val="clear" w:color="auto" w:fill="auto"/>
            <w:vAlign w:val="center"/>
          </w:tcPr>
          <w:p>
            <w:pPr>
              <w:widowControl/>
              <w:jc w:val="left"/>
              <w:rPr>
                <w:rFonts w:ascii="宋体" w:hAnsi="宋体" w:cs="宋体"/>
                <w:color w:val="000000"/>
                <w:kern w:val="0"/>
                <w:sz w:val="18"/>
                <w:szCs w:val="18"/>
              </w:rPr>
            </w:pPr>
          </w:p>
        </w:tc>
        <w:tc>
          <w:tcPr>
            <w:tcW w:w="1100" w:type="dxa"/>
            <w:vMerge w:val="continue"/>
            <w:shd w:val="clear" w:color="auto" w:fill="auto"/>
            <w:vAlign w:val="center"/>
          </w:tcPr>
          <w:p>
            <w:pPr>
              <w:widowControl/>
              <w:jc w:val="left"/>
              <w:rPr>
                <w:rFonts w:ascii="宋体" w:hAnsi="宋体" w:cs="宋体"/>
                <w:color w:val="000000"/>
                <w:kern w:val="0"/>
                <w:sz w:val="18"/>
                <w:szCs w:val="18"/>
              </w:rPr>
            </w:pPr>
          </w:p>
        </w:tc>
        <w:tc>
          <w:tcPr>
            <w:tcW w:w="992" w:type="dxa"/>
            <w:vMerge w:val="continue"/>
            <w:shd w:val="clear" w:color="auto" w:fill="auto"/>
            <w:vAlign w:val="center"/>
          </w:tcPr>
          <w:p>
            <w:pPr>
              <w:widowControl/>
              <w:jc w:val="left"/>
              <w:rPr>
                <w:rFonts w:ascii="宋体" w:hAnsi="宋体" w:cs="宋体"/>
                <w:color w:val="000000"/>
                <w:kern w:val="0"/>
                <w:sz w:val="18"/>
                <w:szCs w:val="18"/>
              </w:rPr>
            </w:pPr>
          </w:p>
        </w:tc>
        <w:tc>
          <w:tcPr>
            <w:tcW w:w="551" w:type="dxa"/>
            <w:vMerge w:val="continue"/>
            <w:shd w:val="clear" w:color="auto" w:fill="auto"/>
            <w:vAlign w:val="center"/>
          </w:tcPr>
          <w:p>
            <w:pPr>
              <w:widowControl/>
              <w:jc w:val="left"/>
              <w:rPr>
                <w:rFonts w:ascii="宋体" w:hAnsi="宋体" w:cs="宋体"/>
                <w:color w:val="000000"/>
                <w:kern w:val="0"/>
                <w:sz w:val="18"/>
                <w:szCs w:val="18"/>
              </w:rPr>
            </w:pPr>
          </w:p>
        </w:tc>
        <w:tc>
          <w:tcPr>
            <w:tcW w:w="880" w:type="dxa"/>
            <w:vMerge w:val="continue"/>
            <w:shd w:val="clear" w:color="auto" w:fill="auto"/>
            <w:vAlign w:val="center"/>
          </w:tcPr>
          <w:p>
            <w:pPr>
              <w:widowControl/>
              <w:jc w:val="left"/>
              <w:rPr>
                <w:rFonts w:ascii="宋体" w:hAnsi="宋体" w:cs="宋体"/>
                <w:color w:val="000000"/>
                <w:kern w:val="0"/>
                <w:sz w:val="18"/>
                <w:szCs w:val="18"/>
              </w:rPr>
            </w:pPr>
          </w:p>
        </w:tc>
        <w:tc>
          <w:tcPr>
            <w:tcW w:w="951" w:type="dxa"/>
            <w:vMerge w:val="continue"/>
            <w:shd w:val="clear" w:color="auto" w:fill="auto"/>
            <w:vAlign w:val="center"/>
          </w:tcPr>
          <w:p>
            <w:pPr>
              <w:widowControl/>
              <w:jc w:val="left"/>
              <w:rPr>
                <w:rFonts w:ascii="宋体" w:hAnsi="宋体" w:cs="宋体"/>
                <w:color w:val="000000"/>
                <w:kern w:val="0"/>
                <w:sz w:val="18"/>
                <w:szCs w:val="18"/>
              </w:rPr>
            </w:pPr>
          </w:p>
        </w:tc>
      </w:tr>
      <w:tr>
        <w:trPr>
          <w:trHeight w:val="235"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ADDIU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ADDU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ANDI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SRA</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SRL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SUB</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ORI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NOR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LW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SW</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BEQ</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BNE</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SLTI</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1011</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SLTU</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01</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JR</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r>
      <w:tr>
        <w:trPr>
          <w:trHeight w:val="284" w:hRule="atLeast"/>
        </w:trPr>
        <w:tc>
          <w:tcPr>
            <w:tcW w:w="883"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SYSCALL</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44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33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41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11</w:t>
            </w:r>
          </w:p>
        </w:tc>
        <w:tc>
          <w:tcPr>
            <w:tcW w:w="77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0000</w:t>
            </w:r>
          </w:p>
        </w:tc>
        <w:tc>
          <w:tcPr>
            <w:tcW w:w="110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992"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w:t>
            </w:r>
          </w:p>
        </w:tc>
        <w:tc>
          <w:tcPr>
            <w:tcW w:w="5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880"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00</w:t>
            </w:r>
          </w:p>
        </w:tc>
        <w:tc>
          <w:tcPr>
            <w:tcW w:w="951"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1</w:t>
            </w:r>
          </w:p>
        </w:tc>
      </w:tr>
    </w:tbl>
    <w:p>
      <w:pPr>
        <w:pStyle w:val="4"/>
        <w:ind w:firstLine="480"/>
      </w:pPr>
      <w:r>
        <w:rPr>
          <w:rFonts w:hint="eastAsia"/>
        </w:rPr>
        <w:t>部生成。</w:t>
      </w:r>
    </w:p>
    <w:p>
      <w:pPr>
        <w:pStyle w:val="4"/>
        <w:ind w:firstLine="480"/>
      </w:pPr>
    </w:p>
    <w:p>
      <w:pPr>
        <w:pStyle w:val="4"/>
        <w:numPr>
          <w:ilvl w:val="0"/>
          <w:numId w:val="12"/>
        </w:numPr>
        <w:ind w:firstLineChars="0"/>
      </w:pPr>
      <w:r>
        <w:rPr>
          <w:rFonts w:hint="eastAsia"/>
        </w:rPr>
        <w:t>FPGA实现</w:t>
      </w:r>
    </w:p>
    <w:p>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pPr>
        <w:pStyle w:val="4"/>
        <w:shd w:val="clear" w:color="auto" w:fill="D9D9D9"/>
        <w:ind w:left="360" w:hanging="360" w:hangingChars="150"/>
      </w:pPr>
      <w:r>
        <w:rPr>
          <w:rFonts w:hint="eastAsia"/>
        </w:rPr>
        <w:t>assign</w:t>
      </w:r>
      <w:r>
        <w:t xml:space="preserve">      X=(~OP[5]&amp;~OP[4]&amp;~OP[3]&amp;~OP[2]&amp;~OP[1]&amp;~OP[0]&amp;~F[5]&amp;~F[4]&amp;~F[3]&amp;~F[2]&amp;~F[1]&amp;~F[0])|(~OP[5]&amp;~OP[4]&amp;~OP[3]&amp;~OP[2]&amp;~OP[1]&amp;~OP[0]&amp;~F[5]&amp;~F[4]&amp;~F[3]&amp;~F[2]&amp;F[1]&amp;F[0])|(~OP[5]&amp;~OP[4]&amp;~OP[3]&amp;~OP[2]&amp;~OP[1]&amp;~OP[0]&amp;~F[5]&amp;~F[4]&amp;~F[3]&amp;~F[2]&amp;F[1]&amp;~F[0])</w:t>
      </w:r>
      <w:r>
        <w:rPr>
          <w:rFonts w:hint="eastAsia"/>
        </w:rPr>
        <w:t>;</w:t>
      </w:r>
    </w:p>
    <w:p>
      <w:pPr>
        <w:pStyle w:val="4"/>
        <w:ind w:right="26" w:rightChars="11" w:firstLine="480"/>
      </w:pPr>
      <w:r>
        <w:rPr>
          <w:rFonts w:hint="eastAsia"/>
        </w:rPr>
        <w:t>以此类推，最终便可以实</w:t>
      </w:r>
      <w:r>
        <w:rPr>
          <w:rFonts w:hint="eastAsia"/>
          <w:shd w:val="clear" w:color="auto" w:fill="FFFFFF"/>
        </w:rPr>
        <w:t>现整个主控</w:t>
      </w:r>
      <w:r>
        <w:rPr>
          <w:rFonts w:hint="eastAsia"/>
        </w:rPr>
        <w:t>制器中所有控制信号的生成。在Vivado中使用Verilog语言构成的主控制器原理图如</w:t>
      </w:r>
      <w:r>
        <w:fldChar w:fldCharType="begin"/>
      </w:r>
      <w:r>
        <w:instrText xml:space="preserve"> </w:instrText>
      </w:r>
      <w:r>
        <w:rPr>
          <w:rFonts w:hint="eastAsia"/>
        </w:rPr>
        <w:instrText xml:space="preserve">REF _Ref464980492 \h</w:instrText>
      </w:r>
      <w:r>
        <w:instrText xml:space="preserve">  \* MERGEFORMAT </w:instrText>
      </w:r>
      <w:r>
        <w:fldChar w:fldCharType="separate"/>
      </w:r>
      <w:r>
        <w:rPr>
          <w:rFonts w:hint="eastAsia"/>
        </w:rPr>
        <w:t xml:space="preserve">图 </w:t>
      </w:r>
      <w:r>
        <w:t>3.5</w:t>
      </w:r>
      <w:r>
        <w:fldChar w:fldCharType="end"/>
      </w:r>
      <w:r>
        <w:rPr>
          <w:rFonts w:hint="eastAsia"/>
        </w:rPr>
        <w:t>所示。</w:t>
      </w:r>
    </w:p>
    <w:p>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pPr>
        <w:pStyle w:val="90"/>
      </w:pPr>
      <w:bookmarkStart w:id="46"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5</w:t>
      </w:r>
      <w:r>
        <w:fldChar w:fldCharType="end"/>
      </w:r>
      <w:bookmarkEnd w:id="46"/>
      <w:r>
        <w:rPr>
          <w:rFonts w:hint="eastAsia"/>
        </w:rPr>
        <w:t>主控制器原理图</w:t>
      </w:r>
    </w:p>
    <w:p>
      <w:pPr>
        <w:pStyle w:val="3"/>
        <w:tabs>
          <w:tab w:val="left" w:pos="567"/>
          <w:tab w:val="clear" w:pos="720"/>
        </w:tabs>
        <w:ind w:left="818" w:right="240" w:hanging="818"/>
      </w:pPr>
      <w:bookmarkStart w:id="47" w:name="_Toc474706975"/>
      <w:r>
        <w:rPr>
          <w:rFonts w:hint="eastAsia"/>
        </w:rPr>
        <w:t>中断机制实现</w:t>
      </w:r>
      <w:bookmarkEnd w:id="47"/>
    </w:p>
    <w:p>
      <w:pPr>
        <w:pStyle w:val="5"/>
        <w:spacing w:before="229" w:beforeLines="0" w:after="229" w:afterLines="0"/>
      </w:pPr>
      <w:r>
        <w:rPr>
          <w:rFonts w:hint="eastAsia"/>
        </w:rPr>
        <w:t>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XXXX</w:t>
      </w:r>
      <w:r>
        <w:t xml:space="preserve">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8" w:name="_Toc474706976"/>
      <w:r>
        <w:rPr>
          <w:rFonts w:hint="eastAsia"/>
        </w:rPr>
        <w:t>流水CPU实现</w:t>
      </w:r>
      <w:bookmarkEnd w:id="48"/>
    </w:p>
    <w:p>
      <w:pPr>
        <w:pStyle w:val="5"/>
        <w:spacing w:before="229" w:beforeLines="0" w:after="229" w:afterLines="0"/>
      </w:pPr>
      <w:r>
        <w:rPr>
          <w:rFonts w:hint="eastAsia"/>
        </w:rPr>
        <w:t>流水</w:t>
      </w:r>
      <w:r>
        <w:t>接口</w:t>
      </w:r>
      <w:r>
        <w:rPr>
          <w:rFonts w:hint="eastAsia"/>
        </w:rPr>
        <w:t>部件实现</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5"/>
        <w:spacing w:before="229" w:beforeLines="0" w:after="229" w:afterLines="0"/>
      </w:pPr>
      <w:r>
        <w:rPr>
          <w:rFonts w:hint="eastAsia"/>
        </w:rPr>
        <w:t>理想流水线实现</w:t>
      </w:r>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49" w:name="_Toc474706977"/>
      <w:r>
        <w:rPr>
          <w:rFonts w:hint="eastAsia"/>
        </w:rPr>
        <w:t>气泡</w:t>
      </w:r>
      <w:r>
        <w:t>式</w:t>
      </w:r>
      <w:r>
        <w:rPr>
          <w:rFonts w:hint="eastAsia"/>
        </w:rPr>
        <w:t>流水线实现</w:t>
      </w:r>
      <w:bookmarkEnd w:id="49"/>
    </w:p>
    <w:p>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pPr>
        <w:pStyle w:val="3"/>
        <w:tabs>
          <w:tab w:val="left" w:pos="567"/>
          <w:tab w:val="clear" w:pos="720"/>
        </w:tabs>
        <w:ind w:left="818" w:right="240" w:hanging="818"/>
      </w:pPr>
      <w:bookmarkStart w:id="50" w:name="_Toc474706978"/>
      <w:r>
        <w:rPr>
          <w:rFonts w:hint="eastAsia"/>
        </w:rPr>
        <w:t>数据转发流水线实现</w:t>
      </w:r>
      <w:bookmarkEnd w:id="50"/>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3"/>
        <w:tabs>
          <w:tab w:val="left" w:pos="567"/>
          <w:tab w:val="clear" w:pos="720"/>
        </w:tabs>
        <w:ind w:left="818" w:right="240" w:hanging="818"/>
      </w:pPr>
      <w:bookmarkStart w:id="51" w:name="_Toc474706979"/>
      <w:r>
        <w:rPr>
          <w:rFonts w:hint="eastAsia"/>
        </w:rPr>
        <w:t>动态分支预测机制实现</w:t>
      </w:r>
      <w:bookmarkEnd w:id="51"/>
    </w:p>
    <w:p>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pPr>
        <w:pStyle w:val="4"/>
        <w:ind w:firstLine="480"/>
      </w:pPr>
    </w:p>
    <w:p>
      <w:pPr>
        <w:pStyle w:val="4"/>
        <w:ind w:firstLine="480"/>
      </w:pPr>
    </w:p>
    <w:p>
      <w:pPr>
        <w:pStyle w:val="4"/>
        <w:ind w:firstLine="480"/>
      </w:pPr>
    </w:p>
    <w:p>
      <w:pPr>
        <w:pStyle w:val="4"/>
        <w:ind w:firstLine="480"/>
      </w:pPr>
    </w:p>
    <w:p>
      <w:pPr>
        <w:pStyle w:val="4"/>
        <w:ind w:firstLine="480"/>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52" w:name="_Toc474706980"/>
      <w:r>
        <w:rPr>
          <w:rFonts w:hint="eastAsia"/>
        </w:rPr>
        <w:t>实验过程与调试</w:t>
      </w:r>
      <w:bookmarkEnd w:id="52"/>
      <w:bookmarkStart w:id="53" w:name="_Toc266358974"/>
      <w:bookmarkStart w:id="54" w:name="_Toc230405694"/>
      <w:bookmarkStart w:id="55" w:name="_Toc230955688"/>
    </w:p>
    <w:bookmarkEnd w:id="53"/>
    <w:bookmarkEnd w:id="54"/>
    <w:bookmarkEnd w:id="55"/>
    <w:p>
      <w:pPr>
        <w:pStyle w:val="3"/>
        <w:tabs>
          <w:tab w:val="left" w:pos="567"/>
          <w:tab w:val="clear" w:pos="720"/>
        </w:tabs>
        <w:ind w:left="818" w:right="240" w:hanging="818"/>
      </w:pPr>
      <w:bookmarkStart w:id="56" w:name="_Toc474706981"/>
      <w:r>
        <w:rPr>
          <w:rFonts w:hint="eastAsia"/>
        </w:rPr>
        <w:t>测试用例和功能测试</w:t>
      </w:r>
      <w:bookmarkEnd w:id="56"/>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5"/>
        <w:spacing w:before="229" w:beforeLines="0" w:after="229" w:afterLines="0"/>
      </w:pPr>
      <w:r>
        <w:rPr>
          <w:rFonts w:hint="eastAsia"/>
        </w:rPr>
        <w:t xml:space="preserve">测试用例1 </w:t>
      </w:r>
    </w:p>
    <w:p>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7" w:name="_Toc474706982"/>
      <w:bookmarkStart w:id="58" w:name="_Toc317947463"/>
      <w:r>
        <w:rPr>
          <w:rFonts w:hint="eastAsia"/>
        </w:rPr>
        <w:t>可自行安排章节</w:t>
      </w:r>
      <w:bookmarkEnd w:id="57"/>
    </w:p>
    <w:p>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59" w:name="_Toc474706983"/>
      <w:r>
        <w:rPr>
          <w:rFonts w:hint="eastAsia"/>
        </w:rPr>
        <w:t>性能分析</w:t>
      </w:r>
      <w:bookmarkEnd w:id="59"/>
    </w:p>
    <w:p>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pPr>
        <w:pStyle w:val="3"/>
        <w:tabs>
          <w:tab w:val="left" w:pos="567"/>
          <w:tab w:val="clear" w:pos="720"/>
        </w:tabs>
        <w:ind w:left="818" w:right="240" w:hanging="818"/>
      </w:pPr>
      <w:bookmarkStart w:id="60" w:name="_Toc474706984"/>
      <w:r>
        <w:rPr>
          <w:rFonts w:hint="eastAsia"/>
        </w:rPr>
        <w:t>主要故障与调试</w:t>
      </w:r>
      <w:bookmarkEnd w:id="58"/>
      <w:bookmarkEnd w:id="60"/>
    </w:p>
    <w:p>
      <w:pPr>
        <w:pStyle w:val="5"/>
        <w:spacing w:before="229" w:beforeLines="0" w:after="229" w:afterLines="0"/>
      </w:pPr>
      <w:bookmarkStart w:id="61" w:name="_Toc318364351"/>
      <w:bookmarkStart w:id="62" w:name="_Toc135229748"/>
      <w:bookmarkStart w:id="63" w:name="_Toc135227590"/>
      <w:bookmarkStart w:id="64" w:name="_Toc135227423"/>
      <w:bookmarkStart w:id="65" w:name="_Toc266358996"/>
      <w:bookmarkStart w:id="66" w:name="_Toc134007939"/>
      <w:bookmarkStart w:id="67" w:name="_Toc135227344"/>
      <w:r>
        <w:rPr>
          <w:rFonts w:hint="default"/>
        </w:rPr>
        <w:t>bgtz</w:t>
      </w:r>
      <w:r>
        <w:rPr>
          <w:rFonts w:hint="eastAsia"/>
        </w:rPr>
        <w:t>故障</w:t>
      </w:r>
    </w:p>
    <w:p>
      <w:pPr>
        <w:pStyle w:val="4"/>
      </w:pPr>
      <w:r>
        <w:rPr>
          <w:rFonts w:hint="default"/>
        </w:rPr>
        <w:t>Logisim 单周期 CPU：bgtz 实现错误。</w:t>
      </w:r>
    </w:p>
    <w:p>
      <w:pPr>
        <w:pStyle w:val="4"/>
        <w:ind w:right="26" w:rightChars="11" w:firstLine="482"/>
      </w:pPr>
      <w:r>
        <w:rPr>
          <w:rFonts w:hint="eastAsia"/>
          <w:b/>
        </w:rPr>
        <w:t>故障现象：</w:t>
      </w:r>
      <w:r>
        <w:rPr>
          <w:rFonts w:hint="eastAsia"/>
        </w:rPr>
        <w:t>执行</w:t>
      </w:r>
      <w:r>
        <w:rPr>
          <w:rFonts w:hint="default"/>
        </w:rPr>
        <w:t>bgtz 测试时（如</w:t>
      </w:r>
      <w:r>
        <w:rPr>
          <w:rFonts w:hint="default"/>
        </w:rPr>
        <w:fldChar w:fldCharType="begin"/>
      </w:r>
      <w:r>
        <w:rPr>
          <w:rFonts w:hint="default"/>
        </w:rPr>
        <w:instrText xml:space="preserve"> REF _Ref2118702135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.1 bgtz 测试用例</w:t>
      </w:r>
      <w:r>
        <w:rPr>
          <w:rFonts w:hint="default"/>
        </w:rPr>
        <w:fldChar w:fldCharType="end"/>
      </w:r>
      <w:r>
        <w:rPr>
          <w:rFonts w:hint="default"/>
        </w:rPr>
        <w:t>所示)，程序会陷入死循环</w:t>
      </w:r>
      <w:r>
        <w:rPr>
          <w:rFonts w:hint="eastAsia"/>
        </w:rPr>
        <w:t>。</w:t>
      </w:r>
    </w:p>
    <w:p>
      <w:pPr>
        <w:pStyle w:val="4"/>
        <w:ind w:right="26" w:rightChars="11" w:firstLine="482"/>
      </w:pPr>
      <w:r>
        <w:rPr>
          <w:rFonts w:hint="eastAsia"/>
          <w:b/>
        </w:rPr>
        <w:t>原因分析：</w:t>
      </w:r>
      <w:r>
        <w:rPr>
          <w:rFonts w:hint="default"/>
        </w:rPr>
        <w:t>经过比对 Mars 与 Logisim 之间执行过程，可以发现当执行第 28 条语句 bgtz $s1, not_jmp 时，出现了错误</w:t>
      </w:r>
      <w:r>
        <w:rPr>
          <w:rFonts w:hint="eastAsia"/>
        </w:rPr>
        <w:t>。</w:t>
      </w:r>
      <w:r>
        <w:rPr>
          <w:rFonts w:hint="default"/>
        </w:rPr>
        <w:t>CPU 错误地进行了此次跳转，可以推出应该是跳转信号出了问题，如</w:t>
      </w:r>
      <w:r>
        <w:rPr>
          <w:rFonts w:hint="default"/>
        </w:rPr>
        <w:fldChar w:fldCharType="begin"/>
      </w:r>
      <w:r>
        <w:rPr>
          <w:rFonts w:hint="default"/>
        </w:rPr>
        <w:instrText xml:space="preserve"> REF _Ref956311630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.2 错误的跳转信号</w:t>
      </w:r>
      <w:r>
        <w:rPr>
          <w:rFonts w:hint="default"/>
        </w:rPr>
        <w:fldChar w:fldCharType="end"/>
      </w:r>
      <w:r>
        <w:rPr>
          <w:rFonts w:hint="default"/>
        </w:rPr>
        <w:t>所示</w:t>
      </w:r>
    </w:p>
    <w:p>
      <w:pPr>
        <w:pStyle w:val="4"/>
        <w:ind w:right="26" w:rightChars="11" w:firstLine="482"/>
      </w:pPr>
      <w:r>
        <w:rPr>
          <w:rFonts w:hint="eastAsia"/>
          <w:b/>
        </w:rPr>
        <w:t>解决方案：</w:t>
      </w:r>
      <w:r>
        <w:rPr>
          <w:rFonts w:hint="default"/>
        </w:rPr>
        <w:t>修改跳转信号逻辑为 branch_jmp = Beq &amp; Eq + Bne &amp; ~Eq + Bgtz &amp; ~R &amp; ~Eq，如</w:t>
      </w:r>
      <w:r>
        <w:rPr>
          <w:rFonts w:hint="default"/>
        </w:rPr>
        <w:fldChar w:fldCharType="begin"/>
      </w:r>
      <w:r>
        <w:rPr>
          <w:rFonts w:hint="default"/>
        </w:rPr>
        <w:instrText xml:space="preserve"> REF _Ref1280444454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.3 正确的跳转信号</w:t>
      </w:r>
      <w:r>
        <w:rPr>
          <w:rFonts w:hint="default"/>
        </w:rPr>
        <w:fldChar w:fldCharType="end"/>
      </w:r>
      <w:r>
        <w:rPr>
          <w:rFonts w:hint="default"/>
        </w:rPr>
        <w:t>所示，即可使得 bgtz 正确地只在大于 0 时跳转，而不会错误地在等于 0 时也进行跳转</w:t>
      </w:r>
      <w:r>
        <w:rPr>
          <w:rFonts w:hint="eastAsia"/>
        </w:rPr>
        <w:t>。</w:t>
      </w:r>
    </w:p>
    <w:p>
      <w:pPr>
        <w:pStyle w:val="4"/>
        <w:keepNext/>
        <w:ind w:firstLine="0" w:firstLineChars="0"/>
        <w:jc w:val="center"/>
      </w:pPr>
      <w:r>
        <w:drawing>
          <wp:inline distT="0" distB="0" distL="114300" distR="114300">
            <wp:extent cx="2457450" cy="1762125"/>
            <wp:effectExtent l="0" t="0" r="0" b="9525"/>
            <wp:docPr id="17" name="图片 17" descr="bug_bgt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bug_bgtz2"/>
                    <pic:cNvPicPr>
                      <a:picLocks noChangeAspect="1"/>
                    </pic:cNvPicPr>
                  </pic:nvPicPr>
                  <pic:blipFill>
                    <a:blip r:embed="rId22"/>
                    <a:stretch>
                      <a:fillRect/>
                    </a:stretch>
                  </pic:blipFill>
                  <pic:spPr>
                    <a:xfrm>
                      <a:off x="0" y="0"/>
                      <a:ext cx="2457450" cy="1762125"/>
                    </a:xfrm>
                    <a:prstGeom prst="rect">
                      <a:avLst/>
                    </a:prstGeom>
                  </pic:spPr>
                </pic:pic>
              </a:graphicData>
            </a:graphic>
          </wp:inline>
        </w:drawing>
      </w:r>
    </w:p>
    <w:p>
      <w:pPr>
        <w:pStyle w:val="15"/>
        <w:keepNext/>
        <w:ind w:firstLine="0" w:firstLineChars="0"/>
        <w:jc w:val="center"/>
      </w:pPr>
      <w:bookmarkStart w:id="68" w:name="_Ref2118702135"/>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1</w:t>
      </w:r>
      <w:r>
        <w:fldChar w:fldCharType="end"/>
      </w:r>
      <w:r>
        <w:t xml:space="preserve"> bgtz 测试用例</w:t>
      </w:r>
      <w:bookmarkEnd w:id="68"/>
    </w:p>
    <w:p>
      <w:pPr>
        <w:pStyle w:val="4"/>
        <w:keepNext/>
        <w:ind w:firstLine="0" w:firstLineChars="0"/>
        <w:jc w:val="center"/>
      </w:pPr>
      <w:r>
        <w:drawing>
          <wp:inline distT="0" distB="0" distL="114300" distR="114300">
            <wp:extent cx="2542540" cy="2400300"/>
            <wp:effectExtent l="0" t="0" r="10160" b="0"/>
            <wp:docPr id="34" name="图片 34" descr="bug_bg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bug_bgtz"/>
                    <pic:cNvPicPr>
                      <a:picLocks noChangeAspect="1"/>
                    </pic:cNvPicPr>
                  </pic:nvPicPr>
                  <pic:blipFill>
                    <a:blip r:embed="rId23"/>
                    <a:stretch>
                      <a:fillRect/>
                    </a:stretch>
                  </pic:blipFill>
                  <pic:spPr>
                    <a:xfrm>
                      <a:off x="0" y="0"/>
                      <a:ext cx="2542540" cy="2400300"/>
                    </a:xfrm>
                    <a:prstGeom prst="rect">
                      <a:avLst/>
                    </a:prstGeom>
                  </pic:spPr>
                </pic:pic>
              </a:graphicData>
            </a:graphic>
          </wp:inline>
        </w:drawing>
      </w:r>
    </w:p>
    <w:p>
      <w:pPr>
        <w:pStyle w:val="15"/>
        <w:keepNext/>
        <w:ind w:firstLine="0" w:firstLineChars="0"/>
        <w:jc w:val="center"/>
      </w:pPr>
      <w:bookmarkStart w:id="69" w:name="_Ref956311630"/>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2</w:t>
      </w:r>
      <w:r>
        <w:fldChar w:fldCharType="end"/>
      </w:r>
      <w:r>
        <w:t xml:space="preserve"> 错误的跳转信号</w:t>
      </w:r>
      <w:bookmarkEnd w:id="69"/>
    </w:p>
    <w:p>
      <w:pPr>
        <w:jc w:val="center"/>
      </w:pPr>
      <w:r>
        <w:drawing>
          <wp:inline distT="0" distB="0" distL="114300" distR="114300">
            <wp:extent cx="2771140" cy="2466975"/>
            <wp:effectExtent l="0" t="0" r="10160" b="9525"/>
            <wp:docPr id="35" name="图片 35" descr="bug_bgt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bug_bgtz3"/>
                    <pic:cNvPicPr>
                      <a:picLocks noChangeAspect="1"/>
                    </pic:cNvPicPr>
                  </pic:nvPicPr>
                  <pic:blipFill>
                    <a:blip r:embed="rId24"/>
                    <a:stretch>
                      <a:fillRect/>
                    </a:stretch>
                  </pic:blipFill>
                  <pic:spPr>
                    <a:xfrm>
                      <a:off x="0" y="0"/>
                      <a:ext cx="2771140" cy="2466975"/>
                    </a:xfrm>
                    <a:prstGeom prst="rect">
                      <a:avLst/>
                    </a:prstGeom>
                  </pic:spPr>
                </pic:pic>
              </a:graphicData>
            </a:graphic>
          </wp:inline>
        </w:drawing>
      </w:r>
    </w:p>
    <w:p>
      <w:pPr>
        <w:pStyle w:val="15"/>
        <w:jc w:val="center"/>
      </w:pPr>
      <w:bookmarkStart w:id="70" w:name="_Ref1280444454"/>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3</w:t>
      </w:r>
      <w:r>
        <w:fldChar w:fldCharType="end"/>
      </w:r>
      <w:r>
        <w:t xml:space="preserve"> 正确的跳转信号</w:t>
      </w:r>
      <w:bookmarkEnd w:id="70"/>
    </w:p>
    <w:p>
      <w:pPr>
        <w:pStyle w:val="5"/>
        <w:spacing w:before="229" w:beforeLines="0" w:after="229" w:afterLines="0"/>
      </w:pPr>
      <w:r>
        <w:rPr>
          <w:rFonts w:hint="default"/>
        </w:rPr>
        <w:t>lb</w:t>
      </w:r>
      <w:r>
        <w:rPr>
          <w:rFonts w:hint="eastAsia"/>
        </w:rPr>
        <w:t>故障</w:t>
      </w:r>
    </w:p>
    <w:p>
      <w:pPr>
        <w:pStyle w:val="4"/>
        <w:ind w:right="26" w:rightChars="11" w:firstLine="480"/>
      </w:pPr>
      <w:r>
        <w:rPr>
          <w:rFonts w:hint="default"/>
        </w:rPr>
        <w:t>Logisim 单周期 CPU：lb 实现错误</w:t>
      </w:r>
      <w:r>
        <w:rPr>
          <w:rFonts w:hint="eastAsia"/>
        </w:rPr>
        <w:t>。</w:t>
      </w:r>
    </w:p>
    <w:p>
      <w:pPr>
        <w:pStyle w:val="4"/>
        <w:ind w:right="26" w:rightChars="11" w:firstLine="482"/>
        <w:rPr>
          <w:rFonts w:hint="eastAsia"/>
        </w:rPr>
      </w:pPr>
      <w:r>
        <w:rPr>
          <w:rFonts w:hint="eastAsia"/>
          <w:b/>
        </w:rPr>
        <w:t>故障现象：</w:t>
      </w:r>
      <w:r>
        <w:rPr>
          <w:rFonts w:hint="default"/>
        </w:rPr>
        <w:t>z执行如</w:t>
      </w:r>
      <w:r>
        <w:rPr>
          <w:rFonts w:hint="default"/>
        </w:rPr>
        <w:fldChar w:fldCharType="begin"/>
      </w:r>
      <w:r>
        <w:rPr>
          <w:rFonts w:hint="default"/>
        </w:rPr>
        <w:instrText xml:space="preserve"> REF _Ref2068848916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.4 lb 测试用例</w:t>
      </w:r>
      <w:r>
        <w:rPr>
          <w:rFonts w:hint="default"/>
        </w:rPr>
        <w:fldChar w:fldCharType="end"/>
      </w:r>
      <w:r>
        <w:rPr>
          <w:rFonts w:hint="default"/>
        </w:rPr>
        <w:t>所示程序时，发现 CPU 无法读取每个字的第1、2、3个字节，只可读取地址为 4 的倍数的字节</w:t>
      </w:r>
      <w:r>
        <w:rPr>
          <w:rFonts w:hint="eastAsia"/>
        </w:rPr>
        <w:t>。</w:t>
      </w:r>
    </w:p>
    <w:p>
      <w:pPr>
        <w:pStyle w:val="4"/>
        <w:ind w:left="0" w:leftChars="0" w:right="26" w:rightChars="11" w:firstLine="0" w:firstLineChars="0"/>
        <w:jc w:val="center"/>
        <w:rPr>
          <w:rFonts w:hint="eastAsia"/>
        </w:rPr>
      </w:pPr>
      <w:r>
        <w:rPr>
          <w:rFonts w:hint="eastAsia"/>
        </w:rPr>
        <w:drawing>
          <wp:inline distT="0" distB="0" distL="114300" distR="114300">
            <wp:extent cx="2533650" cy="1095375"/>
            <wp:effectExtent l="0" t="0" r="0" b="9525"/>
            <wp:docPr id="36" name="图片 36" descr="bug_l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bug_lb1"/>
                    <pic:cNvPicPr>
                      <a:picLocks noChangeAspect="1"/>
                    </pic:cNvPicPr>
                  </pic:nvPicPr>
                  <pic:blipFill>
                    <a:blip r:embed="rId25"/>
                    <a:stretch>
                      <a:fillRect/>
                    </a:stretch>
                  </pic:blipFill>
                  <pic:spPr>
                    <a:xfrm>
                      <a:off x="0" y="0"/>
                      <a:ext cx="2533650" cy="1095375"/>
                    </a:xfrm>
                    <a:prstGeom prst="rect">
                      <a:avLst/>
                    </a:prstGeom>
                  </pic:spPr>
                </pic:pic>
              </a:graphicData>
            </a:graphic>
          </wp:inline>
        </w:drawing>
      </w:r>
    </w:p>
    <w:p>
      <w:pPr>
        <w:pStyle w:val="15"/>
        <w:ind w:left="0" w:leftChars="0" w:right="26" w:rightChars="11" w:firstLine="0" w:firstLineChars="0"/>
        <w:jc w:val="center"/>
        <w:rPr>
          <w:rFonts w:hint="eastAsia"/>
        </w:rPr>
      </w:pPr>
      <w:bookmarkStart w:id="71" w:name="_Ref206884891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4</w:t>
      </w:r>
      <w:r>
        <w:fldChar w:fldCharType="end"/>
      </w:r>
      <w:r>
        <w:t xml:space="preserve"> lb 测试用例</w:t>
      </w:r>
      <w:bookmarkEnd w:id="71"/>
    </w:p>
    <w:p>
      <w:pPr>
        <w:pStyle w:val="4"/>
        <w:ind w:right="26" w:rightChars="11" w:firstLine="482"/>
      </w:pPr>
      <w:r>
        <w:rPr>
          <w:rFonts w:hint="eastAsia"/>
          <w:b/>
        </w:rPr>
        <w:t>原因分析：</w:t>
      </w:r>
      <w:r>
        <w:rPr>
          <w:rFonts w:hint="default"/>
        </w:rPr>
        <w:t>仔细阅读指令集说明后，发现遗漏了关键信息。指令集说明上提示，需要将地址的最低 2 位作为字节选择信号。由于 MIPS 内存是按字编址的，故需要利用此方法，将读出的某个字分成 4 个字节，利用字节选择信号选择不同的字节，送入指令指定寄存器</w:t>
      </w:r>
      <w:r>
        <w:rPr>
          <w:rFonts w:hint="eastAsia"/>
        </w:rPr>
        <w:t xml:space="preserve">。 </w:t>
      </w:r>
    </w:p>
    <w:p>
      <w:pPr>
        <w:pStyle w:val="4"/>
        <w:ind w:right="26" w:rightChars="11" w:firstLine="482"/>
        <w:rPr>
          <w:rFonts w:hint="eastAsia"/>
          <w:b/>
        </w:rPr>
      </w:pPr>
      <w:r>
        <w:rPr>
          <w:rFonts w:hint="eastAsia"/>
          <w:b/>
        </w:rPr>
        <w:t>解决方案：</w:t>
      </w:r>
      <w:r>
        <w:rPr>
          <w:rFonts w:hint="default"/>
        </w:rPr>
        <w:t>修改内存读取逻辑，将地址线的最低 2 位作为 4 选 1 多选器的选择端，以选择内存读出数据的指定字节，如</w:t>
      </w:r>
      <w:r>
        <w:rPr>
          <w:rFonts w:hint="default"/>
        </w:rPr>
        <w:fldChar w:fldCharType="begin"/>
      </w:r>
      <w:r>
        <w:rPr>
          <w:rFonts w:hint="default"/>
        </w:rPr>
        <w:instrText xml:space="preserve"> REF _Ref98458988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.5 正确的内存读取逻辑</w:t>
      </w:r>
      <w:r>
        <w:rPr>
          <w:rFonts w:hint="default"/>
        </w:rPr>
        <w:fldChar w:fldCharType="end"/>
      </w:r>
      <w:r>
        <w:rPr>
          <w:rFonts w:hint="default"/>
        </w:rPr>
        <w:t>所示</w:t>
      </w:r>
      <w:r>
        <w:rPr>
          <w:rFonts w:hint="eastAsia"/>
        </w:rPr>
        <w:t>。</w:t>
      </w:r>
      <w:r>
        <w:rPr>
          <w:rFonts w:hint="eastAsia"/>
          <w:b/>
        </w:rPr>
        <w:t xml:space="preserve"> </w:t>
      </w:r>
    </w:p>
    <w:p>
      <w:pPr>
        <w:pStyle w:val="4"/>
        <w:ind w:right="26" w:rightChars="11"/>
        <w:jc w:val="center"/>
        <w:rPr>
          <w:rFonts w:hint="eastAsia"/>
          <w:b/>
        </w:rPr>
      </w:pPr>
      <w:r>
        <w:rPr>
          <w:rFonts w:hint="eastAsia"/>
          <w:b/>
        </w:rPr>
        <w:drawing>
          <wp:inline distT="0" distB="0" distL="114300" distR="114300">
            <wp:extent cx="5038090" cy="2362200"/>
            <wp:effectExtent l="0" t="0" r="10160" b="0"/>
            <wp:docPr id="37" name="图片 37" descr="bug_l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ug_lb2"/>
                    <pic:cNvPicPr>
                      <a:picLocks noChangeAspect="1"/>
                    </pic:cNvPicPr>
                  </pic:nvPicPr>
                  <pic:blipFill>
                    <a:blip r:embed="rId26"/>
                    <a:stretch>
                      <a:fillRect/>
                    </a:stretch>
                  </pic:blipFill>
                  <pic:spPr>
                    <a:xfrm>
                      <a:off x="0" y="0"/>
                      <a:ext cx="5038090" cy="2362200"/>
                    </a:xfrm>
                    <a:prstGeom prst="rect">
                      <a:avLst/>
                    </a:prstGeom>
                  </pic:spPr>
                </pic:pic>
              </a:graphicData>
            </a:graphic>
          </wp:inline>
        </w:drawing>
      </w:r>
    </w:p>
    <w:p>
      <w:pPr>
        <w:pStyle w:val="15"/>
        <w:ind w:right="26" w:rightChars="11"/>
        <w:jc w:val="center"/>
        <w:rPr>
          <w:rFonts w:hint="eastAsia"/>
          <w:b/>
        </w:rPr>
      </w:pPr>
      <w:bookmarkStart w:id="72" w:name="_Ref9845898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5</w:t>
      </w:r>
      <w:r>
        <w:fldChar w:fldCharType="end"/>
      </w:r>
      <w:r>
        <w:t xml:space="preserve"> 正确的内存读取逻辑</w:t>
      </w:r>
      <w:bookmarkEnd w:id="72"/>
    </w:p>
    <w:p>
      <w:pPr>
        <w:pStyle w:val="5"/>
        <w:spacing w:before="229" w:beforeLines="0" w:after="229" w:afterLines="0"/>
      </w:pPr>
      <w:r>
        <w:rPr>
          <w:rFonts w:hint="default"/>
        </w:rPr>
        <w:t>保存断点</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_Ref767526538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_Ref1701766469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fldChar w:fldCharType="begin"/>
      </w:r>
      <w:r>
        <w:rPr>
          <w:rFonts w:hint="default"/>
        </w:rPr>
        <w:instrText xml:space="preserve"> REF _Ref1491832985 \h </w:instrText>
      </w:r>
      <w:r>
        <w:rPr>
          <w:rFonts w:hint="default"/>
        </w:rPr>
        <w:fldChar w:fldCharType="separate"/>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4"/>
        <w:ind w:left="0" w:leftChars="0" w:right="26" w:rightChars="11" w:firstLine="0" w:firstLineChars="0"/>
        <w:jc w:val="center"/>
        <w:rPr>
          <w:rFonts w:hint="eastAsia"/>
          <w:b/>
        </w:rPr>
      </w:pPr>
      <w:r>
        <w:rPr>
          <w:rFonts w:hint="eastAsia"/>
          <w:b/>
        </w:rPr>
        <w:drawing>
          <wp:inline distT="0" distB="0" distL="114300" distR="114300">
            <wp:extent cx="4428490" cy="2324100"/>
            <wp:effectExtent l="0" t="0" r="10160" b="0"/>
            <wp:docPr id="42" name="图片 42" descr="bug_ep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bug_epc1"/>
                    <pic:cNvPicPr>
                      <a:picLocks noChangeAspect="1"/>
                    </pic:cNvPicPr>
                  </pic:nvPicPr>
                  <pic:blipFill>
                    <a:blip r:embed="rId27"/>
                    <a:stretch>
                      <a:fillRect/>
                    </a:stretch>
                  </pic:blipFill>
                  <pic:spPr>
                    <a:xfrm>
                      <a:off x="0" y="0"/>
                      <a:ext cx="4428490" cy="2324100"/>
                    </a:xfrm>
                    <a:prstGeom prst="rect">
                      <a:avLst/>
                    </a:prstGeom>
                  </pic:spPr>
                </pic:pic>
              </a:graphicData>
            </a:graphic>
          </wp:inline>
        </w:drawing>
      </w:r>
    </w:p>
    <w:p>
      <w:pPr>
        <w:pStyle w:val="15"/>
        <w:ind w:left="0" w:leftChars="0" w:right="26" w:rightChars="11" w:firstLine="0" w:firstLineChars="0"/>
        <w:jc w:val="center"/>
        <w:rPr>
          <w:rFonts w:hint="eastAsia"/>
          <w:b/>
        </w:rPr>
      </w:pPr>
      <w:bookmarkStart w:id="73" w:name="_Ref767526538"/>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6</w:t>
      </w:r>
      <w:r>
        <w:fldChar w:fldCharType="end"/>
      </w:r>
      <w:r>
        <w:t xml:space="preserve"> 错误的断点保存电路</w:t>
      </w:r>
      <w:bookmarkEnd w:id="73"/>
    </w:p>
    <w:p>
      <w:pPr>
        <w:pStyle w:val="4"/>
        <w:ind w:left="0" w:leftChars="0" w:right="26" w:rightChars="11" w:firstLine="0" w:firstLineChars="0"/>
        <w:jc w:val="center"/>
        <w:rPr>
          <w:rFonts w:hint="eastAsia"/>
          <w:b/>
        </w:rPr>
      </w:pPr>
      <w:r>
        <w:rPr>
          <w:rFonts w:hint="eastAsia"/>
          <w:b/>
        </w:rPr>
        <w:drawing>
          <wp:inline distT="0" distB="0" distL="114300" distR="114300">
            <wp:extent cx="4990465" cy="1885950"/>
            <wp:effectExtent l="0" t="0" r="635" b="0"/>
            <wp:docPr id="43" name="图片 43" descr="bug_ep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bug_epc2"/>
                    <pic:cNvPicPr>
                      <a:picLocks noChangeAspect="1"/>
                    </pic:cNvPicPr>
                  </pic:nvPicPr>
                  <pic:blipFill>
                    <a:blip r:embed="rId28"/>
                    <a:stretch>
                      <a:fillRect/>
                    </a:stretch>
                  </pic:blipFill>
                  <pic:spPr>
                    <a:xfrm>
                      <a:off x="0" y="0"/>
                      <a:ext cx="4990465" cy="1885950"/>
                    </a:xfrm>
                    <a:prstGeom prst="rect">
                      <a:avLst/>
                    </a:prstGeom>
                  </pic:spPr>
                </pic:pic>
              </a:graphicData>
            </a:graphic>
          </wp:inline>
        </w:drawing>
      </w:r>
    </w:p>
    <w:p>
      <w:pPr>
        <w:pStyle w:val="15"/>
        <w:ind w:left="0" w:leftChars="0" w:right="26" w:rightChars="11" w:firstLine="0" w:firstLineChars="0"/>
        <w:jc w:val="center"/>
        <w:rPr>
          <w:rFonts w:hint="eastAsia"/>
          <w:b/>
        </w:rPr>
      </w:pPr>
      <w:bookmarkStart w:id="74" w:name="_Ref1701766469"/>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7</w:t>
      </w:r>
      <w:r>
        <w:fldChar w:fldCharType="end"/>
      </w:r>
      <w:r>
        <w:t xml:space="preserve"> 正确的断点保存电路</w:t>
      </w:r>
      <w:bookmarkEnd w:id="74"/>
    </w:p>
    <w:p>
      <w:pPr>
        <w:pStyle w:val="5"/>
        <w:spacing w:before="229" w:beforeLines="0" w:after="229" w:afterLines="0"/>
      </w:pPr>
      <w:r>
        <w:t>中断服务例程缺陷</w:t>
      </w:r>
    </w:p>
    <w:p>
      <w:pPr>
        <w:pStyle w:val="4"/>
        <w:ind w:right="26" w:rightChars="11" w:firstLine="480"/>
      </w:pPr>
      <w:r>
        <w:rPr>
          <w:rFonts w:hint="default"/>
        </w:rPr>
        <w:t>Logisim 单周期 CPU：中断返回存在风险</w:t>
      </w:r>
      <w:r>
        <w:rPr>
          <w:rFonts w:hint="eastAsia"/>
        </w:rPr>
        <w:t>。</w:t>
      </w:r>
    </w:p>
    <w:p>
      <w:pPr>
        <w:pStyle w:val="4"/>
        <w:ind w:right="26" w:rightChars="11" w:firstLine="482"/>
      </w:pPr>
      <w:r>
        <w:rPr>
          <w:rFonts w:hint="eastAsia"/>
          <w:b/>
        </w:rPr>
        <w:t>故障现象：</w:t>
      </w:r>
      <w:r>
        <w:rPr>
          <w:rFonts w:hint="default"/>
        </w:rPr>
        <w:t>尽管未观察到故障，但由于原有的中断程序是利用 jr 指令进行中断返回的，需要 2 条指令才可完成（取返回地址+跳转），而取地址为开中断前，跳转为开中断后，存在被打断的风险</w:t>
      </w:r>
      <w:r>
        <w:rPr>
          <w:rFonts w:hint="eastAsia"/>
        </w:rPr>
        <w:t>。</w:t>
      </w:r>
    </w:p>
    <w:p>
      <w:pPr>
        <w:pStyle w:val="4"/>
        <w:ind w:right="26" w:rightChars="11" w:firstLine="482"/>
        <w:rPr>
          <w:rFonts w:hint="eastAsia"/>
          <w:b/>
        </w:rPr>
      </w:pPr>
      <w:r>
        <w:rPr>
          <w:rFonts w:hint="eastAsia"/>
          <w:b/>
        </w:rPr>
        <w:t>解决方案：</w:t>
      </w:r>
      <w:r>
        <w:rPr>
          <w:rFonts w:hint="default"/>
        </w:rPr>
        <w:t>在 CPU 中加入对 eret 指令的支持（EPC 送 PC），并修改中断程序，利用 eret 进行中断返回，使其变为原子操作，去除被打断的风险。</w:t>
      </w:r>
    </w:p>
    <w:p>
      <w:pPr>
        <w:pStyle w:val="5"/>
        <w:spacing w:before="229" w:beforeLines="0" w:after="229" w:afterLines="0"/>
      </w:pPr>
      <w:r>
        <w:rPr>
          <w:rFonts w:hint="default"/>
        </w:rPr>
        <w:t>中断请求响应电路设计缺陷</w:t>
      </w:r>
    </w:p>
    <w:p>
      <w:pPr>
        <w:pStyle w:val="4"/>
        <w:ind w:right="26" w:rightChars="11" w:firstLine="480"/>
      </w:pPr>
      <w:r>
        <w:rPr>
          <w:rFonts w:hint="default"/>
        </w:rPr>
        <w:t>Logisim 单周期 CPU：中断请求响应电路存在设计缺陷</w:t>
      </w:r>
      <w:r>
        <w:rPr>
          <w:rFonts w:hint="eastAsia"/>
        </w:rPr>
        <w:t>。</w:t>
      </w:r>
    </w:p>
    <w:p>
      <w:pPr>
        <w:pStyle w:val="4"/>
        <w:ind w:right="26" w:rightChars="11" w:firstLine="482"/>
      </w:pPr>
      <w:r>
        <w:rPr>
          <w:rFonts w:hint="eastAsia"/>
          <w:b/>
        </w:rPr>
        <w:t>故障现象：</w:t>
      </w:r>
      <w:r>
        <w:rPr>
          <w:rFonts w:hint="default"/>
        </w:rPr>
        <w:t>通过学习后发现，原有的响应电路（如</w:t>
      </w:r>
      <w:r>
        <w:rPr>
          <w:rFonts w:hint="default"/>
          <w:lang w:val="en-US"/>
        </w:rPr>
        <w:fldChar w:fldCharType="begin"/>
      </w:r>
      <w:r>
        <w:rPr>
          <w:rFonts w:hint="default"/>
          <w:lang w:val="en-US"/>
        </w:rPr>
        <w:instrText xml:space="preserve"> REF _Ref147882467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.8 简易中断请求响应电路</w:t>
      </w:r>
      <w:r>
        <w:rPr>
          <w:rFonts w:hint="default"/>
          <w:lang w:val="en-US"/>
        </w:rPr>
        <w:fldChar w:fldCharType="end"/>
      </w:r>
      <w:r>
        <w:rPr>
          <w:rFonts w:hint="default"/>
        </w:rPr>
        <w:t>所示）并未将中断请求进行锁存这一设计，是不符合实际要求的</w:t>
      </w:r>
      <w:r>
        <w:rPr>
          <w:rFonts w:hint="eastAsia"/>
        </w:rPr>
        <w:t>。</w:t>
      </w:r>
      <w:r>
        <w:rPr>
          <w:rFonts w:hint="default"/>
        </w:rPr>
        <w:t>若时钟足够慢，则输入的中断源必须保持足够长的时间，才可以成功地引起中断，从而使 CPU 转入中断处理程序，这一设计显然是不合理的。</w:t>
      </w:r>
    </w:p>
    <w:p>
      <w:pPr>
        <w:pStyle w:val="4"/>
        <w:ind w:right="26" w:rightChars="11" w:firstLine="482"/>
      </w:pPr>
      <w:r>
        <w:rPr>
          <w:rFonts w:hint="eastAsia"/>
          <w:b/>
        </w:rPr>
        <w:t>原因分析：</w:t>
      </w:r>
      <w:r>
        <w:rPr>
          <w:rFonts w:hint="default"/>
        </w:rPr>
        <w:t>由于 3 个中断请求寄存器的时钟源为clk 使得其不能及时锁存中断源，故应修改中断请求寄存器的时钟源</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lang w:val="en-US"/>
        </w:rPr>
        <w:fldChar w:fldCharType="begin"/>
      </w:r>
      <w:r>
        <w:rPr>
          <w:rFonts w:hint="default"/>
          <w:lang w:val="en-US"/>
        </w:rPr>
        <w:instrText xml:space="preserve"> REF _Ref1850130676 \h </w:instrText>
      </w:r>
      <w:r>
        <w:rPr>
          <w:rFonts w:hint="default"/>
          <w:lang w:val="en-US"/>
        </w:rPr>
        <w:fldChar w:fldCharType="separate"/>
      </w:r>
      <w:r>
        <w:t xml:space="preserve">图 </w:t>
      </w:r>
      <w:r>
        <w:fldChar w:fldCharType="begin"/>
      </w:r>
      <w:r>
        <w:instrText xml:space="preserve"> STYLEREF 1 \s </w:instrText>
      </w:r>
      <w:r>
        <w:fldChar w:fldCharType="separate"/>
      </w:r>
      <w:r>
        <w:t>4</w:t>
      </w:r>
      <w:r>
        <w:fldChar w:fldCharType="end"/>
      </w:r>
      <w:r>
        <w:t>.9 同步清0锁存中断源的中断请求响应电路</w:t>
      </w:r>
      <w:r>
        <w:rPr>
          <w:rFonts w:hint="default"/>
          <w:lang w:val="en-US"/>
        </w:rPr>
        <w:fldChar w:fldCharType="end"/>
      </w:r>
      <w:bookmarkStart w:id="94" w:name="_GoBack"/>
      <w:bookmarkEnd w:id="94"/>
      <w:r>
        <w:rPr>
          <w:rFonts w:hint="default"/>
        </w:rPr>
        <w:t>所示，将中断请求寄存器的时钟源改为中断源，即可实现中断请求的立即锁存，再利用 clk 进行组合逻辑，得到 HasInt信号。这样一来，既可以不遗漏任何中断源，又可以实现中断请求信号的产生同步于时钟。</w:t>
      </w:r>
    </w:p>
    <w:p>
      <w:pPr>
        <w:pStyle w:val="4"/>
        <w:ind w:left="0" w:leftChars="0" w:right="26" w:rightChars="11" w:firstLine="0" w:firstLineChars="0"/>
        <w:jc w:val="center"/>
        <w:rPr>
          <w:rFonts w:hint="eastAsia"/>
          <w:b/>
        </w:rPr>
      </w:pPr>
      <w:r>
        <w:rPr>
          <w:rFonts w:hint="eastAsia"/>
          <w:b/>
        </w:rPr>
        <w:drawing>
          <wp:inline distT="0" distB="0" distL="114300" distR="114300">
            <wp:extent cx="5593715" cy="3618865"/>
            <wp:effectExtent l="0" t="0" r="6985" b="635"/>
            <wp:docPr id="44" name="图片 44" descr="bug_ir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bug_irq1"/>
                    <pic:cNvPicPr>
                      <a:picLocks noChangeAspect="1"/>
                    </pic:cNvPicPr>
                  </pic:nvPicPr>
                  <pic:blipFill>
                    <a:blip r:embed="rId29"/>
                    <a:stretch>
                      <a:fillRect/>
                    </a:stretch>
                  </pic:blipFill>
                  <pic:spPr>
                    <a:xfrm>
                      <a:off x="0" y="0"/>
                      <a:ext cx="5593715" cy="3618865"/>
                    </a:xfrm>
                    <a:prstGeom prst="rect">
                      <a:avLst/>
                    </a:prstGeom>
                  </pic:spPr>
                </pic:pic>
              </a:graphicData>
            </a:graphic>
          </wp:inline>
        </w:drawing>
      </w:r>
    </w:p>
    <w:p>
      <w:pPr>
        <w:pStyle w:val="15"/>
        <w:ind w:left="0" w:leftChars="0" w:right="26" w:rightChars="11" w:firstLine="0" w:firstLineChars="0"/>
        <w:jc w:val="center"/>
      </w:pPr>
      <w:bookmarkStart w:id="75" w:name="_Ref147882467"/>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8</w:t>
      </w:r>
      <w:r>
        <w:fldChar w:fldCharType="end"/>
      </w:r>
      <w:r>
        <w:t xml:space="preserve"> 简易中断请求响应电路</w:t>
      </w:r>
      <w:bookmarkEnd w:id="75"/>
    </w:p>
    <w:p>
      <w:pPr>
        <w:jc w:val="center"/>
        <w:rPr>
          <w:rFonts w:hint="eastAsia"/>
        </w:rPr>
      </w:pPr>
      <w:r>
        <w:rPr>
          <w:rFonts w:hint="eastAsia"/>
        </w:rPr>
        <w:drawing>
          <wp:inline distT="0" distB="0" distL="114300" distR="114300">
            <wp:extent cx="5593715" cy="3258820"/>
            <wp:effectExtent l="0" t="0" r="6985" b="17780"/>
            <wp:docPr id="15" name="图片 15" descr="bug_i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bug_irq3"/>
                    <pic:cNvPicPr>
                      <a:picLocks noChangeAspect="1"/>
                    </pic:cNvPicPr>
                  </pic:nvPicPr>
                  <pic:blipFill>
                    <a:blip r:embed="rId30"/>
                    <a:stretch>
                      <a:fillRect/>
                    </a:stretch>
                  </pic:blipFill>
                  <pic:spPr>
                    <a:xfrm>
                      <a:off x="0" y="0"/>
                      <a:ext cx="5593715" cy="3258820"/>
                    </a:xfrm>
                    <a:prstGeom prst="rect">
                      <a:avLst/>
                    </a:prstGeom>
                  </pic:spPr>
                </pic:pic>
              </a:graphicData>
            </a:graphic>
          </wp:inline>
        </w:drawing>
      </w:r>
    </w:p>
    <w:p>
      <w:pPr>
        <w:pStyle w:val="15"/>
        <w:jc w:val="center"/>
        <w:rPr>
          <w:rFonts w:hint="eastAsia"/>
        </w:rPr>
      </w:pPr>
      <w:bookmarkStart w:id="76" w:name="_Ref1850130676"/>
      <w:r>
        <w:t xml:space="preserve">图 </w:t>
      </w:r>
      <w:r>
        <w:fldChar w:fldCharType="begin"/>
      </w:r>
      <w:r>
        <w:instrText xml:space="preserve"> STYLEREF 1 \s </w:instrText>
      </w:r>
      <w:r>
        <w:fldChar w:fldCharType="separate"/>
      </w:r>
      <w:r>
        <w:t>4</w:t>
      </w:r>
      <w:r>
        <w:fldChar w:fldCharType="end"/>
      </w:r>
      <w:r>
        <w:t>.</w:t>
      </w:r>
      <w:r>
        <w:fldChar w:fldCharType="begin"/>
      </w:r>
      <w:r>
        <w:instrText xml:space="preserve"> SEQ 图 \* ARABIC \s 1 </w:instrText>
      </w:r>
      <w:r>
        <w:fldChar w:fldCharType="separate"/>
      </w:r>
      <w:r>
        <w:t>9</w:t>
      </w:r>
      <w:r>
        <w:fldChar w:fldCharType="end"/>
      </w:r>
      <w:r>
        <w:t xml:space="preserve"> 同步清0锁存中断源的中断请求响应电路</w:t>
      </w:r>
      <w:bookmarkEnd w:id="76"/>
    </w:p>
    <w:p>
      <w:pPr>
        <w:pStyle w:val="4"/>
        <w:ind w:left="0" w:leftChars="0" w:right="26" w:rightChars="11" w:firstLine="0" w:firstLineChars="0"/>
        <w:jc w:val="center"/>
        <w:rPr>
          <w:rFonts w:hint="eastAsia"/>
          <w:b/>
        </w:rPr>
      </w:pP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pStyle w:val="5"/>
        <w:spacing w:before="229" w:beforeLines="0" w:after="229" w:afterLines="0"/>
      </w:pPr>
      <w:r>
        <w:rPr>
          <w:rFonts w:hint="default"/>
        </w:rPr>
        <w:t xml:space="preserve">XXX </w:t>
      </w:r>
      <w:r>
        <w:rPr>
          <w:rFonts w:hint="eastAsia"/>
        </w:rPr>
        <w:t>故障</w:t>
      </w:r>
    </w:p>
    <w:p>
      <w:pPr>
        <w:pStyle w:val="4"/>
        <w:ind w:right="26" w:rightChars="11" w:firstLine="480"/>
      </w:pPr>
      <w:r>
        <w:rPr>
          <w:rFonts w:hint="default"/>
        </w:rPr>
        <w:t>Logisim 单周期 CPU：EPC 保存断点错误</w:t>
      </w:r>
      <w:r>
        <w:rPr>
          <w:rFonts w:hint="eastAsia"/>
        </w:rPr>
        <w:t>。</w:t>
      </w:r>
    </w:p>
    <w:p>
      <w:pPr>
        <w:pStyle w:val="4"/>
        <w:ind w:right="26" w:rightChars="11" w:firstLine="482"/>
      </w:pPr>
      <w:r>
        <w:rPr>
          <w:rFonts w:hint="eastAsia"/>
          <w:b/>
        </w:rPr>
        <w:t>故障现象：</w:t>
      </w:r>
      <w:r>
        <w:rPr>
          <w:rFonts w:hint="eastAsia"/>
        </w:rPr>
        <w:t>如</w:t>
      </w:r>
      <w:r>
        <w:rPr>
          <w:rFonts w:hint="eastAsia"/>
          <w:lang w:eastAsia="zh-CN"/>
        </w:rPr>
        <w:fldChar w:fldCharType="begin"/>
      </w:r>
      <w:r>
        <w:rPr>
          <w:rFonts w:hint="eastAsia"/>
          <w:lang w:eastAsia="zh-CN"/>
        </w:rPr>
        <w:instrText xml:space="preserve"> REF _Ref1931565659 \h </w:instrText>
      </w:r>
      <w:r>
        <w:rPr>
          <w:rFonts w:hint="eastAsia"/>
          <w:lang w:eastAsia="zh-CN"/>
        </w:rPr>
        <w:fldChar w:fldCharType="separate"/>
      </w:r>
      <w:r>
        <w:t xml:space="preserve">图 </w:t>
      </w:r>
      <w:r>
        <w:fldChar w:fldCharType="begin"/>
      </w:r>
      <w:r>
        <w:instrText xml:space="preserve"> STYLEREF 1 \s </w:instrText>
      </w:r>
      <w:r>
        <w:fldChar w:fldCharType="separate"/>
      </w:r>
      <w:r>
        <w:t>4</w:t>
      </w:r>
      <w:r>
        <w:fldChar w:fldCharType="end"/>
      </w:r>
      <w:r>
        <w:t>.6 错误的断点保存电路</w:t>
      </w:r>
      <w:r>
        <w:rPr>
          <w:rFonts w:hint="eastAsia"/>
          <w:lang w:eastAsia="zh-CN"/>
        </w:rPr>
        <w:fldChar w:fldCharType="end"/>
      </w:r>
      <w:r>
        <w:rPr>
          <w:rFonts w:hint="default"/>
        </w:rPr>
        <w:t>所示，EPC总是会将新的 PC（即中断处理例程的起始地址 0x800） 保存进来，而不是保存断点地址</w:t>
      </w:r>
      <w:r>
        <w:rPr>
          <w:rFonts w:hint="eastAsia"/>
        </w:rPr>
        <w:t>。</w:t>
      </w:r>
    </w:p>
    <w:p>
      <w:pPr>
        <w:pStyle w:val="4"/>
        <w:ind w:right="26" w:rightChars="11" w:firstLine="482"/>
      </w:pPr>
      <w:r>
        <w:rPr>
          <w:rFonts w:hint="eastAsia"/>
          <w:b/>
        </w:rPr>
        <w:t>原因分析：</w:t>
      </w:r>
      <w:r>
        <w:rPr>
          <w:rFonts w:hint="default"/>
        </w:rPr>
        <w:t>由于 PC 寄存器与 EPC 寄存器的时钟源都为 clk，故当 EPC进行锁存时，PC往往为新的锁存值，从而导致 EPC 保存了中断例程首址，而不是断点地址</w:t>
      </w:r>
      <w:r>
        <w:rPr>
          <w:rFonts w:hint="eastAsia"/>
        </w:rPr>
        <w:t>。</w:t>
      </w:r>
    </w:p>
    <w:p>
      <w:pPr>
        <w:pStyle w:val="4"/>
        <w:ind w:right="26" w:rightChars="11" w:firstLine="482"/>
        <w:rPr>
          <w:rFonts w:hint="eastAsia"/>
          <w:b/>
        </w:rPr>
      </w:pPr>
      <w:r>
        <w:rPr>
          <w:rFonts w:hint="eastAsia"/>
          <w:b/>
        </w:rPr>
        <w:t>解决方案：</w:t>
      </w:r>
      <w:r>
        <w:rPr>
          <w:rFonts w:hint="default"/>
        </w:rPr>
        <w:t>如</w:t>
      </w:r>
      <w:r>
        <w:rPr>
          <w:rFonts w:hint="default"/>
        </w:rPr>
        <w:fldChar w:fldCharType="begin"/>
      </w:r>
      <w:r>
        <w:rPr>
          <w:rFonts w:hint="default"/>
        </w:rPr>
        <w:instrText xml:space="preserve"> REF _Ref1491832985 \h </w:instrText>
      </w:r>
      <w:r>
        <w:rPr>
          <w:rFonts w:hint="default"/>
        </w:rPr>
        <w:fldChar w:fldCharType="separate"/>
      </w:r>
      <w:r>
        <w:t xml:space="preserve">图 </w:t>
      </w:r>
      <w:r>
        <w:fldChar w:fldCharType="begin"/>
      </w:r>
      <w:r>
        <w:instrText xml:space="preserve"> STYLEREF 1 \s </w:instrText>
      </w:r>
      <w:r>
        <w:fldChar w:fldCharType="separate"/>
      </w:r>
      <w:r>
        <w:t>4</w:t>
      </w:r>
      <w:r>
        <w:fldChar w:fldCharType="end"/>
      </w:r>
      <w:r>
        <w:t>.7 正确的断点保存电路</w:t>
      </w:r>
      <w:r>
        <w:rPr>
          <w:rFonts w:hint="default"/>
        </w:rPr>
        <w:fldChar w:fldCharType="end"/>
      </w:r>
      <w:r>
        <w:rPr>
          <w:rFonts w:hint="default"/>
        </w:rPr>
        <w:t>所示，加入一个 PC 缓冲寄存器，以 HasInt（中断请求信号）为时钟源，便可立即将旧的 PC 锁存，并在下一个时钟来临时，将其锁存至 EPC 寄存器</w:t>
      </w:r>
      <w:r>
        <w:rPr>
          <w:rFonts w:hint="eastAsia"/>
          <w:b/>
        </w:rPr>
        <w:t>。</w:t>
      </w:r>
    </w:p>
    <w:p>
      <w:pPr>
        <w:rPr>
          <w:rFonts w:hint="eastAsia"/>
        </w:rPr>
      </w:pPr>
    </w:p>
    <w:p>
      <w:pPr>
        <w:pStyle w:val="3"/>
        <w:tabs>
          <w:tab w:val="left" w:pos="567"/>
          <w:tab w:val="clear" w:pos="720"/>
        </w:tabs>
        <w:ind w:left="818" w:right="240" w:hanging="818"/>
      </w:pPr>
      <w:bookmarkStart w:id="77" w:name="_Toc474706985"/>
      <w:r>
        <w:rPr>
          <w:rFonts w:hint="eastAsia"/>
        </w:rPr>
        <w:t>实验进度</w:t>
      </w:r>
      <w:bookmarkEnd w:id="61"/>
      <w:bookmarkEnd w:id="77"/>
    </w:p>
    <w:p>
      <w:pPr>
        <w:pStyle w:val="15"/>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8"/>
        <w:tblW w:w="7355" w:type="dxa"/>
        <w:jc w:val="center"/>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trPr>
          <w:tblHeader/>
          <w:jc w:val="center"/>
        </w:trPr>
        <w:tc>
          <w:tcPr>
            <w:tcW w:w="1118" w:type="dxa"/>
            <w:vAlign w:val="center"/>
          </w:tcPr>
          <w:p>
            <w:pPr>
              <w:pStyle w:val="4"/>
              <w:ind w:firstLine="0" w:firstLineChars="0"/>
              <w:jc w:val="center"/>
              <w:rPr>
                <w:sz w:val="21"/>
                <w:szCs w:val="21"/>
              </w:rPr>
            </w:pPr>
            <w:r>
              <w:rPr>
                <w:sz w:val="21"/>
                <w:szCs w:val="21"/>
              </w:rPr>
              <w:t>时间</w:t>
            </w:r>
          </w:p>
        </w:tc>
        <w:tc>
          <w:tcPr>
            <w:tcW w:w="6237" w:type="dxa"/>
            <w:vAlign w:val="center"/>
          </w:tcPr>
          <w:p>
            <w:pPr>
              <w:pStyle w:val="4"/>
              <w:ind w:firstLine="0" w:firstLineChars="0"/>
              <w:jc w:val="center"/>
              <w:rPr>
                <w:sz w:val="21"/>
                <w:szCs w:val="21"/>
              </w:rPr>
            </w:pPr>
            <w:r>
              <w:rPr>
                <w:sz w:val="21"/>
                <w:szCs w:val="21"/>
              </w:rPr>
              <w:t>进度</w:t>
            </w:r>
          </w:p>
        </w:tc>
      </w:tr>
      <w:tr>
        <w:trPr>
          <w:jc w:val="center"/>
        </w:trPr>
        <w:tc>
          <w:tcPr>
            <w:tcW w:w="1118" w:type="dxa"/>
            <w:vAlign w:val="center"/>
          </w:tcPr>
          <w:p>
            <w:pPr>
              <w:pStyle w:val="4"/>
              <w:ind w:firstLine="0" w:firstLineChars="0"/>
              <w:jc w:val="center"/>
              <w:rPr>
                <w:sz w:val="18"/>
                <w:szCs w:val="18"/>
              </w:rPr>
            </w:pPr>
            <w:r>
              <w:rPr>
                <w:sz w:val="18"/>
                <w:szCs w:val="18"/>
              </w:rPr>
              <w:t>第一天</w:t>
            </w:r>
          </w:p>
        </w:tc>
        <w:tc>
          <w:tcPr>
            <w:tcW w:w="6237" w:type="dxa"/>
            <w:vAlign w:val="center"/>
          </w:tcPr>
          <w:p>
            <w:pPr>
              <w:rPr>
                <w:sz w:val="18"/>
                <w:szCs w:val="18"/>
              </w:rPr>
            </w:pPr>
            <w:r>
              <w:rPr>
                <w:sz w:val="18"/>
                <w:szCs w:val="18"/>
              </w:rPr>
              <w:t>复习组成原理CPU相关理论知识，阅读课设任务书，阅读MIPS指令手册，并列出CPU各部件的数据通路表，并完成数据通路的基本构建。</w:t>
            </w:r>
          </w:p>
        </w:tc>
      </w:tr>
      <w:tr>
        <w:trPr>
          <w:jc w:val="center"/>
        </w:trPr>
        <w:tc>
          <w:tcPr>
            <w:tcW w:w="1118" w:type="dxa"/>
            <w:vAlign w:val="center"/>
          </w:tcPr>
          <w:p>
            <w:pPr>
              <w:pStyle w:val="4"/>
              <w:ind w:firstLine="0" w:firstLineChars="0"/>
              <w:jc w:val="center"/>
              <w:rPr>
                <w:sz w:val="18"/>
                <w:szCs w:val="18"/>
              </w:rPr>
            </w:pPr>
            <w:r>
              <w:rPr>
                <w:sz w:val="18"/>
                <w:szCs w:val="18"/>
              </w:rPr>
              <w:t>第二天</w:t>
            </w:r>
          </w:p>
        </w:tc>
        <w:tc>
          <w:tcPr>
            <w:tcW w:w="6237" w:type="dxa"/>
            <w:vAlign w:val="center"/>
          </w:tcPr>
          <w:p>
            <w:pPr>
              <w:rPr>
                <w:sz w:val="18"/>
                <w:szCs w:val="18"/>
              </w:rPr>
            </w:pPr>
            <w:r>
              <w:rPr>
                <w:sz w:val="18"/>
                <w:szCs w:val="18"/>
              </w:rPr>
              <w:t>完成单周期CPU的控制信号表，使用Logisim搭建控制器，实现了单周期CPU并且通过了测试。完成部分Logism单周期CPU故障报告。</w:t>
            </w:r>
          </w:p>
        </w:tc>
      </w:tr>
      <w:tr>
        <w:trPr>
          <w:jc w:val="center"/>
        </w:trPr>
        <w:tc>
          <w:tcPr>
            <w:tcW w:w="1118" w:type="dxa"/>
            <w:vAlign w:val="center"/>
          </w:tcPr>
          <w:p>
            <w:pPr>
              <w:pStyle w:val="4"/>
              <w:ind w:firstLine="0" w:firstLineChars="0"/>
              <w:jc w:val="center"/>
              <w:rPr>
                <w:sz w:val="18"/>
                <w:szCs w:val="18"/>
              </w:rPr>
            </w:pPr>
            <w:r>
              <w:rPr>
                <w:sz w:val="18"/>
                <w:szCs w:val="18"/>
              </w:rPr>
              <w:t>第三天</w:t>
            </w:r>
          </w:p>
        </w:tc>
        <w:tc>
          <w:tcPr>
            <w:tcW w:w="6237" w:type="dxa"/>
            <w:vAlign w:val="center"/>
          </w:tcPr>
          <w:p>
            <w:pPr>
              <w:rPr>
                <w:sz w:val="18"/>
                <w:szCs w:val="18"/>
              </w:rPr>
            </w:pPr>
            <w:r>
              <w:rPr>
                <w:sz w:val="18"/>
                <w:szCs w:val="18"/>
              </w:rPr>
              <w:t>完成Logism单周期CPU的故障报告，并且通过了Logism单周期CPU的检查。使用Verilog实现了部分单周期CPU的重要部件，并通过仿真检查。</w:t>
            </w:r>
          </w:p>
        </w:tc>
      </w:tr>
      <w:tr>
        <w:trPr>
          <w:jc w:val="center"/>
        </w:trPr>
        <w:tc>
          <w:tcPr>
            <w:tcW w:w="1118" w:type="dxa"/>
            <w:vAlign w:val="center"/>
          </w:tcPr>
          <w:p>
            <w:pPr>
              <w:pStyle w:val="4"/>
              <w:ind w:firstLine="0" w:firstLineChars="0"/>
              <w:jc w:val="center"/>
              <w:rPr>
                <w:sz w:val="18"/>
                <w:szCs w:val="18"/>
              </w:rPr>
            </w:pPr>
            <w:r>
              <w:rPr>
                <w:sz w:val="18"/>
                <w:szCs w:val="18"/>
              </w:rPr>
              <w:t>第四天</w:t>
            </w:r>
          </w:p>
        </w:tc>
        <w:tc>
          <w:tcPr>
            <w:tcW w:w="6237" w:type="dxa"/>
            <w:vAlign w:val="center"/>
          </w:tcPr>
          <w:p>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trPr>
          <w:jc w:val="center"/>
        </w:trPr>
        <w:tc>
          <w:tcPr>
            <w:tcW w:w="1118" w:type="dxa"/>
            <w:vAlign w:val="center"/>
          </w:tcPr>
          <w:p>
            <w:pPr>
              <w:pStyle w:val="4"/>
              <w:ind w:firstLine="0" w:firstLineChars="0"/>
              <w:jc w:val="center"/>
              <w:rPr>
                <w:sz w:val="18"/>
                <w:szCs w:val="18"/>
              </w:rPr>
            </w:pPr>
            <w:r>
              <w:rPr>
                <w:sz w:val="18"/>
                <w:szCs w:val="18"/>
              </w:rPr>
              <w:t>第五天</w:t>
            </w:r>
          </w:p>
        </w:tc>
        <w:tc>
          <w:tcPr>
            <w:tcW w:w="6237" w:type="dxa"/>
            <w:vAlign w:val="center"/>
          </w:tcPr>
          <w:p>
            <w:pPr>
              <w:rPr>
                <w:sz w:val="18"/>
                <w:szCs w:val="18"/>
              </w:rPr>
            </w:pPr>
            <w:r>
              <w:rPr>
                <w:sz w:val="18"/>
                <w:szCs w:val="18"/>
              </w:rPr>
              <w:t>使用Verilog完成单周期CPU数据通路的连接，并且通过仿真测试。使用Verilog完成时钟分频以及七段数码管的代码编写，正在调试。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第六天</w:t>
            </w:r>
          </w:p>
        </w:tc>
        <w:tc>
          <w:tcPr>
            <w:tcW w:w="6237" w:type="dxa"/>
            <w:vAlign w:val="center"/>
          </w:tcPr>
          <w:p>
            <w:pPr>
              <w:rPr>
                <w:sz w:val="18"/>
                <w:szCs w:val="18"/>
              </w:rPr>
            </w:pPr>
            <w:r>
              <w:rPr>
                <w:sz w:val="18"/>
                <w:szCs w:val="18"/>
              </w:rPr>
              <w:t>完成CPU电路的功能仿真和时序仿真，并成功将生成bit流烧入FPGA板内实现预计功能。</w:t>
            </w:r>
          </w:p>
        </w:tc>
      </w:tr>
      <w:tr>
        <w:trPr>
          <w:jc w:val="center"/>
        </w:trPr>
        <w:tc>
          <w:tcPr>
            <w:tcW w:w="1118" w:type="dxa"/>
            <w:vAlign w:val="center"/>
          </w:tcPr>
          <w:p>
            <w:pPr>
              <w:pStyle w:val="4"/>
              <w:ind w:firstLine="0" w:firstLineChars="0"/>
              <w:jc w:val="center"/>
              <w:rPr>
                <w:sz w:val="18"/>
                <w:szCs w:val="18"/>
              </w:rPr>
            </w:pPr>
            <w:r>
              <w:rPr>
                <w:sz w:val="18"/>
                <w:szCs w:val="18"/>
              </w:rPr>
              <w:t>第七天</w:t>
            </w:r>
          </w:p>
        </w:tc>
        <w:tc>
          <w:tcPr>
            <w:tcW w:w="6237" w:type="dxa"/>
            <w:vAlign w:val="center"/>
          </w:tcPr>
          <w:p>
            <w:pPr>
              <w:rPr>
                <w:sz w:val="18"/>
                <w:szCs w:val="18"/>
              </w:rPr>
            </w:pPr>
            <w:r>
              <w:rPr>
                <w:sz w:val="18"/>
                <w:szCs w:val="18"/>
              </w:rPr>
              <w:t>复习关于指令流水线的知识点，完成理想流水线的verilog代码，正在调试。</w:t>
            </w:r>
          </w:p>
        </w:tc>
      </w:tr>
      <w:tr>
        <w:trPr>
          <w:jc w:val="center"/>
        </w:trPr>
        <w:tc>
          <w:tcPr>
            <w:tcW w:w="1118" w:type="dxa"/>
            <w:vAlign w:val="center"/>
          </w:tcPr>
          <w:p>
            <w:pPr>
              <w:pStyle w:val="4"/>
              <w:ind w:firstLine="0" w:firstLineChars="0"/>
              <w:jc w:val="center"/>
              <w:rPr>
                <w:sz w:val="18"/>
                <w:szCs w:val="18"/>
              </w:rPr>
            </w:pPr>
            <w:r>
              <w:rPr>
                <w:sz w:val="18"/>
                <w:szCs w:val="18"/>
              </w:rPr>
              <w:t>第八天</w:t>
            </w:r>
          </w:p>
        </w:tc>
        <w:tc>
          <w:tcPr>
            <w:tcW w:w="6237" w:type="dxa"/>
            <w:vAlign w:val="center"/>
          </w:tcPr>
          <w:p>
            <w:pPr>
              <w:rPr>
                <w:sz w:val="18"/>
                <w:szCs w:val="18"/>
              </w:rPr>
            </w:pPr>
            <w:r>
              <w:rPr>
                <w:sz w:val="18"/>
                <w:szCs w:val="18"/>
              </w:rPr>
              <w:t>调试成功理想流水线verilog代码，并成功将bit流烧至FPGA板中。完成冒险处理中的数据冲突处理和分支处理代码编写，正在调试。</w:t>
            </w:r>
          </w:p>
        </w:tc>
      </w:tr>
      <w:tr>
        <w:trPr>
          <w:jc w:val="center"/>
        </w:trPr>
        <w:tc>
          <w:tcPr>
            <w:tcW w:w="1118" w:type="dxa"/>
            <w:vAlign w:val="center"/>
          </w:tcPr>
          <w:p>
            <w:pPr>
              <w:pStyle w:val="4"/>
              <w:ind w:firstLine="0" w:firstLineChars="0"/>
              <w:jc w:val="center"/>
              <w:rPr>
                <w:sz w:val="18"/>
                <w:szCs w:val="18"/>
              </w:rPr>
            </w:pPr>
            <w:r>
              <w:rPr>
                <w:sz w:val="18"/>
                <w:szCs w:val="18"/>
              </w:rPr>
              <w:t>第九天</w:t>
            </w:r>
          </w:p>
        </w:tc>
        <w:tc>
          <w:tcPr>
            <w:tcW w:w="6237" w:type="dxa"/>
            <w:vAlign w:val="center"/>
          </w:tcPr>
          <w:p>
            <w:pPr>
              <w:rPr>
                <w:sz w:val="18"/>
                <w:szCs w:val="18"/>
              </w:rPr>
            </w:pPr>
            <w:r>
              <w:rPr>
                <w:sz w:val="18"/>
                <w:szCs w:val="18"/>
              </w:rPr>
              <w:t>完成冒险处理中的数据冲突和分支处理，并成功烧入FPGA板内。完成数据重定向的Verilog代码的编写，正在调试。</w:t>
            </w:r>
          </w:p>
        </w:tc>
      </w:tr>
      <w:tr>
        <w:trPr>
          <w:jc w:val="center"/>
        </w:trPr>
        <w:tc>
          <w:tcPr>
            <w:tcW w:w="1118" w:type="dxa"/>
            <w:vAlign w:val="center"/>
          </w:tcPr>
          <w:p>
            <w:pPr>
              <w:pStyle w:val="4"/>
              <w:ind w:firstLine="0" w:firstLineChars="0"/>
              <w:jc w:val="center"/>
              <w:rPr>
                <w:sz w:val="18"/>
                <w:szCs w:val="18"/>
              </w:rPr>
            </w:pPr>
            <w:r>
              <w:rPr>
                <w:sz w:val="18"/>
                <w:szCs w:val="18"/>
              </w:rPr>
              <w:t>第十天</w:t>
            </w:r>
          </w:p>
        </w:tc>
        <w:tc>
          <w:tcPr>
            <w:tcW w:w="6237" w:type="dxa"/>
            <w:vAlign w:val="center"/>
          </w:tcPr>
          <w:p>
            <w:pPr>
              <w:rPr>
                <w:sz w:val="18"/>
                <w:szCs w:val="18"/>
              </w:rPr>
            </w:pPr>
            <w:r>
              <w:rPr>
                <w:sz w:val="18"/>
                <w:szCs w:val="18"/>
              </w:rPr>
              <w:t>完成数据重定向的Verilog代码并成功烧入FPGA板内。成功实现动态分支预测，预测成功率显著提高，并成功将代码烧入FPGA板内。</w:t>
            </w:r>
          </w:p>
        </w:tc>
      </w:tr>
    </w:tbl>
    <w:p>
      <w:pPr/>
    </w:p>
    <w:p>
      <w:pPr/>
    </w:p>
    <w:p>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pPr>
        <w:pStyle w:val="2"/>
      </w:pPr>
      <w:bookmarkStart w:id="78" w:name="_Toc474706986"/>
      <w:r>
        <w:rPr>
          <w:rFonts w:hint="eastAsia"/>
        </w:rPr>
        <w:t>设计总结</w:t>
      </w:r>
      <w:bookmarkEnd w:id="62"/>
      <w:bookmarkEnd w:id="63"/>
      <w:bookmarkEnd w:id="64"/>
      <w:bookmarkEnd w:id="65"/>
      <w:bookmarkEnd w:id="66"/>
      <w:bookmarkEnd w:id="67"/>
      <w:r>
        <w:rPr>
          <w:rFonts w:hint="eastAsia"/>
        </w:rPr>
        <w:t>与心得</w:t>
      </w:r>
      <w:bookmarkEnd w:id="78"/>
    </w:p>
    <w:p>
      <w:pPr>
        <w:pStyle w:val="3"/>
        <w:tabs>
          <w:tab w:val="left" w:pos="567"/>
          <w:tab w:val="clear" w:pos="720"/>
        </w:tabs>
        <w:ind w:left="818" w:right="240" w:hanging="818"/>
      </w:pPr>
      <w:bookmarkStart w:id="79" w:name="_Toc474706987"/>
      <w:r>
        <w:rPr>
          <w:rFonts w:hint="eastAsia"/>
        </w:rPr>
        <w:t>课设总结</w:t>
      </w:r>
      <w:bookmarkEnd w:id="79"/>
    </w:p>
    <w:p>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pPr>
        <w:pStyle w:val="4"/>
        <w:numPr>
          <w:ilvl w:val="0"/>
          <w:numId w:val="13"/>
        </w:numPr>
        <w:tabs>
          <w:tab w:val="left" w:pos="1290"/>
        </w:tabs>
        <w:ind w:firstLineChars="0"/>
      </w:pPr>
      <w:r>
        <w:rPr>
          <w:rFonts w:hint="eastAsia"/>
        </w:rPr>
        <w:t>完成方案总结（自行修订扩充）（自行修订扩充）</w:t>
      </w:r>
      <w:commentRangeStart w:id="6"/>
      <w:r>
        <w:rPr>
          <w:rFonts w:hint="eastAsia"/>
        </w:rPr>
        <w:t>（自行修订扩充）（自行修订扩充）（自行修订扩充）。</w:t>
      </w:r>
    </w:p>
    <w:p>
      <w:pPr>
        <w:pStyle w:val="4"/>
        <w:numPr>
          <w:ilvl w:val="0"/>
          <w:numId w:val="13"/>
        </w:numPr>
        <w:tabs>
          <w:tab w:val="left" w:pos="1290"/>
        </w:tabs>
        <w:ind w:firstLineChars="0"/>
      </w:pPr>
      <w:r>
        <w:rPr>
          <w:rFonts w:hint="eastAsia"/>
        </w:rPr>
        <w:t>功能总结（自行修订扩充）（自行修订扩充）（自行修订扩充）（自行修订扩充）（自行修订扩充）。</w:t>
      </w:r>
    </w:p>
    <w:p>
      <w:pPr>
        <w:pStyle w:val="4"/>
        <w:numPr>
          <w:ilvl w:val="0"/>
          <w:numId w:val="13"/>
        </w:numPr>
        <w:tabs>
          <w:tab w:val="left" w:pos="1290"/>
        </w:tabs>
        <w:ind w:firstLineChars="0"/>
      </w:pPr>
      <w:r>
        <w:rPr>
          <w:rFonts w:hint="eastAsia"/>
        </w:rPr>
        <w:t>其他需要总结的内容，</w:t>
      </w:r>
      <w:commentRangeEnd w:id="6"/>
      <w:r>
        <w:rPr>
          <w:rStyle w:val="46"/>
        </w:rPr>
        <w:commentReference w:id="6"/>
      </w:r>
      <w:r>
        <w:rPr>
          <w:rFonts w:hint="eastAsia"/>
        </w:rPr>
        <w:t>（自行修订扩充）。</w:t>
      </w:r>
    </w:p>
    <w:p>
      <w:pPr>
        <w:pStyle w:val="3"/>
        <w:tabs>
          <w:tab w:val="left" w:pos="567"/>
          <w:tab w:val="clear" w:pos="720"/>
        </w:tabs>
        <w:ind w:left="818" w:right="240" w:hanging="818"/>
      </w:pPr>
      <w:bookmarkStart w:id="80" w:name="_Toc474706988"/>
      <w:commentRangeStart w:id="7"/>
      <w:r>
        <w:rPr>
          <w:rFonts w:hint="eastAsia"/>
        </w:rPr>
        <w:t>课设心得</w:t>
      </w:r>
      <w:bookmarkEnd w:id="80"/>
      <w:commentRangeEnd w:id="7"/>
      <w:r>
        <w:rPr>
          <w:rStyle w:val="46"/>
          <w:rFonts w:ascii="Times New Roman" w:hAnsi="Times New Roman" w:eastAsia="宋体"/>
        </w:rPr>
        <w:commentReference w:id="7"/>
      </w:r>
    </w:p>
    <w:p>
      <w:pPr>
        <w:pStyle w:val="4"/>
        <w:ind w:right="26" w:rightChars="11" w:firstLine="480"/>
      </w:pPr>
      <w:bookmarkStart w:id="81" w:name="_Toc134007943"/>
      <w:bookmarkStart w:id="82" w:name="_Toc135227348"/>
      <w:bookmarkStart w:id="83" w:name="_Toc266358998"/>
      <w:bookmarkStart w:id="84" w:name="_Toc135227427"/>
      <w:bookmarkStart w:id="85" w:name="_Toc135227594"/>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8"/>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8"/>
      <w:r>
        <w:rPr>
          <w:rStyle w:val="46"/>
        </w:rPr>
        <w:commentReference w:id="8"/>
      </w:r>
    </w:p>
    <w:p>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pPr>
        <w:pStyle w:val="2"/>
        <w:numPr>
          <w:ilvl w:val="0"/>
          <w:numId w:val="0"/>
        </w:numPr>
        <w:tabs>
          <w:tab w:val="clear" w:pos="420"/>
          <w:tab w:val="clear" w:pos="425"/>
          <w:tab w:val="clear" w:pos="567"/>
          <w:tab w:val="clear" w:pos="900"/>
          <w:tab w:val="clear" w:pos="1290"/>
          <w:tab w:val="clear" w:pos="3738"/>
        </w:tabs>
        <w:ind w:left="601"/>
      </w:pPr>
      <w:bookmarkStart w:id="86" w:name="_Toc474706989"/>
      <w:r>
        <w:rPr>
          <w:rFonts w:hint="eastAsia"/>
        </w:rPr>
        <w:t>参考文献</w:t>
      </w:r>
      <w:bookmarkEnd w:id="81"/>
      <w:bookmarkEnd w:id="82"/>
      <w:bookmarkEnd w:id="83"/>
      <w:bookmarkEnd w:id="84"/>
      <w:bookmarkEnd w:id="85"/>
      <w:bookmarkEnd w:id="86"/>
    </w:p>
    <w:p>
      <w:pPr>
        <w:pStyle w:val="79"/>
        <w:numPr>
          <w:ilvl w:val="0"/>
          <w:numId w:val="14"/>
        </w:numPr>
        <w:tabs>
          <w:tab w:val="left" w:pos="284"/>
          <w:tab w:val="clear" w:pos="420"/>
        </w:tabs>
        <w:ind w:right="26" w:rightChars="11"/>
        <w:rPr>
          <w:rFonts w:ascii="宋体" w:hAnsi="宋体" w:cs="宋体"/>
          <w:kern w:val="0"/>
          <w:szCs w:val="21"/>
        </w:rPr>
      </w:pPr>
      <w:bookmarkStart w:id="87" w:name="_Hlt127187993"/>
      <w:bookmarkEnd w:id="87"/>
      <w:bookmarkStart w:id="88" w:name="_Ref119835916"/>
      <w:bookmarkStart w:id="89"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原书第4版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秦磊华，吴非，莫正坤.计算机组成原理.</w:t>
      </w:r>
      <w:r>
        <w:rPr>
          <w:rFonts w:ascii="宋体" w:hAnsi="宋体" w:cs="宋体"/>
          <w:kern w:val="0"/>
          <w:szCs w:val="21"/>
        </w:rPr>
        <w:t xml:space="preserve"> </w:t>
      </w:r>
      <w:r>
        <w:rPr>
          <w:rFonts w:hint="eastAsia" w:ascii="宋体" w:hAnsi="宋体" w:cs="宋体"/>
          <w:kern w:val="0"/>
          <w:szCs w:val="21"/>
        </w:rPr>
        <w:t>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hint="eastAsia" w:ascii="宋体" w:hAnsi="宋体" w:cs="宋体"/>
          <w:kern w:val="0"/>
          <w:szCs w:val="21"/>
        </w:rPr>
        <w:t>袁春风编著. 计算机组成与系统结构. 北京：清华大学出版社，2011年.</w:t>
      </w:r>
    </w:p>
    <w:p>
      <w:pPr>
        <w:pStyle w:val="79"/>
        <w:numPr>
          <w:ilvl w:val="0"/>
          <w:numId w:val="14"/>
        </w:numPr>
        <w:tabs>
          <w:tab w:val="left" w:pos="284"/>
          <w:tab w:val="clear" w:pos="420"/>
        </w:tabs>
        <w:ind w:right="26" w:rightChars="11"/>
        <w:rPr>
          <w:rFonts w:ascii="宋体" w:hAnsi="宋体" w:cs="宋体"/>
          <w:kern w:val="0"/>
          <w:szCs w:val="21"/>
        </w:rPr>
      </w:pPr>
      <w:r>
        <w:rPr>
          <w:rFonts w:ascii="宋体" w:hAnsi="宋体" w:cs="宋体"/>
          <w:kern w:val="0"/>
          <w:szCs w:val="21"/>
        </w:rPr>
        <w:t>张晨曦，王志英</w:t>
      </w:r>
      <w:r>
        <w:rPr>
          <w:rFonts w:hint="eastAsia" w:ascii="宋体" w:hAnsi="宋体" w:cs="宋体"/>
          <w:kern w:val="0"/>
          <w:szCs w:val="21"/>
        </w:rPr>
        <w:t>. 计算机系统结构. 高等教育出版社，20</w:t>
      </w:r>
      <w:r>
        <w:rPr>
          <w:rFonts w:ascii="宋体" w:hAnsi="宋体" w:cs="宋体"/>
          <w:kern w:val="0"/>
          <w:szCs w:val="21"/>
        </w:rPr>
        <w:t>08</w:t>
      </w:r>
      <w:r>
        <w:rPr>
          <w:rFonts w:hint="eastAsia" w:ascii="宋体" w:hAnsi="宋体" w:cs="宋体"/>
          <w:kern w:val="0"/>
          <w:szCs w:val="21"/>
        </w:rPr>
        <w:t>年.</w:t>
      </w:r>
    </w:p>
    <w:p>
      <w:pPr>
        <w:pStyle w:val="79"/>
        <w:numPr>
          <w:ilvl w:val="0"/>
          <w:numId w:val="0"/>
        </w:numPr>
        <w:tabs>
          <w:tab w:val="left" w:pos="284"/>
          <w:tab w:val="clear" w:pos="425"/>
          <w:tab w:val="clear" w:pos="567"/>
          <w:tab w:val="clear" w:pos="601"/>
          <w:tab w:val="clear" w:pos="900"/>
          <w:tab w:val="clear" w:pos="1290"/>
          <w:tab w:val="clear" w:pos="3738"/>
        </w:tabs>
        <w:rPr>
          <w:rFonts w:ascii="宋体" w:hAnsi="宋体" w:cs="宋体"/>
          <w:kern w:val="0"/>
          <w:szCs w:val="21"/>
        </w:rPr>
      </w:pPr>
    </w:p>
    <w:bookmarkEnd w:id="88"/>
    <w:bookmarkEnd w:id="89"/>
    <w:p>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90" w:name="_Hlt134000930"/>
      <w:bookmarkEnd w:id="90"/>
      <w:bookmarkStart w:id="91" w:name="_Hlt133996523"/>
      <w:bookmarkEnd w:id="91"/>
      <w:bookmarkStart w:id="92" w:name="_Hlt133997595"/>
      <w:bookmarkEnd w:id="92"/>
      <w:bookmarkStart w:id="93" w:name="_Hlt133999525"/>
      <w:bookmarkEnd w:id="93"/>
    </w:p>
    <w:p>
      <w:pPr>
        <w:ind w:firstLine="480" w:firstLineChars="200"/>
      </w:pPr>
    </w:p>
    <w:tbl>
      <w:tblPr>
        <w:tblStyle w:val="48"/>
        <w:tblW w:w="9171" w:type="dxa"/>
        <w:jc w:val="center"/>
        <w:tblInd w:w="0" w:type="dxa"/>
        <w:tblLayout w:type="fixed"/>
        <w:tblCellMar>
          <w:top w:w="0" w:type="dxa"/>
          <w:left w:w="108" w:type="dxa"/>
          <w:bottom w:w="0" w:type="dxa"/>
          <w:right w:w="108" w:type="dxa"/>
        </w:tblCellMar>
      </w:tblPr>
      <w:tblGrid>
        <w:gridCol w:w="9171"/>
      </w:tblGrid>
      <w:tr>
        <w:trPr>
          <w:jc w:val="center"/>
        </w:trPr>
        <w:tc>
          <w:tcPr>
            <w:tcW w:w="9171" w:type="dxa"/>
            <w:vAlign w:val="bottom"/>
          </w:tcPr>
          <w:p>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trPr>
          <w:trHeight w:val="3079" w:hRule="exact"/>
          <w:jc w:val="center"/>
        </w:trPr>
        <w:tc>
          <w:tcPr>
            <w:tcW w:w="9171" w:type="dxa"/>
          </w:tcPr>
          <w:p>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pPr>
              <w:spacing w:line="276" w:lineRule="auto"/>
              <w:ind w:firstLine="425" w:firstLineChars="177"/>
            </w:pPr>
            <w:r>
              <w:drawing>
                <wp:anchor distT="0" distB="0" distL="114300" distR="114300" simplePos="0" relativeHeight="251661312"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pPr>
              <w:wordWrap w:val="0"/>
              <w:spacing w:line="276" w:lineRule="auto"/>
              <w:ind w:right="238" w:firstLine="426" w:firstLineChars="177"/>
              <w:jc w:val="right"/>
              <w:rPr>
                <w:b/>
                <w:color w:val="FF0000"/>
              </w:rPr>
            </w:pPr>
            <w:r>
              <w:rPr>
                <w:rFonts w:hint="eastAsia"/>
                <w:b/>
                <w:lang w:val="en-GB"/>
              </w:rPr>
              <w:t>作者签字</w:t>
            </w:r>
            <w:r>
              <w:rPr>
                <w:b/>
              </w:rPr>
              <w:t xml:space="preserve">:                   </w:t>
            </w: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p>
            <w:pPr>
              <w:spacing w:line="276" w:lineRule="auto"/>
              <w:ind w:firstLine="426" w:firstLineChars="177"/>
              <w:rPr>
                <w:b/>
                <w:color w:val="FF0000"/>
              </w:rPr>
            </w:pPr>
          </w:p>
        </w:tc>
      </w:tr>
    </w:tbl>
    <w:p>
      <w:pPr>
        <w:spacing w:line="40" w:lineRule="exact"/>
      </w:pPr>
    </w:p>
    <w:p>
      <w:pPr>
        <w:spacing w:line="40" w:lineRule="exact"/>
      </w:pPr>
    </w:p>
    <w:p>
      <w:pPr>
        <w:spacing w:line="40" w:lineRule="exact"/>
      </w:pPr>
    </w:p>
    <w:p>
      <w:pPr>
        <w:spacing w:line="40" w:lineRule="exact"/>
      </w:pPr>
    </w:p>
    <w:p>
      <w:pPr>
        <w:spacing w:line="20" w:lineRule="exact"/>
      </w:pPr>
    </w:p>
    <w:p>
      <w:pPr>
        <w:spacing w:line="40" w:lineRule="exact"/>
      </w:pPr>
      <w: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336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K35lI+4AQAAXw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5R4ljFme0006SZpW9mXxsMWXr9iGr47N79jvgr5E42I7MDbJwfDl5rGtyRfVH&#10;Sb5Ejx366RsIzGGHBMWoWQWbIdECMpd5nG7zkHMiHD/efbmv6xXy4tdYxdproQ8xfZVgSX7pqEHS&#10;BZgddzFlIqy9puQ+Dp60MWXcxpGpo59XTY0bwa1H8aI3pTiC0SIn5pIYhn5rAjmyvDzlKQox8jYt&#10;wMGJc0PjLgZkzWf3ehCnfbgag1MszC4bl9fk7b1U//4v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pv1oZdYAAAAOAQAADwAAAAAAAAABACAAAAAiAAAAZHJzL2Rvd25yZXYueG1sUEsBAhQAFAAA&#10;AAgAh07iQK35lI+4AQAAXwMAAA4AAAAAAAAAAQAgAAAAJQEAAGRycy9lMm9Eb2MueG1sUEsFBgAA&#10;AAAGAAYAWQEAAE8FAAAAAA==&#10;">
                <v:fill on="f" focussize="0,0"/>
                <v:stroke weight="3pt" color="#000000" linestyle="thinThin" joinstyle="round"/>
                <v:imagedata o:title=""/>
                <o:lock v:ext="edit" aspectratio="f"/>
              </v:line>
            </w:pict>
          </mc:Fallback>
        </mc:AlternateContent>
      </w:r>
    </w:p>
    <w:sectPr>
      <w:headerReference r:id="rId9" w:type="default"/>
      <w:footerReference r:id="rId10"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谭志虎" w:date="2017-02-12T20:25:00Z" w:initials="谭志虎">
    <w:p>
      <w:pPr>
        <w:pStyle w:val="13"/>
      </w:pPr>
      <w:r>
        <w:rPr>
          <w:rFonts w:hint="eastAsia"/>
        </w:rPr>
        <w:t>须插入题注，注意在表格的上方，编号形式为X.X，表格格式参照这个吧，这个还画的比较漂亮。此表只是个例子，主要说明在报告中的表格依照此种格式，而不是说这个部分必须用表格。</w:t>
      </w:r>
    </w:p>
    <w:p>
      <w:pPr>
        <w:pStyle w:val="13"/>
      </w:pPr>
      <w:r>
        <w:rPr>
          <w:rFonts w:hint="eastAsia"/>
        </w:rPr>
        <w:t>注意创建的编号格式N.X</w:t>
      </w:r>
    </w:p>
    <w:p>
      <w:pPr>
        <w:pStyle w:val="13"/>
      </w:pPr>
      <w:r>
        <w:rPr>
          <w:rFonts w:hint="eastAsia"/>
        </w:rPr>
        <w:t>N为章，X本章表的序号，如表2.1表示是第二章的第一个表。表的标号及名称要比正文小一个字号。</w:t>
      </w:r>
    </w:p>
  </w:comment>
  <w:comment w:id="1" w:author="User" w:date="2012-02-25T15:29:00Z" w:initials="U">
    <w:p>
      <w:pPr>
        <w:pStyle w:val="13"/>
      </w:pPr>
      <w:r>
        <w:rPr>
          <w:rFonts w:hint="eastAsia"/>
        </w:rPr>
        <w:t>给出方案概要设计，注意这章是设计，不是最终实现，请不要将最终的连线图，代码等放在这一章</w:t>
      </w:r>
    </w:p>
  </w:comment>
  <w:comment w:id="2" w:author="Tiger" w:date="2012-03-02T16:16:00Z" w:initials="T">
    <w:p>
      <w:pPr>
        <w:pStyle w:val="13"/>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pPr>
        <w:pStyle w:val="13"/>
      </w:pPr>
      <w:r>
        <w:rPr>
          <w:rFonts w:hint="eastAsia"/>
        </w:rPr>
        <w:t>N为章，X本章表的序号，如图3.3表示是第三章的第3个图。图的标号及图名称比正文小一个字号。</w:t>
      </w:r>
    </w:p>
    <w:p>
      <w:pPr>
        <w:pStyle w:val="13"/>
      </w:pPr>
    </w:p>
  </w:comment>
  <w:comment w:id="3" w:author="Tiger" w:date="2012-03-22T15:04:00Z" w:initials="T">
    <w:p>
      <w:pPr>
        <w:pStyle w:val="13"/>
      </w:pPr>
      <w:r>
        <w:rPr>
          <w:rFonts w:hint="eastAsia"/>
        </w:rPr>
        <w:t>所有图都必须有图名</w:t>
      </w:r>
    </w:p>
  </w:comment>
  <w:comment w:id="4" w:author="User" w:date="2012-02-25T15:51:00Z" w:initials="U">
    <w:p>
      <w:pPr>
        <w:pStyle w:val="13"/>
      </w:pPr>
      <w:r>
        <w:rPr>
          <w:rFonts w:hint="eastAsia"/>
        </w:rPr>
        <w:t>撰写具体的实现细节，流程图，原理图，引脚连接等等，微程序实现，微指令实现，控存安排等等细节，上一章主要讲方案，这章描述最终实现细节。</w:t>
      </w:r>
    </w:p>
  </w:comment>
  <w:comment w:id="5" w:author="谭志虎" w:date="2017-02-12T22:28:00Z" w:initials="谭志虎">
    <w:p>
      <w:pPr>
        <w:pStyle w:val="13"/>
      </w:pPr>
      <w:r>
        <w:rPr>
          <w:rFonts w:hint="eastAsia"/>
        </w:rPr>
        <w:t>代码格式，请按下面的来，灰色底纹</w:t>
      </w:r>
    </w:p>
  </w:comment>
  <w:comment w:id="6" w:author="Tiger" w:date="2012-02-25T16:07:00Z" w:initials="T">
    <w:p>
      <w:pPr>
        <w:pStyle w:val="13"/>
      </w:pPr>
      <w:r>
        <w:rPr>
          <w:rFonts w:hint="eastAsia"/>
        </w:rPr>
        <w:t>总结必须用这样的条目的形式给出，总结是对全文的总结，设计了什么，实现了什么，完成了什么</w:t>
      </w:r>
      <w:r>
        <w:t>…</w:t>
      </w:r>
      <w:r>
        <w:rPr>
          <w:rFonts w:hint="eastAsia"/>
        </w:rPr>
        <w:t>.</w:t>
      </w:r>
    </w:p>
  </w:comment>
  <w:comment w:id="7" w:author="User" w:date="2012-02-25T16:09:00Z" w:initials="U">
    <w:p>
      <w:pPr>
        <w:pStyle w:val="13"/>
      </w:pPr>
      <w:r>
        <w:rPr>
          <w:rFonts w:hint="eastAsia"/>
        </w:rPr>
        <w:t>主要讲课设体会，收获，以及对课设的建议</w:t>
      </w:r>
    </w:p>
  </w:comment>
  <w:comment w:id="8" w:author="谭志虎" w:date="2017-02-12T22:56:00Z" w:initials="谭志虎">
    <w:p>
      <w:pPr>
        <w:pStyle w:val="13"/>
      </w:pPr>
      <w:r>
        <w:rPr>
          <w:rFonts w:hint="eastAsia"/>
        </w:rPr>
        <w:t>多提合理化建议</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0F3C52" w:usb2="00000016" w:usb3="00000000" w:csb0="0004001F" w:csb1="00000000"/>
  </w:font>
  <w:font w:name="Caladea">
    <w:panose1 w:val="02040503050406030204"/>
    <w:charset w:val="00"/>
    <w:family w:val="auto"/>
    <w:pitch w:val="default"/>
    <w:sig w:usb0="00000007" w:usb1="00000000" w:usb2="00000000" w:usb3="00000000" w:csb0="20000093" w:csb1="00000000"/>
  </w:font>
  <w:font w:name="Arial">
    <w:panose1 w:val="020B0604020202020204"/>
    <w:charset w:val="00"/>
    <w:family w:val="auto"/>
    <w:pitch w:val="default"/>
    <w:sig w:usb0="E0002AFF" w:usb1="C0007843" w:usb2="00000009" w:usb3="00000000" w:csb0="400001FF" w:csb1="FFFF0000"/>
  </w:font>
  <w:font w:name="Wingdings">
    <w:altName w:val="Times New Roman Special G1"/>
    <w:panose1 w:val="05000000000000000000"/>
    <w:charset w:val="02"/>
    <w:family w:val="auto"/>
    <w:pitch w:val="default"/>
    <w:sig w:usb0="00000000" w:usb1="00000000" w:usb2="00000000" w:usb3="00000000" w:csb0="80000000" w:csb1="00000000"/>
  </w:font>
  <w:font w:name="黑体">
    <w:panose1 w:val="02010600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Courier New">
    <w:altName w:val="DejaVu Sans"/>
    <w:panose1 w:val="02070309020205020404"/>
    <w:charset w:val="00"/>
    <w:family w:val="swiss"/>
    <w:pitch w:val="default"/>
    <w:sig w:usb0="00000000" w:usb1="00000000" w:usb2="00000009" w:usb3="00000000" w:csb0="000001FF" w:csb1="00000000"/>
  </w:font>
  <w:font w:name="MS Gothic">
    <w:altName w:val="宋体"/>
    <w:panose1 w:val="020B0609070205080204"/>
    <w:charset w:val="80"/>
    <w:family w:val="swiss"/>
    <w:pitch w:val="default"/>
    <w:sig w:usb0="00000000" w:usb1="00000000" w:usb2="00000010" w:usb3="00000000" w:csb0="00020000" w:csb1="00000000"/>
  </w:font>
  <w:font w:name="Cambria Math">
    <w:altName w:val="Caladea"/>
    <w:panose1 w:val="02040503050406030204"/>
    <w:charset w:val="00"/>
    <w:family w:val="modern"/>
    <w:pitch w:val="default"/>
    <w:sig w:usb0="00000000" w:usb1="00000000" w:usb2="00000000" w:usb3="00000000" w:csb0="0000019F" w:csb1="00000000"/>
  </w:font>
  <w:font w:name="Tahoma">
    <w:altName w:val="Ubuntu"/>
    <w:panose1 w:val="020B0604030504040204"/>
    <w:charset w:val="00"/>
    <w:family w:val="decorative"/>
    <w:pitch w:val="default"/>
    <w:sig w:usb0="00000000" w:usb1="00000000" w:usb2="00000029" w:usb3="00000000" w:csb0="000101F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华文中宋">
    <w:altName w:val="文泉驿微米黑"/>
    <w:panose1 w:val="02010600040101010101"/>
    <w:charset w:val="86"/>
    <w:family w:val="auto"/>
    <w:pitch w:val="default"/>
    <w:sig w:usb0="00000000" w:usb1="00000000" w:usb2="00000010" w:usb3="00000000" w:csb0="0004009F" w:csb1="00000000"/>
  </w:font>
  <w:font w:name="楷体">
    <w:panose1 w:val="02010609060101010101"/>
    <w:charset w:val="86"/>
    <w:family w:val="swiss"/>
    <w:pitch w:val="default"/>
    <w:sig w:usb0="800002BF" w:usb1="38CF7CFA" w:usb2="00000016" w:usb3="00000000" w:csb0="00040001" w:csb1="00000000"/>
  </w:font>
  <w:font w:name="全新硬笔行书简">
    <w:altName w:val="华文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10" w:usb3="00000000" w:csb0="0004009F"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文泉驿正黑">
    <w:panose1 w:val="02000603000000000000"/>
    <w:charset w:val="86"/>
    <w:family w:val="auto"/>
    <w:pitch w:val="default"/>
    <w:sig w:usb0="900002BF" w:usb1="2BDF7DFB" w:usb2="00000036" w:usb3="00000000" w:csb0="603E000D" w:csb1="D2D70000"/>
  </w:font>
  <w:font w:name="华文宋体">
    <w:panose1 w:val="02010600040101010101"/>
    <w:charset w:val="86"/>
    <w:family w:val="auto"/>
    <w:pitch w:val="default"/>
    <w:sig w:usb0="00000287" w:usb1="080F0000" w:usb2="00000000" w:usb3="00000000" w:csb0="0004009F" w:csb1="DFD70000"/>
  </w:font>
  <w:font w:name="Ubuntu">
    <w:panose1 w:val="020B0604030602030204"/>
    <w:charset w:val="00"/>
    <w:family w:val="auto"/>
    <w:pitch w:val="default"/>
    <w:sig w:usb0="E00002FF" w:usb1="5000205B" w:usb2="00000000" w:usb3="00000000" w:csb0="2000009F" w:csb1="56010000"/>
  </w:font>
  <w:font w:name="Times New Roman Special G1">
    <w:panose1 w:val="05020603050405020304"/>
    <w:charset w:val="00"/>
    <w:family w:val="auto"/>
    <w:pitch w:val="default"/>
    <w:sig w:usb0="00000000" w:usb1="00000000" w:usb2="00000000" w:usb3="00000000" w:csb0="80000000" w:csb1="00000000"/>
  </w:font>
  <w:font w:name="HAKUYOGuiFanZi3500">
    <w:altName w:val="AR PL UKai CN"/>
    <w:panose1 w:val="02000600000000000000"/>
    <w:charset w:val="00"/>
    <w:family w:val="auto"/>
    <w:pitch w:val="default"/>
    <w:sig w:usb0="00000000" w:usb1="00000000" w:usb2="0000003F" w:usb3="00000000" w:csb0="003F00FF" w:csb1="00000000"/>
  </w:font>
  <w:font w:name="AR PL UKai CN">
    <w:panose1 w:val="02000503000000000000"/>
    <w:charset w:val="86"/>
    <w:family w:val="auto"/>
    <w:pitch w:val="default"/>
    <w:sig w:usb0="A00002FF" w:usb1="3ACFFDFF" w:usb2="00000036" w:usb3="00000000" w:csb0="2016009F" w:csb1="DFD70000"/>
  </w:font>
  <w:font w:name="Liberation Sans Narrow">
    <w:panose1 w:val="020B06060202020302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apple-system">
    <w:altName w:val="Latin Modern Mono Prop"/>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53120"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3120;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JfF+kNYA&#10;AAAJAQAADwAAAAAAAAABACAAAAAiAAAAZHJzL2Rvd25yZXYueG1sUEsBAhQAFAAAAAgAh07iQMw5&#10;MeCvAQAAUgMAAA4AAAAAAAAAAQAgAAAAJQEAAGRycy9lMm9Eb2MueG1sUEsFBgAAAAAGAAYAWQEA&#10;AEY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jc w:val="center"/>
    </w:pPr>
    <w:r>
      <mc:AlternateContent>
        <mc:Choice Requires="wps">
          <w:drawing>
            <wp:anchor distT="0" distB="0" distL="114300" distR="114300" simplePos="0" relativeHeight="251662336"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2336;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sxgHp1gAA&#10;AAgBAAAPAAAAAAAAAAEAIAAAACIAAABkcnMvZG93bnJldi54bWxQSwECFAAUAAAACACHTuJAiy1q&#10;Sq4BAABSAwAADgAAAAAAAAABACAAAAAlAQAAZHJzL2Uyb0RvYy54bWxQSwUGAAAAAAYABgBZAQAA&#10;RQ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18</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left="480"/>
      <w:jc w:val="center"/>
    </w:pPr>
    <w:r>
      <w:drawing>
        <wp:anchor distT="0" distB="0" distL="114300" distR="114300" simplePos="0" relativeHeight="251661312"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028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028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JkAYp2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XEalBeORrQ1XrNmma2ZQ2wpY+N3mMXJo38JW5A/IvOwmYQfdaH4egpU1+SK6reS&#10;fImBGvTzF1CUI/YJik/HAV2GJAfYsYzjdBuHPiYm6eP9p4e6Xt5zJq+xSrTXwoAxfdbgWH7puCXS&#10;BVgctjFlIqK9puQ+Hp6NtWXa1rO54x+XTU0LIV0g7aq3pTiCNSon5pKIY7+xyA4i7055ikKKvE1D&#10;2Ht1bmj9xYCs+exeD+q0w6sxNMTC7LJweUve3kv1r99i/R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mQBinb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926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zvy7QLcBAABeAwAADgAAAAAAAAABACAAAAAlAQAAZHJzL2Uyb0RvYy54bWxQSwUGAAAA&#10;AAYABgBZAQAATg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58240;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m/Whl1gAAAA4BAAAPAAAAAAAAAAEAIAAAACIAAABkcnMvZG93bnJldi54bWxQSwECFAAUAAAA&#10;CACHTuJAPnM6yLcBAABeAwAADgAAAAAAAAABACAAAAAlAQAAZHJzL2Uyb0RvYy54bWxQSwUGAAAA&#10;AAYABgBZAQAATg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pPr>
      <w:pStyle w:val="28"/>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4144"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54144;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RsMqV2QAAAAgBAAAPAAAA&#10;AAAAAAEAIAAAACIAAABkcnMvZG93bnJldi54bWxQSwECFAAUAAAACACHTuJAZHNGcb8CAACbBgAA&#10;DgAAAAAAAAABACAAAAAoAQAAZHJzL2Uyb0RvYy54bWxQSwUGAAAAAAYABgBZAQAAWQY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9"/>
      <w:pBdr>
        <w:bottom w:val="none" w:color="auto" w:sz="0" w:space="0"/>
      </w:pBdr>
    </w:pPr>
    <w:r>
      <mc:AlternateContent>
        <mc:Choice Requires="wpg">
          <w:drawing>
            <wp:anchor distT="0" distB="0" distL="114300" distR="114300" simplePos="0" relativeHeight="251655168"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55168;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C1xG+3ZAAAACAEAAA8AAAAA&#10;AAAAAQAgAAAAIgAAAGRycy9kb3ducmV2LnhtbFBLAQIUABQAAAAIAIdO4kBiHBXzvgIAAJoGAAAO&#10;AAAAAAAAAAEAIAAAACgBAABkcnMvZTJvRG9jLnhtbFBLBQYAAAAABgAGAFkBAABYBg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华文楷体" w:hAnsi="华文楷体" w:eastAsia="华文楷体"/>
        <w:b/>
        <w:bCs/>
        <w:spacing w:val="20"/>
        <w:sz w:val="28"/>
        <w:szCs w:val="21"/>
      </w:rPr>
    </w:pPr>
  </w:p>
  <w:p>
    <w:pPr>
      <w:jc w:val="left"/>
      <w:rPr>
        <w:rFonts w:ascii="华文楷体" w:hAnsi="华文楷体" w:eastAsia="华文楷体"/>
        <w:b/>
        <w:bCs/>
        <w:spacing w:val="20"/>
        <w:sz w:val="28"/>
        <w:szCs w:val="21"/>
      </w:rPr>
    </w:pPr>
    <w:r>
      <mc:AlternateContent>
        <mc:Choice Requires="wps">
          <w:drawing>
            <wp:anchor distT="0" distB="0" distL="114300" distR="114300" simplePos="0" relativeHeight="251657216"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57216;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XY&#10;yr3aAAAACQEAAA8AAAAAAAAAAQAgAAAAIgAAAGRycy9kb3ducmV2LnhtbFBLAQIUABQAAAAIAIdO&#10;4kDtQeWV6AEAAL8DAAAOAAAAAAAAAAEAIAAAACkBAABkcnMvZTJvRG9jLnhtbFBLBQYAAAAABgAG&#10;AFkBAACDBQAAAAA=&#10;">
              <v:fill on="f" focussize="0,0"/>
              <v:stroke on="f"/>
              <v:imagedata o:title=""/>
              <o:lock v:ext="edit" aspectratio="f"/>
              <v:textbox>
                <w:txbxContent>
                  <w:p>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56192;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C89EjNYAAAAIAQAADwAAAAAAAAABACAAAAAiAAAAZHJzL2Rvd25yZXYueG1sUEsBAhQAFAAA&#10;AAgAh07iQAmyCm24AQAAXgMAAA4AAAAAAAAAAQAgAAAAJQEAAGRycy9lMm9Eb2MueG1sUEsFBgAA&#10;AAAGAAYAWQEAAE8FA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
    <w:nsid w:val="00000010"/>
    <w:multiLevelType w:val="singleLevel"/>
    <w:tmpl w:val="00000010"/>
    <w:lvl w:ilvl="0" w:tentative="1">
      <w:start w:val="1"/>
      <w:numFmt w:val="decimal"/>
      <w:pStyle w:val="35"/>
      <w:lvlText w:val="[%1]"/>
      <w:lvlJc w:val="left"/>
      <w:pPr>
        <w:tabs>
          <w:tab w:val="left" w:pos="567"/>
        </w:tabs>
        <w:ind w:left="567" w:hanging="567"/>
      </w:pPr>
      <w:rPr>
        <w:rFonts w:hint="default" w:ascii="Times New Roman" w:hAnsi="Times New Roman"/>
        <w:sz w:val="24"/>
        <w:szCs w:val="24"/>
      </w:rPr>
    </w:lvl>
  </w:abstractNum>
  <w:abstractNum w:abstractNumId="20">
    <w:nsid w:val="00000014"/>
    <w:multiLevelType w:val="multilevel"/>
    <w:tmpl w:val="00000014"/>
    <w:lvl w:ilvl="0" w:tentative="1">
      <w:start w:val="1"/>
      <w:numFmt w:val="decimal"/>
      <w:pStyle w:val="2"/>
      <w:lvlText w:val="%1"/>
      <w:lvlJc w:val="left"/>
      <w:pPr>
        <w:tabs>
          <w:tab w:val="left" w:pos="601"/>
        </w:tabs>
        <w:ind w:left="601" w:hanging="601"/>
      </w:pPr>
      <w:rPr>
        <w:rFonts w:hint="eastAsia"/>
      </w:rPr>
    </w:lvl>
    <w:lvl w:ilvl="1" w:tentative="1">
      <w:start w:val="1"/>
      <w:numFmt w:val="decimal"/>
      <w:pStyle w:val="3"/>
      <w:lvlText w:val="%1.%2"/>
      <w:lvlJc w:val="left"/>
      <w:pPr>
        <w:tabs>
          <w:tab w:val="left" w:pos="720"/>
        </w:tabs>
        <w:ind w:left="576" w:hanging="576"/>
      </w:pPr>
      <w:rPr>
        <w:rFonts w:hint="eastAsia"/>
      </w:rPr>
    </w:lvl>
    <w:lvl w:ilvl="2" w:tentative="1">
      <w:start w:val="1"/>
      <w:numFmt w:val="decimal"/>
      <w:pStyle w:val="5"/>
      <w:lvlText w:val="%1.%2.%3"/>
      <w:lvlJc w:val="left"/>
      <w:pPr>
        <w:tabs>
          <w:tab w:val="left" w:pos="1080"/>
        </w:tabs>
        <w:ind w:left="720" w:hanging="720"/>
      </w:pPr>
      <w:rPr>
        <w:rFonts w:hint="eastAsia"/>
      </w:rPr>
    </w:lvl>
    <w:lvl w:ilvl="3" w:tentative="1">
      <w:start w:val="1"/>
      <w:numFmt w:val="decimal"/>
      <w:pStyle w:val="6"/>
      <w:lvlText w:val="%4."/>
      <w:lvlJc w:val="left"/>
      <w:pPr>
        <w:tabs>
          <w:tab w:val="left" w:pos="3558"/>
        </w:tabs>
        <w:ind w:left="3558"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8"/>
      <w:lvlText w:val="%1.%2.%3.%4.%5.%6"/>
      <w:lvlJc w:val="left"/>
      <w:pPr>
        <w:tabs>
          <w:tab w:val="left" w:pos="1152"/>
        </w:tabs>
        <w:ind w:left="1152" w:hanging="1152"/>
      </w:pPr>
      <w:rPr>
        <w:rFonts w:hint="eastAsia"/>
      </w:rPr>
    </w:lvl>
    <w:lvl w:ilvl="6" w:tentative="1">
      <w:start w:val="1"/>
      <w:numFmt w:val="decimal"/>
      <w:pStyle w:val="9"/>
      <w:lvlText w:val="%1.%2.%3.%4.%5.%6.%7"/>
      <w:lvlJc w:val="left"/>
      <w:pPr>
        <w:tabs>
          <w:tab w:val="left" w:pos="1296"/>
        </w:tabs>
        <w:ind w:left="1296" w:hanging="1296"/>
      </w:pPr>
      <w:rPr>
        <w:rFonts w:hint="eastAsia"/>
      </w:rPr>
    </w:lvl>
    <w:lvl w:ilvl="7" w:tentative="1">
      <w:start w:val="1"/>
      <w:numFmt w:val="decimal"/>
      <w:pStyle w:val="10"/>
      <w:lvlText w:val="%1.%2.%3.%4.%5.%6.%7.%8"/>
      <w:lvlJc w:val="left"/>
      <w:pPr>
        <w:tabs>
          <w:tab w:val="left" w:pos="1440"/>
        </w:tabs>
        <w:ind w:left="1440" w:hanging="1440"/>
      </w:pPr>
      <w:rPr>
        <w:rFonts w:hint="eastAsia"/>
      </w:rPr>
    </w:lvl>
    <w:lvl w:ilvl="8" w:tentative="1">
      <w:start w:val="1"/>
      <w:numFmt w:val="decimal"/>
      <w:pStyle w:val="11"/>
      <w:lvlText w:val="%1.%2.%3.%4.%5.%6.%7.%8.%9"/>
      <w:lvlJc w:val="left"/>
      <w:pPr>
        <w:tabs>
          <w:tab w:val="left" w:pos="1584"/>
        </w:tabs>
        <w:ind w:left="1584" w:hanging="1584"/>
      </w:pPr>
      <w:rPr>
        <w:rFonts w:hint="eastAsia"/>
      </w:rPr>
    </w:lvl>
  </w:abstractNum>
  <w:abstractNum w:abstractNumId="17">
    <w:nsid w:val="00000011"/>
    <w:multiLevelType w:val="multilevel"/>
    <w:tmpl w:val="00000011"/>
    <w:lvl w:ilvl="0" w:tentative="1">
      <w:start w:val="1"/>
      <w:numFmt w:val="decimal"/>
      <w:lvlText w:val="%1."/>
      <w:lvlJc w:val="left"/>
      <w:pPr>
        <w:tabs>
          <w:tab w:val="left" w:pos="425"/>
        </w:tabs>
        <w:ind w:left="425" w:hanging="425"/>
      </w:pPr>
      <w:rPr>
        <w:rFonts w:hint="eastAsia"/>
      </w:rPr>
    </w:lvl>
    <w:lvl w:ilvl="1" w:tentative="1">
      <w:start w:val="1"/>
      <w:numFmt w:val="decimal"/>
      <w:pStyle w:val="80"/>
      <w:lvlText w:val="%1%2"/>
      <w:lvlJc w:val="left"/>
      <w:pPr>
        <w:tabs>
          <w:tab w:val="left" w:pos="567"/>
        </w:tabs>
        <w:ind w:left="567" w:hanging="567"/>
      </w:pPr>
      <w:rPr>
        <w:rFonts w:hint="eastAsia"/>
      </w:rPr>
    </w:lvl>
    <w:lvl w:ilvl="2" w:tentative="1">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851"/>
        </w:tabs>
        <w:ind w:left="851" w:hanging="851"/>
      </w:pPr>
      <w:rPr>
        <w:rFonts w:hint="eastAsia"/>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1">
    <w:nsid w:val="00000001"/>
    <w:multiLevelType w:val="singleLevel"/>
    <w:tmpl w:val="00000001"/>
    <w:lvl w:ilvl="0" w:tentative="1">
      <w:start w:val="1"/>
      <w:numFmt w:val="bullet"/>
      <w:pStyle w:val="16"/>
      <w:lvlText w:val=""/>
      <w:lvlJc w:val="left"/>
      <w:pPr>
        <w:tabs>
          <w:tab w:val="left" w:pos="3738"/>
        </w:tabs>
        <w:ind w:left="3738" w:hanging="420"/>
      </w:pPr>
      <w:rPr>
        <w:rFonts w:hint="default" w:ascii="Wingdings" w:hAnsi="Wingdings"/>
      </w:rPr>
    </w:lvl>
  </w:abstractNum>
  <w:abstractNum w:abstractNumId="8">
    <w:nsid w:val="00000008"/>
    <w:multiLevelType w:val="multilevel"/>
    <w:tmpl w:val="00000008"/>
    <w:lvl w:ilvl="0" w:tentative="1">
      <w:start w:val="1"/>
      <w:numFmt w:val="decimal"/>
      <w:pStyle w:val="79"/>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0000000E"/>
    <w:multiLevelType w:val="multilevel"/>
    <w:tmpl w:val="0000000E"/>
    <w:lvl w:ilvl="0" w:tentative="1">
      <w:start w:val="1"/>
      <w:numFmt w:val="decimal"/>
      <w:pStyle w:val="83"/>
      <w:lvlText w:val="[%1]"/>
      <w:lvlJc w:val="left"/>
      <w:pPr>
        <w:tabs>
          <w:tab w:val="left" w:pos="900"/>
        </w:tabs>
        <w:ind w:left="90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8381419">
    <w:nsid w:val="05DD2E6B"/>
    <w:multiLevelType w:val="multilevel"/>
    <w:tmpl w:val="05DD2E6B"/>
    <w:lvl w:ilvl="0" w:tentative="1">
      <w:start w:val="1"/>
      <w:numFmt w:val="decimal"/>
      <w:lvlText w:val="%1)"/>
      <w:lvlJc w:val="left"/>
      <w:pPr>
        <w:ind w:left="360" w:hanging="360"/>
      </w:pPr>
      <w:rPr>
        <w:rFonts w:hint="default"/>
      </w:rPr>
    </w:lvl>
    <w:lvl w:ilvl="1" w:tentative="1">
      <w:start w:val="1"/>
      <w:numFmt w:val="decimalEnclosedCircle"/>
      <w:lvlText w:val="%2"/>
      <w:lvlJc w:val="left"/>
      <w:pPr>
        <w:ind w:left="780" w:hanging="360"/>
      </w:pPr>
      <w:rPr>
        <w:rFonts w:ascii="宋体" w:hAnsi="宋体" w:eastAsia="宋体" w:cs="Times New Roman"/>
      </w:rPr>
    </w:lvl>
    <w:lvl w:ilvl="2" w:tentative="1">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679205">
    <w:nsid w:val="015A0EA5"/>
    <w:multiLevelType w:val="multilevel"/>
    <w:tmpl w:val="015A0EA5"/>
    <w:lvl w:ilvl="0" w:tentative="1">
      <w:start w:val="1"/>
      <w:numFmt w:val="decimal"/>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68286481">
    <w:nsid w:val="1BE97C11"/>
    <w:multiLevelType w:val="multilevel"/>
    <w:tmpl w:val="1BE97C11"/>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0586612">
    <w:nsid w:val="043510F4"/>
    <w:multiLevelType w:val="multilevel"/>
    <w:tmpl w:val="043510F4"/>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4248338">
    <w:nsid w:val="46963212"/>
    <w:multiLevelType w:val="multilevel"/>
    <w:tmpl w:val="46963212"/>
    <w:lvl w:ilvl="0" w:tentative="1">
      <w:start w:val="1"/>
      <w:numFmt w:val="decimalEnclosedCircle"/>
      <w:lvlText w:val="%1"/>
      <w:lvlJc w:val="left"/>
      <w:pPr>
        <w:ind w:left="360" w:hanging="360"/>
      </w:pPr>
      <w:rPr>
        <w:rFonts w:hint="default" w:ascii="宋体" w:hAnsi="宋体"/>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0000000C"/>
    <w:multiLevelType w:val="multilevel"/>
    <w:tmpl w:val="0000000C"/>
    <w:lvl w:ilvl="0" w:tentative="1">
      <w:start w:val="1"/>
      <w:numFmt w:val="decimal"/>
      <w:lvlText w:val="%1）"/>
      <w:lvlJc w:val="left"/>
      <w:pPr>
        <w:tabs>
          <w:tab w:val="left" w:pos="1290"/>
        </w:tabs>
        <w:ind w:left="1290" w:hanging="810"/>
      </w:pPr>
      <w:rPr>
        <w:rFonts w:hint="eastAsia"/>
      </w:rPr>
    </w:lvl>
    <w:lvl w:ilvl="1" w:tentative="1">
      <w:start w:val="1"/>
      <w:numFmt w:val="lowerLetter"/>
      <w:lvlText w:val="%2)"/>
      <w:lvlJc w:val="left"/>
      <w:pPr>
        <w:tabs>
          <w:tab w:val="left" w:pos="1320"/>
        </w:tabs>
        <w:ind w:left="1320" w:hanging="420"/>
      </w:pPr>
    </w:lvl>
    <w:lvl w:ilvl="2" w:tentative="1">
      <w:start w:val="1"/>
      <w:numFmt w:val="lowerRoman"/>
      <w:lvlText w:val="%3."/>
      <w:lvlJc w:val="right"/>
      <w:pPr>
        <w:tabs>
          <w:tab w:val="left" w:pos="1740"/>
        </w:tabs>
        <w:ind w:left="1740" w:hanging="420"/>
      </w:pPr>
    </w:lvl>
    <w:lvl w:ilvl="3" w:tentative="1">
      <w:start w:val="1"/>
      <w:numFmt w:val="decimal"/>
      <w:lvlText w:val="%4."/>
      <w:lvlJc w:val="left"/>
      <w:pPr>
        <w:tabs>
          <w:tab w:val="left" w:pos="2160"/>
        </w:tabs>
        <w:ind w:left="2160" w:hanging="420"/>
      </w:pPr>
    </w:lvl>
    <w:lvl w:ilvl="4" w:tentative="1">
      <w:start w:val="1"/>
      <w:numFmt w:val="lowerLetter"/>
      <w:lvlText w:val="%5)"/>
      <w:lvlJc w:val="left"/>
      <w:pPr>
        <w:tabs>
          <w:tab w:val="left" w:pos="2580"/>
        </w:tabs>
        <w:ind w:left="2580" w:hanging="420"/>
      </w:pPr>
    </w:lvl>
    <w:lvl w:ilvl="5" w:tentative="1">
      <w:start w:val="1"/>
      <w:numFmt w:val="lowerRoman"/>
      <w:lvlText w:val="%6."/>
      <w:lvlJc w:val="right"/>
      <w:pPr>
        <w:tabs>
          <w:tab w:val="left" w:pos="3000"/>
        </w:tabs>
        <w:ind w:left="3000" w:hanging="420"/>
      </w:pPr>
    </w:lvl>
    <w:lvl w:ilvl="6" w:tentative="1">
      <w:start w:val="1"/>
      <w:numFmt w:val="decimal"/>
      <w:lvlText w:val="%7."/>
      <w:lvlJc w:val="left"/>
      <w:pPr>
        <w:tabs>
          <w:tab w:val="left" w:pos="3420"/>
        </w:tabs>
        <w:ind w:left="3420" w:hanging="420"/>
      </w:pPr>
    </w:lvl>
    <w:lvl w:ilvl="7" w:tentative="1">
      <w:start w:val="1"/>
      <w:numFmt w:val="lowerLetter"/>
      <w:lvlText w:val="%8)"/>
      <w:lvlJc w:val="left"/>
      <w:pPr>
        <w:tabs>
          <w:tab w:val="left" w:pos="3840"/>
        </w:tabs>
        <w:ind w:left="3840" w:hanging="420"/>
      </w:pPr>
    </w:lvl>
    <w:lvl w:ilvl="8" w:tentative="1">
      <w:start w:val="1"/>
      <w:numFmt w:val="lowerRoman"/>
      <w:lvlText w:val="%9."/>
      <w:lvlJc w:val="right"/>
      <w:pPr>
        <w:tabs>
          <w:tab w:val="left" w:pos="4260"/>
        </w:tabs>
        <w:ind w:left="4260" w:hanging="420"/>
      </w:pPr>
    </w:lvl>
  </w:abstractNum>
  <w:num w:numId="1">
    <w:abstractNumId w:val="20"/>
  </w:num>
  <w:num w:numId="2">
    <w:abstractNumId w:val="1"/>
  </w:num>
  <w:num w:numId="3">
    <w:abstractNumId w:val="16"/>
  </w:num>
  <w:num w:numId="4">
    <w:abstractNumId w:val="8"/>
  </w:num>
  <w:num w:numId="5">
    <w:abstractNumId w:val="17"/>
  </w:num>
  <w:num w:numId="6">
    <w:abstractNumId w:val="14"/>
  </w:num>
  <w:num w:numId="7">
    <w:abstractNumId w:val="20"/>
    <w:lvlOverride w:ilvl="0">
      <w:startOverride w:val="1"/>
    </w:lvlOverride>
  </w:num>
  <w:num w:numId="8">
    <w:abstractNumId w:val="22679205"/>
  </w:num>
  <w:num w:numId="9">
    <w:abstractNumId w:val="98381419"/>
  </w:num>
  <w:num w:numId="10">
    <w:abstractNumId w:val="468286481"/>
  </w:num>
  <w:num w:numId="11">
    <w:abstractNumId w:val="1184248338"/>
  </w:num>
  <w:num w:numId="12">
    <w:abstractNumId w:val="70586612"/>
  </w:num>
  <w:num w:numId="13">
    <w:abstractNumId w:val="12"/>
  </w:num>
  <w:num w:numId="14">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4B1"/>
    <w:rsid w:val="00023C1C"/>
    <w:rsid w:val="00023E8D"/>
    <w:rsid w:val="000349F6"/>
    <w:rsid w:val="000425AB"/>
    <w:rsid w:val="00047F4E"/>
    <w:rsid w:val="00086216"/>
    <w:rsid w:val="000C472C"/>
    <w:rsid w:val="000C5960"/>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70A2"/>
    <w:rsid w:val="00244457"/>
    <w:rsid w:val="00245479"/>
    <w:rsid w:val="00262EA4"/>
    <w:rsid w:val="002947B9"/>
    <w:rsid w:val="00294C2D"/>
    <w:rsid w:val="002A0096"/>
    <w:rsid w:val="002B45CE"/>
    <w:rsid w:val="002E0042"/>
    <w:rsid w:val="002F7A55"/>
    <w:rsid w:val="003279EE"/>
    <w:rsid w:val="003462FA"/>
    <w:rsid w:val="003475BE"/>
    <w:rsid w:val="0037245F"/>
    <w:rsid w:val="0038074B"/>
    <w:rsid w:val="00396961"/>
    <w:rsid w:val="003A2CB6"/>
    <w:rsid w:val="003E16EA"/>
    <w:rsid w:val="003F7D96"/>
    <w:rsid w:val="00450213"/>
    <w:rsid w:val="00452323"/>
    <w:rsid w:val="0045673B"/>
    <w:rsid w:val="004868D4"/>
    <w:rsid w:val="004A59A7"/>
    <w:rsid w:val="004D26ED"/>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D0C31"/>
    <w:rsid w:val="0061174A"/>
    <w:rsid w:val="0063251C"/>
    <w:rsid w:val="0063448A"/>
    <w:rsid w:val="00667D2D"/>
    <w:rsid w:val="006A4689"/>
    <w:rsid w:val="006E138C"/>
    <w:rsid w:val="006E3352"/>
    <w:rsid w:val="007178B3"/>
    <w:rsid w:val="007301FD"/>
    <w:rsid w:val="00741A92"/>
    <w:rsid w:val="00753D0C"/>
    <w:rsid w:val="0079589D"/>
    <w:rsid w:val="007B004D"/>
    <w:rsid w:val="007E12D0"/>
    <w:rsid w:val="0080274D"/>
    <w:rsid w:val="008238D0"/>
    <w:rsid w:val="008409EA"/>
    <w:rsid w:val="00852DBD"/>
    <w:rsid w:val="00856955"/>
    <w:rsid w:val="008938DA"/>
    <w:rsid w:val="008B606E"/>
    <w:rsid w:val="008C14B5"/>
    <w:rsid w:val="008C467E"/>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43794"/>
    <w:rsid w:val="00C50E98"/>
    <w:rsid w:val="00C6058E"/>
    <w:rsid w:val="00CB2392"/>
    <w:rsid w:val="00CC727B"/>
    <w:rsid w:val="00CC75C9"/>
    <w:rsid w:val="00CD6360"/>
    <w:rsid w:val="00CE7FBA"/>
    <w:rsid w:val="00D00130"/>
    <w:rsid w:val="00D067A2"/>
    <w:rsid w:val="00D15BAD"/>
    <w:rsid w:val="00D210D8"/>
    <w:rsid w:val="00D21C3E"/>
    <w:rsid w:val="00D25008"/>
    <w:rsid w:val="00D319E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14777965"/>
    <w:rsid w:val="160F1261"/>
    <w:rsid w:val="17CD3A69"/>
    <w:rsid w:val="19F15063"/>
    <w:rsid w:val="1BFD3B98"/>
    <w:rsid w:val="1E5B7397"/>
    <w:rsid w:val="1FDCC605"/>
    <w:rsid w:val="34FF7443"/>
    <w:rsid w:val="3745C4F1"/>
    <w:rsid w:val="375F8261"/>
    <w:rsid w:val="3BF53E78"/>
    <w:rsid w:val="3D2F516E"/>
    <w:rsid w:val="3DDC74E0"/>
    <w:rsid w:val="3DDE7791"/>
    <w:rsid w:val="3DDFADB8"/>
    <w:rsid w:val="3E6FB2C3"/>
    <w:rsid w:val="3ED969A5"/>
    <w:rsid w:val="3F1D9EB7"/>
    <w:rsid w:val="3FD3F99A"/>
    <w:rsid w:val="3FFDB4A1"/>
    <w:rsid w:val="43D1AB24"/>
    <w:rsid w:val="477F4583"/>
    <w:rsid w:val="47FE7954"/>
    <w:rsid w:val="4DBFC5EC"/>
    <w:rsid w:val="53C9D2FB"/>
    <w:rsid w:val="542DF438"/>
    <w:rsid w:val="56FF256F"/>
    <w:rsid w:val="57BF073C"/>
    <w:rsid w:val="57DCF0D5"/>
    <w:rsid w:val="57EF1C95"/>
    <w:rsid w:val="5A5FA188"/>
    <w:rsid w:val="5B6EF432"/>
    <w:rsid w:val="5C9BB8E7"/>
    <w:rsid w:val="5F7B10DA"/>
    <w:rsid w:val="5FE71979"/>
    <w:rsid w:val="63B81C36"/>
    <w:rsid w:val="643C780F"/>
    <w:rsid w:val="6D90E1A9"/>
    <w:rsid w:val="6DFF617A"/>
    <w:rsid w:val="6E7A1A68"/>
    <w:rsid w:val="6E7BC582"/>
    <w:rsid w:val="6FFD41C3"/>
    <w:rsid w:val="72DFA169"/>
    <w:rsid w:val="73BDD282"/>
    <w:rsid w:val="74EF0500"/>
    <w:rsid w:val="7616BB4C"/>
    <w:rsid w:val="76FD2175"/>
    <w:rsid w:val="779F5A13"/>
    <w:rsid w:val="77BFB62B"/>
    <w:rsid w:val="7B76F7EC"/>
    <w:rsid w:val="7BBDC166"/>
    <w:rsid w:val="7BE529B7"/>
    <w:rsid w:val="7BEA0511"/>
    <w:rsid w:val="7BF730C2"/>
    <w:rsid w:val="7DEEF960"/>
    <w:rsid w:val="7DFD2682"/>
    <w:rsid w:val="7DFE77F7"/>
    <w:rsid w:val="7EFD0F31"/>
    <w:rsid w:val="7EFD25C3"/>
    <w:rsid w:val="7F3FFC67"/>
    <w:rsid w:val="7F4D339A"/>
    <w:rsid w:val="7F74F3F1"/>
    <w:rsid w:val="7F7BB88E"/>
    <w:rsid w:val="7FBAAC95"/>
    <w:rsid w:val="7FDBDD5F"/>
    <w:rsid w:val="7FE7CD9A"/>
    <w:rsid w:val="7FEE725B"/>
    <w:rsid w:val="7FF388DB"/>
    <w:rsid w:val="7FFA3AB5"/>
    <w:rsid w:val="8D9B20EC"/>
    <w:rsid w:val="8F73DDBE"/>
    <w:rsid w:val="9BFFB80C"/>
    <w:rsid w:val="9F3FFDE7"/>
    <w:rsid w:val="AE5D842D"/>
    <w:rsid w:val="AEEFF72E"/>
    <w:rsid w:val="B3FF1A33"/>
    <w:rsid w:val="B4FD1164"/>
    <w:rsid w:val="B72E9DB9"/>
    <w:rsid w:val="BAFFB1C6"/>
    <w:rsid w:val="BC76022D"/>
    <w:rsid w:val="BDEAD038"/>
    <w:rsid w:val="BE8D9593"/>
    <w:rsid w:val="BEA712E5"/>
    <w:rsid w:val="BEB47CE4"/>
    <w:rsid w:val="BEFF8A05"/>
    <w:rsid w:val="BF06707B"/>
    <w:rsid w:val="BF73564F"/>
    <w:rsid w:val="BFBA798E"/>
    <w:rsid w:val="BFFEAB0B"/>
    <w:rsid w:val="BFFFAAD1"/>
    <w:rsid w:val="CB77839F"/>
    <w:rsid w:val="CCBFEED9"/>
    <w:rsid w:val="CEF8065F"/>
    <w:rsid w:val="CFED8117"/>
    <w:rsid w:val="D12ED746"/>
    <w:rsid w:val="D17F59CA"/>
    <w:rsid w:val="D5DF8FBB"/>
    <w:rsid w:val="DB4F52A8"/>
    <w:rsid w:val="DE3AE7A2"/>
    <w:rsid w:val="DF5471E3"/>
    <w:rsid w:val="DF7E3A51"/>
    <w:rsid w:val="DFBB1B58"/>
    <w:rsid w:val="E5F2243E"/>
    <w:rsid w:val="E6FD8C88"/>
    <w:rsid w:val="E7E21555"/>
    <w:rsid w:val="EBEF97BE"/>
    <w:rsid w:val="EC5F6084"/>
    <w:rsid w:val="EDDF43DF"/>
    <w:rsid w:val="EF1EE45C"/>
    <w:rsid w:val="EF6D2941"/>
    <w:rsid w:val="EF7F7578"/>
    <w:rsid w:val="EFDDE6E9"/>
    <w:rsid w:val="F3FF96EF"/>
    <w:rsid w:val="F576EB04"/>
    <w:rsid w:val="F5C9BEE2"/>
    <w:rsid w:val="F5FD892C"/>
    <w:rsid w:val="F6E3FDAD"/>
    <w:rsid w:val="F777BB23"/>
    <w:rsid w:val="F7A6E6AE"/>
    <w:rsid w:val="F7F7F6E4"/>
    <w:rsid w:val="F7FFA696"/>
    <w:rsid w:val="FBF553B1"/>
    <w:rsid w:val="FD2F1C9B"/>
    <w:rsid w:val="FE0DEFCE"/>
    <w:rsid w:val="FE5DD1CB"/>
    <w:rsid w:val="FE9B56BA"/>
    <w:rsid w:val="FEDB359A"/>
    <w:rsid w:val="FEFB42A9"/>
    <w:rsid w:val="FEFEC0EB"/>
    <w:rsid w:val="FF371703"/>
    <w:rsid w:val="FF7AC277"/>
    <w:rsid w:val="FFECABEE"/>
    <w:rsid w:val="FFFBF600"/>
    <w:rsid w:val="FFFD7572"/>
    <w:rsid w:val="FFFD91E7"/>
    <w:rsid w:val="FFFF27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tabs>
        <w:tab w:val="left" w:pos="601"/>
      </w:tabs>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tabs>
        <w:tab w:val="left" w:pos="720"/>
      </w:tabs>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 w:val="left" w:pos="108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1062" w:leftChars="200" w:hanging="862"/>
      <w:outlineLvl w:val="3"/>
    </w:pPr>
    <w:rPr>
      <w:rFonts w:eastAsia="仿宋_GB2312"/>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tabs>
        <w:tab w:val="left" w:pos="1152"/>
      </w:tabs>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tabs>
        <w:tab w:val="left" w:pos="1296"/>
      </w:tabs>
      <w:spacing w:before="240" w:after="64" w:line="317" w:lineRule="auto"/>
      <w:outlineLvl w:val="6"/>
    </w:pPr>
    <w:rPr>
      <w:b/>
      <w:bCs/>
    </w:rPr>
  </w:style>
  <w:style w:type="paragraph" w:styleId="10">
    <w:name w:val="heading 8"/>
    <w:basedOn w:val="1"/>
    <w:next w:val="1"/>
    <w:qFormat/>
    <w:uiPriority w:val="0"/>
    <w:pPr>
      <w:keepNext/>
      <w:keepLines/>
      <w:numPr>
        <w:ilvl w:val="7"/>
        <w:numId w:val="1"/>
      </w:numPr>
      <w:tabs>
        <w:tab w:val="left" w:pos="1440"/>
      </w:tabs>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tabs>
        <w:tab w:val="left" w:pos="1584"/>
      </w:tabs>
      <w:spacing w:before="240" w:after="64" w:line="317" w:lineRule="auto"/>
      <w:outlineLvl w:val="8"/>
    </w:pPr>
    <w:rPr>
      <w:rFonts w:ascii="Arial" w:hAnsi="Arial" w:eastAsia="黑体"/>
      <w:szCs w:val="21"/>
    </w:rPr>
  </w:style>
  <w:style w:type="character" w:default="1" w:styleId="41">
    <w:name w:val="Default Paragraph Font"/>
    <w:unhideWhenUsed/>
    <w:qFormat/>
    <w:uiPriority w:val="1"/>
  </w:style>
  <w:style w:type="table" w:default="1" w:styleId="48">
    <w:name w:val="Normal Table"/>
    <w:unhideWhenUsed/>
    <w:qFormat/>
    <w:uiPriority w:val="99"/>
    <w:tblPr>
      <w:tblLayout w:type="fixed"/>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annotation subject"/>
    <w:basedOn w:val="13"/>
    <w:next w:val="13"/>
    <w:link w:val="73"/>
    <w:uiPriority w:val="0"/>
    <w:rPr>
      <w:b/>
      <w:bCs/>
    </w:rPr>
  </w:style>
  <w:style w:type="paragraph" w:styleId="13">
    <w:name w:val="annotation text"/>
    <w:basedOn w:val="1"/>
    <w:link w:val="65"/>
    <w:uiPriority w:val="0"/>
    <w:pPr>
      <w:jc w:val="left"/>
    </w:pPr>
  </w:style>
  <w:style w:type="paragraph" w:styleId="14">
    <w:name w:val="toc 7"/>
    <w:basedOn w:val="1"/>
    <w:next w:val="1"/>
    <w:uiPriority w:val="0"/>
    <w:pPr>
      <w:ind w:left="1440"/>
      <w:jc w:val="left"/>
    </w:pPr>
    <w:rPr>
      <w:rFonts w:ascii="Calibri" w:hAnsi="Calibri" w:cs="Calibri"/>
      <w:sz w:val="18"/>
      <w:szCs w:val="18"/>
    </w:rPr>
  </w:style>
  <w:style w:type="paragraph" w:styleId="15">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6">
    <w:name w:val="List Bullet"/>
    <w:basedOn w:val="4"/>
    <w:qFormat/>
    <w:uiPriority w:val="0"/>
    <w:pPr>
      <w:numPr>
        <w:ilvl w:val="0"/>
        <w:numId w:val="2"/>
      </w:numPr>
      <w:tabs>
        <w:tab w:val="left" w:pos="902"/>
        <w:tab w:val="left" w:pos="3738"/>
      </w:tabs>
      <w:ind w:firstLine="0" w:firstLineChars="0"/>
    </w:pPr>
  </w:style>
  <w:style w:type="paragraph" w:styleId="17">
    <w:name w:val="Document Map"/>
    <w:basedOn w:val="1"/>
    <w:qFormat/>
    <w:uiPriority w:val="0"/>
    <w:pPr>
      <w:shd w:val="clear" w:color="auto" w:fill="000080"/>
    </w:pPr>
  </w:style>
  <w:style w:type="paragraph" w:styleId="18">
    <w:name w:val="Body Text 3"/>
    <w:basedOn w:val="1"/>
    <w:qFormat/>
    <w:uiPriority w:val="0"/>
    <w:rPr>
      <w:i/>
      <w:iCs/>
      <w:sz w:val="28"/>
    </w:rPr>
  </w:style>
  <w:style w:type="paragraph" w:styleId="19">
    <w:name w:val="Body Text"/>
    <w:basedOn w:val="1"/>
    <w:qFormat/>
    <w:uiPriority w:val="0"/>
    <w:rPr>
      <w:b/>
      <w:bCs/>
      <w:i/>
      <w:iCs/>
      <w:sz w:val="28"/>
    </w:rPr>
  </w:style>
  <w:style w:type="paragraph" w:styleId="20">
    <w:name w:val="Body Text Indent"/>
    <w:basedOn w:val="1"/>
    <w:link w:val="66"/>
    <w:qFormat/>
    <w:uiPriority w:val="0"/>
    <w:pPr>
      <w:spacing w:after="120"/>
      <w:ind w:left="420" w:leftChars="200"/>
    </w:pPr>
    <w:rPr>
      <w:sz w:val="21"/>
    </w:rPr>
  </w:style>
  <w:style w:type="paragraph" w:styleId="21">
    <w:name w:val="toc 5"/>
    <w:basedOn w:val="1"/>
    <w:next w:val="1"/>
    <w:qFormat/>
    <w:uiPriority w:val="0"/>
    <w:pPr>
      <w:ind w:left="960"/>
      <w:jc w:val="left"/>
    </w:pPr>
    <w:rPr>
      <w:rFonts w:ascii="Calibri" w:hAnsi="Calibri" w:cs="Calibri"/>
      <w:sz w:val="18"/>
      <w:szCs w:val="18"/>
    </w:rPr>
  </w:style>
  <w:style w:type="paragraph" w:styleId="22">
    <w:name w:val="toc 3"/>
    <w:basedOn w:val="1"/>
    <w:next w:val="1"/>
    <w:qFormat/>
    <w:uiPriority w:val="39"/>
    <w:pPr>
      <w:ind w:left="480"/>
      <w:jc w:val="left"/>
    </w:pPr>
    <w:rPr>
      <w:rFonts w:ascii="Calibri" w:hAnsi="Calibri" w:cs="Calibri"/>
      <w:i/>
      <w:iCs/>
      <w:sz w:val="20"/>
      <w:szCs w:val="20"/>
    </w:rPr>
  </w:style>
  <w:style w:type="paragraph" w:styleId="23">
    <w:name w:val="Plain Text"/>
    <w:basedOn w:val="1"/>
    <w:link w:val="69"/>
    <w:qFormat/>
    <w:uiPriority w:val="0"/>
    <w:pPr>
      <w:widowControl/>
      <w:jc w:val="left"/>
    </w:pPr>
    <w:rPr>
      <w:rFonts w:ascii="宋体" w:hAnsi="Courier New"/>
      <w:sz w:val="21"/>
    </w:rPr>
  </w:style>
  <w:style w:type="paragraph" w:styleId="24">
    <w:name w:val="toc 8"/>
    <w:basedOn w:val="1"/>
    <w:next w:val="1"/>
    <w:qFormat/>
    <w:uiPriority w:val="0"/>
    <w:pPr>
      <w:ind w:left="1680"/>
      <w:jc w:val="left"/>
    </w:pPr>
    <w:rPr>
      <w:rFonts w:ascii="Calibri" w:hAnsi="Calibri" w:cs="Calibri"/>
      <w:sz w:val="18"/>
      <w:szCs w:val="18"/>
    </w:rPr>
  </w:style>
  <w:style w:type="paragraph" w:styleId="25">
    <w:name w:val="Body Text Indent 2"/>
    <w:basedOn w:val="1"/>
    <w:link w:val="63"/>
    <w:qFormat/>
    <w:uiPriority w:val="0"/>
    <w:pPr>
      <w:spacing w:after="120" w:line="480" w:lineRule="auto"/>
      <w:ind w:left="420" w:leftChars="200"/>
    </w:pPr>
    <w:rPr>
      <w:sz w:val="21"/>
    </w:rPr>
  </w:style>
  <w:style w:type="paragraph" w:styleId="26">
    <w:name w:val="endnote text"/>
    <w:basedOn w:val="1"/>
    <w:qFormat/>
    <w:uiPriority w:val="0"/>
    <w:pPr>
      <w:snapToGrid w:val="0"/>
      <w:jc w:val="left"/>
    </w:pPr>
  </w:style>
  <w:style w:type="paragraph" w:styleId="27">
    <w:name w:val="Balloon Text"/>
    <w:basedOn w:val="1"/>
    <w:link w:val="57"/>
    <w:qFormat/>
    <w:uiPriority w:val="0"/>
    <w:rPr>
      <w:sz w:val="18"/>
      <w:szCs w:val="18"/>
    </w:rPr>
  </w:style>
  <w:style w:type="paragraph" w:styleId="28">
    <w:name w:val="footer"/>
    <w:basedOn w:val="1"/>
    <w:link w:val="92"/>
    <w:qFormat/>
    <w:uiPriority w:val="0"/>
    <w:pPr>
      <w:tabs>
        <w:tab w:val="center" w:pos="4153"/>
        <w:tab w:val="right" w:pos="8306"/>
      </w:tabs>
      <w:snapToGrid w:val="0"/>
      <w:jc w:val="left"/>
    </w:pPr>
    <w:rPr>
      <w:sz w:val="18"/>
      <w:szCs w:val="18"/>
    </w:rPr>
  </w:style>
  <w:style w:type="paragraph" w:styleId="2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30">
    <w:name w:val="toc 1"/>
    <w:basedOn w:val="1"/>
    <w:next w:val="1"/>
    <w:qFormat/>
    <w:uiPriority w:val="39"/>
    <w:pPr>
      <w:spacing w:before="120" w:after="120"/>
      <w:jc w:val="left"/>
    </w:pPr>
    <w:rPr>
      <w:rFonts w:ascii="Calibri" w:hAnsi="Calibri" w:cs="Calibri"/>
      <w:b/>
      <w:bCs/>
      <w:caps/>
      <w:sz w:val="28"/>
      <w:szCs w:val="20"/>
    </w:rPr>
  </w:style>
  <w:style w:type="paragraph" w:styleId="31">
    <w:name w:val="toc 4"/>
    <w:basedOn w:val="1"/>
    <w:next w:val="1"/>
    <w:qFormat/>
    <w:uiPriority w:val="0"/>
    <w:pPr>
      <w:ind w:left="720"/>
      <w:jc w:val="left"/>
    </w:pPr>
    <w:rPr>
      <w:rFonts w:ascii="Calibri" w:hAnsi="Calibri" w:cs="Calibri"/>
      <w:sz w:val="18"/>
      <w:szCs w:val="18"/>
    </w:rPr>
  </w:style>
  <w:style w:type="paragraph" w:styleId="32">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3">
    <w:name w:val="footnote text"/>
    <w:basedOn w:val="1"/>
    <w:qFormat/>
    <w:uiPriority w:val="0"/>
    <w:pPr>
      <w:snapToGrid w:val="0"/>
    </w:pPr>
    <w:rPr>
      <w:sz w:val="18"/>
      <w:szCs w:val="18"/>
    </w:rPr>
  </w:style>
  <w:style w:type="paragraph" w:styleId="34">
    <w:name w:val="toc 6"/>
    <w:basedOn w:val="1"/>
    <w:next w:val="1"/>
    <w:qFormat/>
    <w:uiPriority w:val="0"/>
    <w:pPr>
      <w:ind w:left="1200"/>
      <w:jc w:val="left"/>
    </w:pPr>
    <w:rPr>
      <w:rFonts w:ascii="Calibri" w:hAnsi="Calibri" w:cs="Calibri"/>
      <w:sz w:val="18"/>
      <w:szCs w:val="18"/>
    </w:rPr>
  </w:style>
  <w:style w:type="paragraph" w:styleId="35">
    <w:name w:val="Body Text Indent 3"/>
    <w:basedOn w:val="1"/>
    <w:link w:val="53"/>
    <w:qFormat/>
    <w:uiPriority w:val="0"/>
    <w:pPr>
      <w:numPr>
        <w:ilvl w:val="0"/>
        <w:numId w:val="3"/>
      </w:numPr>
      <w:tabs>
        <w:tab w:val="left" w:pos="567"/>
      </w:tabs>
    </w:pPr>
  </w:style>
  <w:style w:type="paragraph" w:styleId="36">
    <w:name w:val="table of figures"/>
    <w:basedOn w:val="1"/>
    <w:next w:val="1"/>
    <w:qFormat/>
    <w:uiPriority w:val="0"/>
    <w:pPr>
      <w:ind w:left="840" w:leftChars="200" w:hanging="420" w:hangingChars="200"/>
    </w:pPr>
  </w:style>
  <w:style w:type="paragraph" w:styleId="37">
    <w:name w:val="toc 2"/>
    <w:basedOn w:val="1"/>
    <w:next w:val="1"/>
    <w:qFormat/>
    <w:uiPriority w:val="39"/>
    <w:pPr>
      <w:ind w:left="240"/>
      <w:jc w:val="left"/>
    </w:pPr>
    <w:rPr>
      <w:rFonts w:ascii="Calibri" w:hAnsi="Calibri" w:cs="Calibri"/>
      <w:smallCaps/>
      <w:sz w:val="28"/>
      <w:szCs w:val="20"/>
    </w:rPr>
  </w:style>
  <w:style w:type="paragraph" w:styleId="38">
    <w:name w:val="toc 9"/>
    <w:basedOn w:val="1"/>
    <w:next w:val="1"/>
    <w:qFormat/>
    <w:uiPriority w:val="0"/>
    <w:pPr>
      <w:ind w:left="1920"/>
      <w:jc w:val="left"/>
    </w:pPr>
    <w:rPr>
      <w:rFonts w:ascii="Calibri" w:hAnsi="Calibri" w:cs="Calibri"/>
      <w:sz w:val="18"/>
      <w:szCs w:val="18"/>
    </w:rPr>
  </w:style>
  <w:style w:type="paragraph" w:styleId="39">
    <w:name w:val="Body Text 2"/>
    <w:basedOn w:val="1"/>
    <w:qFormat/>
    <w:uiPriority w:val="0"/>
    <w:rPr>
      <w:i/>
      <w:iCs/>
      <w:sz w:val="30"/>
    </w:rPr>
  </w:style>
  <w:style w:type="paragraph" w:styleId="40">
    <w:name w:val="Normal (Web)"/>
    <w:basedOn w:val="1"/>
    <w:unhideWhenUsed/>
    <w:qFormat/>
    <w:uiPriority w:val="99"/>
    <w:pPr>
      <w:widowControl/>
      <w:spacing w:before="100" w:beforeAutospacing="1" w:after="100" w:afterAutospacing="1"/>
      <w:jc w:val="left"/>
    </w:pPr>
    <w:rPr>
      <w:rFonts w:ascii="宋体" w:hAnsi="宋体" w:cs="宋体"/>
      <w:kern w:val="0"/>
    </w:rPr>
  </w:style>
  <w:style w:type="character" w:styleId="42">
    <w:name w:val="endnote reference"/>
    <w:qFormat/>
    <w:uiPriority w:val="0"/>
    <w:rPr>
      <w:rFonts w:eastAsia="宋体"/>
      <w:sz w:val="24"/>
      <w:szCs w:val="24"/>
      <w:vertAlign w:val="superscript"/>
      <w:lang w:val="en-US" w:eastAsia="zh-CN" w:bidi="ar-SA"/>
    </w:rPr>
  </w:style>
  <w:style w:type="character" w:styleId="43">
    <w:name w:val="page number"/>
    <w:basedOn w:val="41"/>
    <w:qFormat/>
    <w:uiPriority w:val="0"/>
  </w:style>
  <w:style w:type="character" w:styleId="44">
    <w:name w:val="FollowedHyperlink"/>
    <w:qFormat/>
    <w:uiPriority w:val="0"/>
    <w:rPr>
      <w:color w:val="800080"/>
      <w:u w:val="single"/>
    </w:rPr>
  </w:style>
  <w:style w:type="character" w:styleId="45">
    <w:name w:val="Hyperlink"/>
    <w:qFormat/>
    <w:uiPriority w:val="99"/>
    <w:rPr>
      <w:color w:val="auto"/>
      <w:u w:val="none"/>
    </w:rPr>
  </w:style>
  <w:style w:type="character" w:styleId="46">
    <w:name w:val="annotation reference"/>
    <w:qFormat/>
    <w:uiPriority w:val="0"/>
    <w:rPr>
      <w:sz w:val="21"/>
      <w:szCs w:val="21"/>
    </w:rPr>
  </w:style>
  <w:style w:type="character" w:styleId="47">
    <w:name w:val="footnote reference"/>
    <w:qFormat/>
    <w:uiPriority w:val="0"/>
    <w:rPr>
      <w:vertAlign w:val="superscript"/>
    </w:rPr>
  </w:style>
  <w:style w:type="table" w:styleId="49">
    <w:name w:val="Table Grid"/>
    <w:basedOn w:val="48"/>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5"/>
    <w:qFormat/>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customStyle="1"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7"/>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仿宋_GB2312"/>
      <w:bCs/>
      <w:kern w:val="2"/>
      <w:sz w:val="24"/>
      <w:szCs w:val="28"/>
    </w:rPr>
  </w:style>
  <w:style w:type="character" w:customStyle="1" w:styleId="61">
    <w:name w:val="引用 字符"/>
    <w:link w:val="62"/>
    <w:qFormat/>
    <w:uiPriority w:val="0"/>
    <w:rPr>
      <w:i/>
      <w:iCs/>
      <w:color w:val="000000"/>
      <w:kern w:val="2"/>
      <w:sz w:val="21"/>
      <w:szCs w:val="24"/>
    </w:rPr>
  </w:style>
  <w:style w:type="paragraph" w:customStyle="1" w:styleId="62">
    <w:name w:val="Quote"/>
    <w:basedOn w:val="1"/>
    <w:next w:val="1"/>
    <w:link w:val="61"/>
    <w:qFormat/>
    <w:uiPriority w:val="0"/>
    <w:rPr>
      <w:i/>
      <w:iCs/>
      <w:color w:val="000000"/>
      <w:sz w:val="21"/>
    </w:rPr>
  </w:style>
  <w:style w:type="character" w:customStyle="1" w:styleId="63">
    <w:name w:val="正文文本缩进 2 字符"/>
    <w:link w:val="25"/>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3"/>
    <w:qFormat/>
    <w:uiPriority w:val="0"/>
    <w:rPr>
      <w:kern w:val="2"/>
      <w:sz w:val="24"/>
      <w:szCs w:val="24"/>
    </w:rPr>
  </w:style>
  <w:style w:type="character" w:customStyle="1" w:styleId="66">
    <w:name w:val="正文文本缩进 字符"/>
    <w:link w:val="20"/>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3"/>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12"/>
    <w:qFormat/>
    <w:uiPriority w:val="0"/>
    <w:rPr>
      <w:b/>
      <w:bCs/>
      <w:kern w:val="2"/>
      <w:sz w:val="24"/>
      <w:szCs w:val="24"/>
    </w:rPr>
  </w:style>
  <w:style w:type="character" w:customStyle="1" w:styleId="74">
    <w:name w:val="题注 字符"/>
    <w:link w:val="15"/>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5"/>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tabs>
        <w:tab w:val="left" w:pos="420"/>
      </w:tabs>
    </w:pPr>
  </w:style>
  <w:style w:type="paragraph" w:customStyle="1" w:styleId="80">
    <w:name w:val="样式1"/>
    <w:basedOn w:val="1"/>
    <w:qFormat/>
    <w:uiPriority w:val="0"/>
    <w:pPr>
      <w:numPr>
        <w:ilvl w:val="1"/>
        <w:numId w:val="5"/>
      </w:numPr>
      <w:tabs>
        <w:tab w:val="left" w:pos="567"/>
      </w:tabs>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customStyle="1"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tabs>
        <w:tab w:val="left" w:pos="900"/>
      </w:tabs>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5"/>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5"/>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8"/>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2"/>
    <w:qFormat/>
    <w:uiPriority w:val="11"/>
    <w:rPr>
      <w:rFonts w:ascii="Cambria" w:hAnsi="Cambria" w:eastAsia="黑体"/>
      <w:bCs/>
      <w:kern w:val="28"/>
      <w:sz w:val="28"/>
      <w:szCs w:val="32"/>
    </w:rPr>
  </w:style>
  <w:style w:type="table" w:customStyle="1" w:styleId="96">
    <w:name w:val="样式3"/>
    <w:basedOn w:val="48"/>
    <w:qFormat/>
    <w:uiPriority w:val="99"/>
    <w:tblPr>
      <w:tblBorders>
        <w:top w:val="single" w:color="008000" w:sz="12" w:space="0"/>
        <w:bottom w:val="single" w:color="008000" w:sz="12" w:space="0"/>
      </w:tblBorders>
      <w:tblLayout w:type="fixed"/>
    </w:tblPr>
    <w:tcPr>
      <w:vAlign w:val="center"/>
    </w:tcPr>
  </w:style>
  <w:style w:type="table" w:customStyle="1" w:styleId="97">
    <w:name w:val="网格型1"/>
    <w:basedOn w:val="48"/>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uiPriority w:val="0"/>
    <w:rPr>
      <w:kern w:val="2"/>
      <w:sz w:val="24"/>
      <w:szCs w:val="24"/>
    </w:rPr>
  </w:style>
  <w:style w:type="character" w:customStyle="1" w:styleId="101">
    <w:name w:val="页脚 字符"/>
    <w:uiPriority w:val="99"/>
  </w:style>
  <w:style w:type="paragraph" w:customStyle="1" w:styleId="102">
    <w:name w:val="_Style 3"/>
    <w:basedOn w:val="1"/>
    <w:qFormat/>
    <w:uiPriority w:val="0"/>
    <w:pPr>
      <w:ind w:firstLine="420" w:firstLineChars="200"/>
    </w:pPr>
    <w:rPr>
      <w:rFonts w:ascii="Calibri" w:hAnsi="Calibri"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comments" Target="comment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emf"/><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C1C8CC"/>
      </a:dk1>
      <a:lt1>
        <a:sysClr val="window" lastClr="455A64"/>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28</Pages>
  <Words>2482</Words>
  <Characters>14153</Characters>
  <Lines>117</Lines>
  <Paragraphs>33</Paragraphs>
  <TotalTime>0</TotalTime>
  <ScaleCrop>false</ScaleCrop>
  <LinksUpToDate>false</LinksUpToDate>
  <CharactersWithSpaces>16602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2017-02-14T08:11:00Z</dcterms:created>
  <dc:creator>xmdong</dc:creator>
  <cp:lastModifiedBy>sabertazimi</cp:lastModifiedBy>
  <cp:lastPrinted>2015-03-02T00:26:00Z</cp:lastPrinted>
  <dcterms:modified xsi:type="dcterms:W3CDTF">2017-02-15T22:45:19Z</dcterms:modified>
  <dc:title>计算机组成原理  课程设计报告</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y fmtid="{D5CDD505-2E9C-101B-9397-08002B2CF9AE}" pid="3" name="KSOVERGUID">
    <vt:lpwstr>cf2129d59073f39bbce42aa061d59bc0</vt:lpwstr>
  </property>
  <property fmtid="{D5CDD505-2E9C-101B-9397-08002B2CF9AE}" pid="4" name="KSOVERCOUNTS">
    <vt:lpwstr>20</vt:lpwstr>
  </property>
</Properties>
</file>