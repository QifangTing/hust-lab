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1"/>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r>
        <w:t>it</w: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7"/>
                              <w:ind w:firstLine="1424" w:firstLineChars="197"/>
                              <w:rPr>
                                <w:rFonts w:ascii="Cambria" w:hAnsi="Cambria"/>
                                <w:b/>
                                <w:bCs/>
                                <w:i/>
                                <w:color w:val="FFFFFF"/>
                                <w:sz w:val="72"/>
                                <w:szCs w:val="72"/>
                              </w:rPr>
                            </w:pPr>
                            <w:r>
                              <w:rPr>
                                <w:rFonts w:ascii="Cambria" w:hAnsi="Cambria"/>
                                <w:b/>
                                <w:i/>
                                <w:color w:val="FFFFFF"/>
                                <w:sz w:val="72"/>
                                <w:szCs w:val="72"/>
                              </w:rPr>
                              <w:t>2017</w:t>
                            </w:r>
                          </w:p>
                          <w:p>
                            <w:pPr>
                              <w:pStyle w:val="57"/>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7"/>
                        <w:ind w:firstLine="1424" w:firstLineChars="197"/>
                        <w:rPr>
                          <w:rFonts w:ascii="Cambria" w:hAnsi="Cambria"/>
                          <w:b/>
                          <w:bCs/>
                          <w:i/>
                          <w:color w:val="FFFFFF"/>
                          <w:sz w:val="72"/>
                          <w:szCs w:val="72"/>
                        </w:rPr>
                      </w:pPr>
                      <w:r>
                        <w:rPr>
                          <w:rFonts w:ascii="Cambria" w:hAnsi="Cambria"/>
                          <w:b/>
                          <w:i/>
                          <w:color w:val="FFFFFF"/>
                          <w:sz w:val="72"/>
                          <w:szCs w:val="72"/>
                        </w:rPr>
                        <w:t>2017</w:t>
                      </w:r>
                    </w:p>
                    <w:p>
                      <w:pPr>
                        <w:pStyle w:val="57"/>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7"/>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7"/>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9"/>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3"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4"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3" w:type="default"/>
          <w:pgSz w:w="11906" w:h="16838"/>
          <w:pgMar w:top="1440" w:right="1416" w:bottom="1440" w:left="1800" w:header="851" w:footer="992" w:gutter="0"/>
          <w:pgNumType w:start="0"/>
          <w:cols w:space="720" w:num="1"/>
          <w:docGrid w:type="lines" w:linePitch="326" w:charSpace="0"/>
        </w:sectPr>
      </w:pPr>
    </w:p>
    <w:p>
      <w:pPr>
        <w:pStyle w:val="72"/>
        <w:spacing w:line="720" w:lineRule="auto"/>
        <w:ind w:firstLine="0"/>
        <w:jc w:val="center"/>
        <w:rPr>
          <w:rFonts w:ascii="黑体" w:hAnsi="黑体" w:eastAsia="黑体"/>
          <w:sz w:val="32"/>
          <w:szCs w:val="32"/>
        </w:rPr>
      </w:pPr>
      <w:bookmarkStart w:id="0" w:name="_Toc135227507"/>
      <w:bookmarkStart w:id="1" w:name="_Toc135227306"/>
      <w:bookmarkStart w:id="2" w:name="_Toc134007856"/>
      <w:bookmarkStart w:id="3" w:name="_Toc266358958"/>
      <w:bookmarkStart w:id="4" w:name="_Toc135229710"/>
      <w:bookmarkStart w:id="5" w:name="_Toc135227385"/>
      <w:bookmarkStart w:id="6" w:name="_Toc135227598"/>
      <w:r>
        <w:rPr>
          <w:rFonts w:hint="eastAsia" w:ascii="黑体" w:hAnsi="黑体" w:eastAsia="黑体"/>
          <w:sz w:val="32"/>
          <w:szCs w:val="32"/>
        </w:rPr>
        <w:t>目   录</w:t>
      </w:r>
      <w:bookmarkEnd w:id="0"/>
      <w:bookmarkEnd w:id="1"/>
      <w:bookmarkEnd w:id="2"/>
      <w:bookmarkEnd w:id="3"/>
      <w:bookmarkEnd w:id="4"/>
      <w:bookmarkEnd w:id="5"/>
      <w:bookmarkEnd w:id="6"/>
      <w:bookmarkStart w:id="7" w:name="_Toc135227386"/>
      <w:bookmarkStart w:id="8" w:name="_Toc135229711"/>
      <w:bookmarkStart w:id="9" w:name="_Toc135227307"/>
      <w:bookmarkStart w:id="10" w:name="_Toc266358959"/>
      <w:bookmarkStart w:id="11" w:name="_Toc135227508"/>
      <w:bookmarkStart w:id="12" w:name="_Toc134007857"/>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6"/>
        </w:rPr>
        <w:t>1</w:t>
      </w:r>
      <w:r>
        <w:rPr>
          <w:rFonts w:ascii="等线" w:hAnsi="等线" w:eastAsia="等线" w:cs="Times New Roman"/>
          <w:b w:val="0"/>
          <w:bCs w:val="0"/>
          <w:caps w:val="0"/>
          <w:sz w:val="21"/>
          <w:szCs w:val="22"/>
        </w:rPr>
        <w:tab/>
      </w:r>
      <w:r>
        <w:rPr>
          <w:rStyle w:val="46"/>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6"/>
        </w:rPr>
        <w:t>1.1</w:t>
      </w:r>
      <w:r>
        <w:rPr>
          <w:rFonts w:ascii="等线" w:hAnsi="等线" w:eastAsia="等线" w:cs="Times New Roman"/>
          <w:smallCaps w:val="0"/>
          <w:sz w:val="21"/>
          <w:szCs w:val="22"/>
        </w:rPr>
        <w:tab/>
      </w:r>
      <w:r>
        <w:rPr>
          <w:rStyle w:val="46"/>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6"/>
        </w:rPr>
        <w:t>1.2</w:t>
      </w:r>
      <w:r>
        <w:rPr>
          <w:rFonts w:ascii="等线" w:hAnsi="等线" w:eastAsia="等线" w:cs="Times New Roman"/>
          <w:smallCaps w:val="0"/>
          <w:sz w:val="21"/>
          <w:szCs w:val="22"/>
        </w:rPr>
        <w:tab/>
      </w:r>
      <w:r>
        <w:rPr>
          <w:rStyle w:val="46"/>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6"/>
        </w:rPr>
        <w:t>1.3</w:t>
      </w:r>
      <w:r>
        <w:rPr>
          <w:rFonts w:ascii="等线" w:hAnsi="等线" w:eastAsia="等线" w:cs="Times New Roman"/>
          <w:smallCaps w:val="0"/>
          <w:sz w:val="21"/>
          <w:szCs w:val="22"/>
        </w:rPr>
        <w:tab/>
      </w:r>
      <w:r>
        <w:rPr>
          <w:rStyle w:val="46"/>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6"/>
        </w:rPr>
        <w:t>1.4</w:t>
      </w:r>
      <w:r>
        <w:rPr>
          <w:rFonts w:ascii="等线" w:hAnsi="等线" w:eastAsia="等线" w:cs="Times New Roman"/>
          <w:smallCaps w:val="0"/>
          <w:sz w:val="21"/>
          <w:szCs w:val="22"/>
        </w:rPr>
        <w:tab/>
      </w:r>
      <w:r>
        <w:rPr>
          <w:rStyle w:val="46"/>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6"/>
        </w:rPr>
        <w:t>2</w:t>
      </w:r>
      <w:r>
        <w:rPr>
          <w:rFonts w:ascii="等线" w:hAnsi="等线" w:eastAsia="等线" w:cs="Times New Roman"/>
          <w:b w:val="0"/>
          <w:bCs w:val="0"/>
          <w:caps w:val="0"/>
          <w:sz w:val="21"/>
          <w:szCs w:val="22"/>
        </w:rPr>
        <w:tab/>
      </w:r>
      <w:r>
        <w:rPr>
          <w:rStyle w:val="46"/>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6"/>
        </w:rPr>
        <w:t>2.1</w:t>
      </w:r>
      <w:r>
        <w:rPr>
          <w:rFonts w:ascii="等线" w:hAnsi="等线" w:eastAsia="等线" w:cs="Times New Roman"/>
          <w:smallCaps w:val="0"/>
          <w:sz w:val="21"/>
          <w:szCs w:val="22"/>
        </w:rPr>
        <w:tab/>
      </w:r>
      <w:r>
        <w:rPr>
          <w:rStyle w:val="46"/>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6"/>
        </w:rPr>
        <w:t>2.2</w:t>
      </w:r>
      <w:r>
        <w:rPr>
          <w:rFonts w:ascii="等线" w:hAnsi="等线" w:eastAsia="等线" w:cs="Times New Roman"/>
          <w:smallCaps w:val="0"/>
          <w:sz w:val="21"/>
          <w:szCs w:val="22"/>
        </w:rPr>
        <w:tab/>
      </w:r>
      <w:r>
        <w:rPr>
          <w:rStyle w:val="46"/>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6"/>
        </w:rPr>
        <w:t>2.3</w:t>
      </w:r>
      <w:r>
        <w:rPr>
          <w:rFonts w:ascii="等线" w:hAnsi="等线" w:eastAsia="等线" w:cs="Times New Roman"/>
          <w:smallCaps w:val="0"/>
          <w:sz w:val="21"/>
          <w:szCs w:val="22"/>
        </w:rPr>
        <w:tab/>
      </w:r>
      <w:r>
        <w:rPr>
          <w:rStyle w:val="46"/>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6"/>
        </w:rPr>
        <w:t>2.4</w:t>
      </w:r>
      <w:r>
        <w:rPr>
          <w:rFonts w:ascii="等线" w:hAnsi="等线" w:eastAsia="等线" w:cs="Times New Roman"/>
          <w:smallCaps w:val="0"/>
          <w:sz w:val="21"/>
          <w:szCs w:val="22"/>
        </w:rPr>
        <w:tab/>
      </w:r>
      <w:r>
        <w:rPr>
          <w:rStyle w:val="46"/>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6"/>
        </w:rPr>
        <w:t>2.5</w:t>
      </w:r>
      <w:r>
        <w:rPr>
          <w:rFonts w:ascii="等线" w:hAnsi="等线" w:eastAsia="等线" w:cs="Times New Roman"/>
          <w:smallCaps w:val="0"/>
          <w:sz w:val="21"/>
          <w:szCs w:val="22"/>
        </w:rPr>
        <w:tab/>
      </w:r>
      <w:r>
        <w:rPr>
          <w:rStyle w:val="46"/>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6"/>
        </w:rPr>
        <w:t>2.6</w:t>
      </w:r>
      <w:r>
        <w:rPr>
          <w:rFonts w:ascii="等线" w:hAnsi="等线" w:eastAsia="等线" w:cs="Times New Roman"/>
          <w:smallCaps w:val="0"/>
          <w:sz w:val="21"/>
          <w:szCs w:val="22"/>
        </w:rPr>
        <w:tab/>
      </w:r>
      <w:r>
        <w:rPr>
          <w:rStyle w:val="46"/>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6"/>
        </w:rPr>
        <w:t>3</w:t>
      </w:r>
      <w:r>
        <w:rPr>
          <w:rFonts w:ascii="等线" w:hAnsi="等线" w:eastAsia="等线" w:cs="Times New Roman"/>
          <w:b w:val="0"/>
          <w:bCs w:val="0"/>
          <w:caps w:val="0"/>
          <w:sz w:val="21"/>
          <w:szCs w:val="22"/>
        </w:rPr>
        <w:tab/>
      </w:r>
      <w:r>
        <w:rPr>
          <w:rStyle w:val="46"/>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6"/>
        </w:rPr>
        <w:t>3.1</w:t>
      </w:r>
      <w:r>
        <w:rPr>
          <w:rFonts w:ascii="等线" w:hAnsi="等线" w:eastAsia="等线" w:cs="Times New Roman"/>
          <w:smallCaps w:val="0"/>
          <w:sz w:val="21"/>
          <w:szCs w:val="22"/>
        </w:rPr>
        <w:tab/>
      </w:r>
      <w:r>
        <w:rPr>
          <w:rStyle w:val="46"/>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6"/>
        </w:rPr>
        <w:t>3.2</w:t>
      </w:r>
      <w:r>
        <w:rPr>
          <w:rFonts w:ascii="等线" w:hAnsi="等线" w:eastAsia="等线" w:cs="Times New Roman"/>
          <w:smallCaps w:val="0"/>
          <w:sz w:val="21"/>
          <w:szCs w:val="22"/>
        </w:rPr>
        <w:tab/>
      </w:r>
      <w:r>
        <w:rPr>
          <w:rStyle w:val="46"/>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6"/>
        </w:rPr>
        <w:t>3.3</w:t>
      </w:r>
      <w:r>
        <w:rPr>
          <w:rFonts w:ascii="等线" w:hAnsi="等线" w:eastAsia="等线" w:cs="Times New Roman"/>
          <w:smallCaps w:val="0"/>
          <w:sz w:val="21"/>
          <w:szCs w:val="22"/>
        </w:rPr>
        <w:tab/>
      </w:r>
      <w:r>
        <w:rPr>
          <w:rStyle w:val="46"/>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6"/>
        </w:rPr>
        <w:t>3.4</w:t>
      </w:r>
      <w:r>
        <w:rPr>
          <w:rFonts w:ascii="等线" w:hAnsi="等线" w:eastAsia="等线" w:cs="Times New Roman"/>
          <w:smallCaps w:val="0"/>
          <w:sz w:val="21"/>
          <w:szCs w:val="22"/>
        </w:rPr>
        <w:tab/>
      </w:r>
      <w:r>
        <w:rPr>
          <w:rStyle w:val="46"/>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6"/>
        </w:rPr>
        <w:t>3.5</w:t>
      </w:r>
      <w:r>
        <w:rPr>
          <w:rFonts w:ascii="等线" w:hAnsi="等线" w:eastAsia="等线" w:cs="Times New Roman"/>
          <w:smallCaps w:val="0"/>
          <w:sz w:val="21"/>
          <w:szCs w:val="22"/>
        </w:rPr>
        <w:tab/>
      </w:r>
      <w:r>
        <w:rPr>
          <w:rStyle w:val="46"/>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6"/>
        </w:rPr>
        <w:t>3.6</w:t>
      </w:r>
      <w:r>
        <w:rPr>
          <w:rFonts w:ascii="等线" w:hAnsi="等线" w:eastAsia="等线" w:cs="Times New Roman"/>
          <w:smallCaps w:val="0"/>
          <w:sz w:val="21"/>
          <w:szCs w:val="22"/>
        </w:rPr>
        <w:tab/>
      </w:r>
      <w:r>
        <w:rPr>
          <w:rStyle w:val="46"/>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6"/>
        </w:rPr>
        <w:t>4</w:t>
      </w:r>
      <w:r>
        <w:rPr>
          <w:rFonts w:ascii="等线" w:hAnsi="等线" w:eastAsia="等线" w:cs="Times New Roman"/>
          <w:b w:val="0"/>
          <w:bCs w:val="0"/>
          <w:caps w:val="0"/>
          <w:sz w:val="21"/>
          <w:szCs w:val="22"/>
        </w:rPr>
        <w:tab/>
      </w:r>
      <w:r>
        <w:rPr>
          <w:rStyle w:val="46"/>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6"/>
        </w:rPr>
        <w:t>4.1</w:t>
      </w:r>
      <w:r>
        <w:rPr>
          <w:rFonts w:ascii="等线" w:hAnsi="等线" w:eastAsia="等线" w:cs="Times New Roman"/>
          <w:smallCaps w:val="0"/>
          <w:sz w:val="21"/>
          <w:szCs w:val="22"/>
        </w:rPr>
        <w:tab/>
      </w:r>
      <w:r>
        <w:rPr>
          <w:rStyle w:val="46"/>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6"/>
        </w:rPr>
        <w:t>4.2</w:t>
      </w:r>
      <w:r>
        <w:rPr>
          <w:rFonts w:ascii="等线" w:hAnsi="等线" w:eastAsia="等线" w:cs="Times New Roman"/>
          <w:smallCaps w:val="0"/>
          <w:sz w:val="21"/>
          <w:szCs w:val="22"/>
        </w:rPr>
        <w:tab/>
      </w:r>
      <w:r>
        <w:rPr>
          <w:rStyle w:val="46"/>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6"/>
        </w:rPr>
        <w:t>4.3</w:t>
      </w:r>
      <w:r>
        <w:rPr>
          <w:rFonts w:ascii="等线" w:hAnsi="等线" w:eastAsia="等线" w:cs="Times New Roman"/>
          <w:smallCaps w:val="0"/>
          <w:sz w:val="21"/>
          <w:szCs w:val="22"/>
        </w:rPr>
        <w:tab/>
      </w:r>
      <w:r>
        <w:rPr>
          <w:rStyle w:val="46"/>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6"/>
        </w:rPr>
        <w:t>4.4</w:t>
      </w:r>
      <w:r>
        <w:rPr>
          <w:rFonts w:ascii="等线" w:hAnsi="等线" w:eastAsia="等线" w:cs="Times New Roman"/>
          <w:smallCaps w:val="0"/>
          <w:sz w:val="21"/>
          <w:szCs w:val="22"/>
        </w:rPr>
        <w:tab/>
      </w:r>
      <w:r>
        <w:rPr>
          <w:rStyle w:val="46"/>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6"/>
        </w:rPr>
        <w:t>4.5</w:t>
      </w:r>
      <w:r>
        <w:rPr>
          <w:rFonts w:ascii="等线" w:hAnsi="等线" w:eastAsia="等线" w:cs="Times New Roman"/>
          <w:smallCaps w:val="0"/>
          <w:sz w:val="21"/>
          <w:szCs w:val="22"/>
        </w:rPr>
        <w:tab/>
      </w:r>
      <w:r>
        <w:rPr>
          <w:rStyle w:val="46"/>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6"/>
        </w:rPr>
        <w:t>5</w:t>
      </w:r>
      <w:r>
        <w:rPr>
          <w:rFonts w:ascii="等线" w:hAnsi="等线" w:eastAsia="等线" w:cs="Times New Roman"/>
          <w:b w:val="0"/>
          <w:bCs w:val="0"/>
          <w:caps w:val="0"/>
          <w:sz w:val="21"/>
          <w:szCs w:val="22"/>
        </w:rPr>
        <w:tab/>
      </w:r>
      <w:r>
        <w:rPr>
          <w:rStyle w:val="46"/>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6"/>
        </w:rPr>
        <w:t>5.1</w:t>
      </w:r>
      <w:r>
        <w:rPr>
          <w:rFonts w:ascii="等线" w:hAnsi="等线" w:eastAsia="等线" w:cs="Times New Roman"/>
          <w:smallCaps w:val="0"/>
          <w:sz w:val="21"/>
          <w:szCs w:val="22"/>
        </w:rPr>
        <w:tab/>
      </w:r>
      <w:r>
        <w:rPr>
          <w:rStyle w:val="46"/>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6"/>
        </w:rPr>
        <w:t>5.2</w:t>
      </w:r>
      <w:r>
        <w:rPr>
          <w:rFonts w:ascii="等线" w:hAnsi="等线" w:eastAsia="等线" w:cs="Times New Roman"/>
          <w:smallCaps w:val="0"/>
          <w:sz w:val="21"/>
          <w:szCs w:val="22"/>
        </w:rPr>
        <w:tab/>
      </w:r>
      <w:r>
        <w:rPr>
          <w:rStyle w:val="46"/>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6"/>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4" w:type="default"/>
          <w:footerReference r:id="rId5"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4007858"/>
      <w:bookmarkStart w:id="16" w:name="_Toc135227387"/>
      <w:bookmarkStart w:id="17" w:name="_Toc266358960"/>
      <w:bookmarkStart w:id="18" w:name="_Toc13522730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p>
    <w:tbl>
      <w:tblPr>
        <w:tblStyle w:val="49"/>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181717" w:themeColor="background2" w:themeShade="1A"/>
                <w:sz w:val="21"/>
              </w:rPr>
            </w:pPr>
            <w:r>
              <w:rPr>
                <w:color w:val="181717" w:themeColor="background2" w:themeShade="1A"/>
                <w:sz w:val="21"/>
              </w:rPr>
              <w:t>DIVU</w:t>
            </w:r>
          </w:p>
        </w:tc>
        <w:tc>
          <w:tcPr>
            <w:tcW w:w="2694" w:type="dxa"/>
            <w:shd w:val="clear" w:color="000000" w:fill="FFFFFF"/>
          </w:tcPr>
          <w:p>
            <w:pPr>
              <w:jc w:val="center"/>
              <w:rPr>
                <w:color w:val="181717" w:themeColor="background2" w:themeShade="1A"/>
                <w:sz w:val="21"/>
              </w:rPr>
            </w:pPr>
            <w:r>
              <w:rPr>
                <w:color w:val="181717" w:themeColor="background2" w:themeShade="1A"/>
                <w:sz w:val="21"/>
              </w:rPr>
              <w:t>无符号除</w:t>
            </w:r>
          </w:p>
        </w:tc>
        <w:tc>
          <w:tcPr>
            <w:tcW w:w="2694" w:type="dxa"/>
            <w:shd w:val="clear" w:color="000000" w:fill="FFFFFF"/>
          </w:tcPr>
          <w:p>
            <w:pPr>
              <w:ind w:firstLine="105" w:firstLineChars="50"/>
              <w:jc w:val="center"/>
              <w:rPr>
                <w:sz w:val="21"/>
              </w:rPr>
            </w:pPr>
            <w:r>
              <w:rPr>
                <w:sz w:val="21"/>
              </w:rPr>
              <w:t>$Rs/$Rt -&gt; LO</w:t>
            </w: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181717" w:themeColor="background2" w:themeShade="1A"/>
                <w:sz w:val="21"/>
              </w:rPr>
            </w:pPr>
            <w:r>
              <w:rPr>
                <w:color w:val="181717" w:themeColor="background2" w:themeShade="1A"/>
                <w:sz w:val="21"/>
              </w:rPr>
              <w:t>MFLO</w:t>
            </w:r>
          </w:p>
        </w:tc>
        <w:tc>
          <w:tcPr>
            <w:tcW w:w="2694" w:type="dxa"/>
            <w:shd w:val="clear" w:color="000000" w:fill="FFFFFF"/>
          </w:tcPr>
          <w:p>
            <w:pPr>
              <w:jc w:val="center"/>
              <w:rPr>
                <w:color w:val="181717" w:themeColor="background2" w:themeShade="1A"/>
                <w:sz w:val="21"/>
              </w:rPr>
            </w:pPr>
            <w:r>
              <w:rPr>
                <w:color w:val="181717" w:themeColor="background2" w:themeShade="1A"/>
                <w:sz w:val="21"/>
              </w:rPr>
              <w:t>读LO寄存器</w:t>
            </w:r>
          </w:p>
        </w:tc>
        <w:tc>
          <w:tcPr>
            <w:tcW w:w="2694" w:type="dxa"/>
            <w:shd w:val="clear" w:color="000000" w:fill="FFFFFF"/>
          </w:tcPr>
          <w:p>
            <w:pPr>
              <w:ind w:firstLine="105" w:firstLineChars="50"/>
              <w:jc w:val="center"/>
              <w:rPr>
                <w:sz w:val="21"/>
              </w:rPr>
            </w:pPr>
            <w:r>
              <w:rPr>
                <w:sz w:val="21"/>
              </w:rPr>
              <w:t>LO -&gt; $Rd</w:t>
            </w: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181717" w:themeColor="background2" w:themeShade="1A"/>
                <w:sz w:val="21"/>
              </w:rPr>
            </w:pPr>
            <w:r>
              <w:rPr>
                <w:color w:val="181717" w:themeColor="background2" w:themeShade="1A"/>
                <w:sz w:val="21"/>
              </w:rPr>
              <w:t>LB</w:t>
            </w:r>
          </w:p>
        </w:tc>
        <w:tc>
          <w:tcPr>
            <w:tcW w:w="2694" w:type="dxa"/>
            <w:shd w:val="clear" w:color="000000" w:fill="FFFFFF"/>
          </w:tcPr>
          <w:p>
            <w:pPr>
              <w:jc w:val="center"/>
              <w:rPr>
                <w:color w:val="181717" w:themeColor="background2" w:themeShade="1A"/>
                <w:sz w:val="21"/>
              </w:rPr>
            </w:pPr>
            <w:r>
              <w:rPr>
                <w:color w:val="181717" w:themeColor="background2" w:themeShade="1A"/>
                <w:sz w:val="21"/>
              </w:rPr>
              <w:t>读字</w:t>
            </w:r>
          </w:p>
        </w:tc>
        <w:tc>
          <w:tcPr>
            <w:tcW w:w="2694" w:type="dxa"/>
            <w:shd w:val="clear" w:color="000000" w:fill="FFFFFF"/>
          </w:tcPr>
          <w:p>
            <w:pPr>
              <w:ind w:firstLine="105" w:firstLineChars="50"/>
              <w:jc w:val="center"/>
              <w:rPr>
                <w:sz w:val="21"/>
              </w:rPr>
            </w:pPr>
            <w:r>
              <w:rPr>
                <w:sz w:val="21"/>
              </w:rPr>
              <w:t>MEM[$Rs+Offset][Addr1..0] -&gt; Rt</w:t>
            </w: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181717" w:themeColor="background2" w:themeShade="1A"/>
                <w:sz w:val="21"/>
              </w:rPr>
            </w:pPr>
            <w:r>
              <w:rPr>
                <w:color w:val="181717" w:themeColor="background2" w:themeShade="1A"/>
                <w:sz w:val="21"/>
              </w:rPr>
              <w:t>BGTZ</w:t>
            </w:r>
          </w:p>
        </w:tc>
        <w:tc>
          <w:tcPr>
            <w:tcW w:w="2694" w:type="dxa"/>
            <w:shd w:val="clear" w:color="000000" w:fill="FFFFFF"/>
          </w:tcPr>
          <w:p>
            <w:pPr>
              <w:jc w:val="center"/>
              <w:rPr>
                <w:color w:val="181717" w:themeColor="background2" w:themeShade="1A"/>
                <w:sz w:val="21"/>
              </w:rPr>
            </w:pPr>
            <w:r>
              <w:rPr>
                <w:color w:val="181717" w:themeColor="background2" w:themeShade="1A"/>
                <w:sz w:val="21"/>
              </w:rPr>
              <w:t>大于0跳转</w:t>
            </w:r>
          </w:p>
        </w:tc>
        <w:tc>
          <w:tcPr>
            <w:tcW w:w="2694" w:type="dxa"/>
            <w:shd w:val="clear" w:color="000000" w:fill="FFFFFF"/>
          </w:tcPr>
          <w:p>
            <w:pPr>
              <w:ind w:firstLine="105" w:firstLineChars="50"/>
              <w:jc w:val="center"/>
              <w:rPr>
                <w:sz w:val="21"/>
              </w:rPr>
            </w:pPr>
            <w:r>
              <w:rPr>
                <w:sz w:val="21"/>
              </w:rPr>
              <w:t>$Rs &gt; 0 Jmp</w:t>
            </w:r>
          </w:p>
        </w:tc>
      </w:tr>
    </w:tbl>
    <w:p>
      <w:pPr>
        <w:sectPr>
          <w:headerReference r:id="rId6" w:type="default"/>
          <w:footerReference r:id="rId7"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总体方案设计</w:t>
      </w:r>
      <w:bookmarkEnd w:id="24"/>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本次我们采用的方案</w:t>
      </w:r>
      <w:r>
        <w:rPr>
          <w:rFonts w:hint="default" w:ascii="宋体" w:hAnsi="宋体"/>
        </w:rPr>
        <w:t>硬布线</w:t>
      </w:r>
      <w:r>
        <w:rPr>
          <w:rFonts w:hint="eastAsia" w:ascii="宋体" w:hAnsi="宋体"/>
        </w:rPr>
        <w:t>控制，且</w:t>
      </w:r>
      <w:r>
        <w:rPr>
          <w:rFonts w:hint="default" w:ascii="宋体" w:hAnsi="宋体"/>
        </w:rPr>
        <w:t>采用哈佛结构进行内存管理（指令存储与数据存储分离）</w:t>
      </w:r>
      <w:r>
        <w:rPr>
          <w:rFonts w:hint="eastAsia" w:ascii="宋体" w:hAnsi="宋体"/>
        </w:rPr>
        <w:t>的方案，即</w:t>
      </w:r>
      <w:r>
        <w:rPr>
          <w:rFonts w:hint="default" w:ascii="宋体" w:hAnsi="宋体"/>
        </w:rPr>
        <w:t>利用控制单元生成控制信号，控制整个 CPU 随时钟变化进行工作</w:t>
      </w:r>
      <w:r>
        <w:t>。</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p>
    <w:p>
      <w:pPr>
        <w:pStyle w:val="15"/>
        <w:spacing w:before="91" w:beforeLines="0" w:after="91" w:afterLines="0"/>
        <w:rPr>
          <w:szCs w:val="21"/>
        </w:rPr>
      </w:pPr>
      <w:bookmarkStart w:id="26" w:name="_Ref26160"/>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p>
    <w:p>
      <w:pPr>
        <w:pStyle w:val="5"/>
        <w:spacing w:before="229" w:beforeLines="0" w:after="229" w:afterLines="0"/>
      </w:pPr>
      <w:r>
        <w:rPr>
          <w:rFonts w:hint="eastAsia"/>
        </w:rPr>
        <w:t>主要功能部件</w:t>
      </w:r>
    </w:p>
    <w:p>
      <w:pPr>
        <w:pStyle w:val="6"/>
        <w:tabs>
          <w:tab w:val="left" w:pos="600"/>
          <w:tab w:val="clear" w:pos="3558"/>
        </w:tabs>
        <w:ind w:left="1342"/>
      </w:pPr>
      <w:r>
        <w:t>指令译码器</w:t>
      </w:r>
    </w:p>
    <w:p>
      <w:pPr>
        <w:pStyle w:val="4"/>
        <w:ind w:right="26" w:rightChars="11" w:firstLine="480"/>
        <w:rPr>
          <w:rFonts w:hint="eastAsia"/>
        </w:rPr>
      </w:pPr>
      <w:r>
        <w:rPr>
          <w:rFonts w:hint="default"/>
        </w:rPr>
        <w:t>根据 MIPS 3种类型的指令，将指令的各个位段提取出来，即可完成指令译码器，输出的位段有 op（6位）、rs（5位）、rt（5位）、rd（5位）、sham（5位）、funct（6位）、imm16（16位）、imm26（26位）</w:t>
      </w:r>
      <w:r>
        <w:rPr>
          <w:rFonts w:hint="eastAsia"/>
        </w:rPr>
        <w:t>。</w:t>
      </w:r>
    </w:p>
    <w:p>
      <w:pPr>
        <w:pStyle w:val="4"/>
        <w:ind w:left="0" w:leftChars="0" w:firstLine="420" w:firstLineChars="0"/>
      </w:pPr>
      <w:r>
        <w:rPr>
          <w:color w:val="auto"/>
        </w:rPr>
        <w:t>利用 op 位(6bit) 与 funct 位(6bit)，可以为所有指令生成一个多元与式，以确定当前指令类型。其关系表如</w:t>
      </w:r>
      <w:r>
        <w:rPr>
          <w:rFonts w:hint="default"/>
          <w:color w:val="auto"/>
          <w:lang w:val="en-US"/>
        </w:rPr>
        <w:fldChar w:fldCharType="begin"/>
      </w:r>
      <w:r>
        <w:rPr>
          <w:rFonts w:hint="default"/>
          <w:color w:val="auto"/>
          <w:lang w:val="en-US"/>
        </w:rPr>
        <w:instrText xml:space="preserve"> REF _Ref1685188040 \h </w:instrText>
      </w:r>
      <w:r>
        <w:rPr>
          <w:rFonts w:hint="default"/>
          <w:color w:val="auto"/>
          <w:lang w:val="en-US"/>
        </w:rPr>
        <w:fldChar w:fldCharType="separate"/>
      </w:r>
      <w:r>
        <w:t xml:space="preserve">表 </w:t>
      </w:r>
      <w:r>
        <w:fldChar w:fldCharType="begin"/>
      </w:r>
      <w:r>
        <w:instrText xml:space="preserve"> STYLEREF 1 \s </w:instrText>
      </w:r>
      <w:r>
        <w:fldChar w:fldCharType="separate"/>
      </w:r>
      <w:r>
        <w:t>2</w:t>
      </w:r>
      <w:r>
        <w:fldChar w:fldCharType="end"/>
      </w:r>
      <w:r>
        <w:t>.1 指令类型与关系表</w:t>
      </w:r>
      <w:r>
        <w:rPr>
          <w:rFonts w:hint="default"/>
          <w:color w:val="auto"/>
          <w:lang w:val="en-US"/>
        </w:rPr>
        <w:fldChar w:fldCharType="end"/>
      </w:r>
      <w:r>
        <w:rPr>
          <w:color w:val="auto"/>
        </w:rPr>
        <w:t>所示：</w:t>
      </w:r>
    </w:p>
    <w:p>
      <w:pPr>
        <w:pStyle w:val="15"/>
      </w:pPr>
      <w:bookmarkStart w:id="27" w:name="_Ref1685188040"/>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指令类型与关系表</w:t>
      </w:r>
      <w:bookmarkEnd w:id="27"/>
    </w:p>
    <w:tbl>
      <w:tblPr>
        <w:tblStyle w:val="49"/>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3"/>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3"/>
              <w:ind w:firstLine="0" w:firstLineChars="0"/>
              <w:jc w:val="center"/>
              <w:rPr>
                <w:sz w:val="15"/>
                <w:szCs w:val="15"/>
              </w:rPr>
            </w:pPr>
            <w:r>
              <w:rPr>
                <w:sz w:val="15"/>
                <w:szCs w:val="15"/>
              </w:rPr>
              <w:t>0</w:t>
            </w:r>
          </w:p>
        </w:tc>
      </w:tr>
    </w:tbl>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利用上述关系，可以构造任意指令的布尔信号表达式。以 add（R型） 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add = ~op5 &amp; ~op4 &amp; ~op3 &amp; ~op2 &amp; ~op1 &amp; ~op0 &amp; fn5 &amp; ~fn4 &amp; ~fn3 &amp;</w:t>
      </w:r>
      <w:r>
        <w:rPr>
          <w:rFonts w:hint="default" w:ascii="宋体" w:hAnsi="宋体" w:eastAsia="宋体" w:cs="宋体"/>
          <w:sz w:val="24"/>
          <w:szCs w:val="24"/>
        </w:rPr>
        <w:t xml:space="preserve"> </w:t>
      </w:r>
      <w:r>
        <w:rPr>
          <w:rFonts w:hint="eastAsia" w:ascii="宋体" w:hAnsi="宋体" w:eastAsia="宋体" w:cs="宋体"/>
          <w:sz w:val="24"/>
          <w:szCs w:val="24"/>
        </w:rPr>
        <w:t>~fn2 &amp; ~fn1 &amp; ~fn0；</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以 j（非R型）为例，其布尔信号为 </w:t>
      </w:r>
    </w:p>
    <w:p>
      <w:pPr>
        <w:pStyle w:val="15"/>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j = ~op5 &amp; ~op4 &amp; ~op3 &amp; ~op2 &amp; op1 &amp; ~op0。</w:t>
      </w:r>
    </w:p>
    <w:p>
      <w:pPr>
        <w:pStyle w:val="4"/>
        <w:ind w:right="26" w:rightChars="11" w:firstLine="480"/>
        <w:rPr>
          <w:rFonts w:hint="eastAsia"/>
        </w:rPr>
      </w:pPr>
      <w:r>
        <w:rPr>
          <w:rFonts w:hint="eastAsia" w:ascii="宋体" w:hAnsi="宋体" w:eastAsia="宋体" w:cs="宋体"/>
          <w:sz w:val="24"/>
          <w:szCs w:val="24"/>
        </w:rPr>
        <w:t>同理可得到所有指令的布尔信号表达式，利用 logisim 的分析电路功能，利用这些表达式自动生成布尔信号电路。由于 logisim 分析电路将输入输出门个数限制在 12 个，故需生成 2 次电路（1 次 12 条指令），再将其封装成一个完</w:t>
      </w:r>
      <w:r>
        <w:rPr>
          <w:rFonts w:hint="default" w:ascii="宋体" w:hAnsi="宋体" w:eastAsia="宋体" w:cs="宋体"/>
          <w:sz w:val="24"/>
          <w:szCs w:val="24"/>
        </w:rPr>
        <w:t>整</w:t>
      </w:r>
      <w:r>
        <w:rPr>
          <w:rFonts w:hint="eastAsia" w:ascii="宋体" w:hAnsi="宋体" w:eastAsia="宋体" w:cs="宋体"/>
          <w:sz w:val="24"/>
          <w:szCs w:val="24"/>
        </w:rPr>
        <w:t>的指令布尔信号电路</w:t>
      </w:r>
      <w:r>
        <w:rPr>
          <w:rFonts w:hint="default" w:ascii="宋体" w:hAnsi="宋体" w:eastAsia="宋体" w:cs="宋体"/>
          <w:sz w:val="24"/>
          <w:szCs w:val="24"/>
        </w:rPr>
        <w:t>。</w:t>
      </w:r>
    </w:p>
    <w:p>
      <w:pPr>
        <w:pStyle w:val="6"/>
        <w:tabs>
          <w:tab w:val="left" w:pos="600"/>
          <w:tab w:val="clear" w:pos="3558"/>
        </w:tabs>
        <w:ind w:left="1342"/>
      </w:pPr>
      <w:r>
        <w:t>PC 更新单元</w:t>
      </w:r>
    </w:p>
    <w:p>
      <w:pPr>
        <w:pStyle w:val="4"/>
        <w:ind w:right="26" w:rightChars="11" w:firstLine="480"/>
        <w:rPr>
          <w:rFonts w:hint="default"/>
        </w:rPr>
      </w:pPr>
      <w:r>
        <w:rPr>
          <w:rFonts w:hint="default"/>
        </w:rPr>
        <w:t>将整个 CPU 分成 2 个部分。首先观察 PC 更新部分，即取指单元（IFU）。分析所要实现的 28 条指令可以发现，除beq、bne、bgtz、j、jal、jr这 6 条指令外，大部分指令对于 PC 的操作都是简单的 PC += 4 bytes。利用第 2 个设计中的指令布尔信号，可以得到当前是否为跳转指令。可以把 24 条指令大致分为 4 组，第 1 组为顺序取指（大部分指令），第 2 组为相对 PC 跳转取指（beq/bne）,第 3 组为绝对跳转取指（j/jal），第 4 组为寄存器间接跳转取指（jr）。于是可以得到，此时需要 3 个 1 选 2 选择器，以根据不同指令选择不同的 PC 更新方式，由此产生了 3 个控制信号。假设 PC + 4 为默认更新方式，则第 2 组选择控制信号应为 Bne &amp; ~Eq | Beq &amp; Eq | Bgtz &amp; ~Less &amp; ~Eq，第 3 组选择控制信号为 J | Jal，第 4 组选择控制信号为 Jr，将上述逻辑综合成一张关系表，如</w:t>
      </w:r>
      <w:r>
        <w:rPr>
          <w:rFonts w:hint="default"/>
          <w:lang w:val="en-US"/>
        </w:rPr>
        <w:fldChar w:fldCharType="begin"/>
      </w:r>
      <w:r>
        <w:rPr>
          <w:rFonts w:hint="default"/>
          <w:lang w:val="en-US"/>
        </w:rPr>
        <w:instrText xml:space="preserve"> REF _Ref354544365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lang w:val="en-US"/>
        </w:rPr>
        <w:fldChar w:fldCharType="end"/>
      </w:r>
      <w:r>
        <w:rPr>
          <w:rFonts w:hint="default"/>
        </w:rPr>
        <w:t>所示。</w:t>
      </w:r>
    </w:p>
    <w:p>
      <w:pPr>
        <w:pStyle w:val="15"/>
      </w:pPr>
      <w:bookmarkStart w:id="28" w:name="_Ref354544365"/>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PC 更新逻辑表</w:t>
      </w:r>
      <w:bookmarkEnd w:id="28"/>
    </w:p>
    <w:tbl>
      <w:tblPr>
        <w:tblStyle w:val="49"/>
        <w:tblW w:w="900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
        <w:gridCol w:w="1003"/>
        <w:gridCol w:w="1006"/>
        <w:gridCol w:w="1006"/>
        <w:gridCol w:w="998"/>
        <w:gridCol w:w="998"/>
        <w:gridCol w:w="998"/>
        <w:gridCol w:w="998"/>
        <w:gridCol w:w="998"/>
      </w:tblGrid>
      <w:tr>
        <w:trPr>
          <w:jc w:val="center"/>
        </w:trPr>
        <w:tc>
          <w:tcPr>
            <w:tcW w:w="1003"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Beq</w:t>
            </w:r>
          </w:p>
        </w:tc>
        <w:tc>
          <w:tcPr>
            <w:tcW w:w="1003"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Bne</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Bgtz</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Eq</w:t>
            </w:r>
          </w:p>
        </w:tc>
        <w:tc>
          <w:tcPr>
            <w:tcW w:w="998"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Less</w:t>
            </w:r>
          </w:p>
        </w:tc>
        <w:tc>
          <w:tcPr>
            <w:tcW w:w="998"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J</w:t>
            </w:r>
          </w:p>
        </w:tc>
        <w:tc>
          <w:tcPr>
            <w:tcW w:w="998"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Jal</w:t>
            </w:r>
          </w:p>
        </w:tc>
        <w:tc>
          <w:tcPr>
            <w:tcW w:w="998"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Jr</w:t>
            </w:r>
          </w:p>
        </w:tc>
        <w:tc>
          <w:tcPr>
            <w:tcW w:w="998"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PC</w:t>
            </w:r>
          </w:p>
        </w:tc>
      </w:tr>
      <w:tr>
        <w:trPr>
          <w:jc w:val="center"/>
        </w:trPr>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PC相对</w:t>
            </w:r>
          </w:p>
        </w:tc>
      </w:tr>
      <w:tr>
        <w:trPr>
          <w:jc w:val="center"/>
        </w:trPr>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伪绝对</w:t>
            </w:r>
          </w:p>
        </w:tc>
      </w:tr>
      <w:tr>
        <w:trPr>
          <w:jc w:val="center"/>
        </w:trPr>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8"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PC+OF</w:t>
            </w:r>
          </w:p>
        </w:tc>
      </w:tr>
    </w:tbl>
    <w:p>
      <w:pPr>
        <w:pStyle w:val="6"/>
        <w:tabs>
          <w:tab w:val="left" w:pos="600"/>
          <w:tab w:val="clear" w:pos="3558"/>
        </w:tabs>
        <w:ind w:left="1342"/>
      </w:pPr>
      <w:r>
        <w:rPr>
          <w:rFonts w:hint="eastAsia"/>
        </w:rPr>
        <w:t>运算器</w:t>
      </w:r>
    </w:p>
    <w:p>
      <w:pPr>
        <w:pStyle w:val="4"/>
        <w:ind w:firstLine="897" w:firstLineChars="374"/>
        <w:rPr>
          <w:rFonts w:hint="eastAsia"/>
        </w:rPr>
      </w:pPr>
      <w:r>
        <w:t>根据 ALU_OP，利用多选器将不同部件（如移位器、加法器、乘法器等）的输出选择输出即可。</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3</w:t>
      </w:r>
      <w:r>
        <w:fldChar w:fldCharType="end"/>
      </w:r>
      <w:r>
        <w:t xml:space="preserve"> </w:t>
      </w:r>
      <w:r>
        <w:rPr>
          <w:rFonts w:hint="eastAsia"/>
        </w:rPr>
        <w:t>算术逻辑运算单元引脚与功能描述</w:t>
      </w:r>
    </w:p>
    <w:tbl>
      <w:tblPr>
        <w:tblStyle w:val="49"/>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3"/>
              <w:ind w:firstLine="0" w:firstLineChars="0"/>
              <w:jc w:val="center"/>
            </w:pPr>
            <w:r>
              <w:rPr>
                <w:rFonts w:hint="eastAsia"/>
              </w:rPr>
              <w:t>引脚</w:t>
            </w:r>
          </w:p>
        </w:tc>
        <w:tc>
          <w:tcPr>
            <w:tcW w:w="1264" w:type="dxa"/>
            <w:shd w:val="clear" w:color="auto" w:fill="auto"/>
            <w:vAlign w:val="center"/>
          </w:tcPr>
          <w:p>
            <w:pPr>
              <w:pStyle w:val="83"/>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3"/>
              <w:ind w:firstLine="0" w:firstLineChars="0"/>
              <w:jc w:val="center"/>
            </w:pPr>
            <w:r>
              <w:rPr>
                <w:rFonts w:hint="eastAsia"/>
              </w:rPr>
              <w:t>位宽</w:t>
            </w:r>
          </w:p>
        </w:tc>
        <w:tc>
          <w:tcPr>
            <w:tcW w:w="3906" w:type="dxa"/>
            <w:shd w:val="clear" w:color="auto" w:fill="auto"/>
            <w:vAlign w:val="center"/>
          </w:tcPr>
          <w:p>
            <w:pPr>
              <w:pStyle w:val="83"/>
              <w:ind w:firstLine="0" w:firstLineChars="0"/>
            </w:pPr>
            <w:r>
              <w:rPr>
                <w:rFonts w:hint="eastAsia"/>
              </w:rPr>
              <w:t>功能描述</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X</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3"/>
              <w:ind w:firstLine="0" w:firstLineChars="0"/>
              <w:jc w:val="center"/>
              <w:rPr>
                <w:sz w:val="18"/>
                <w:szCs w:val="18"/>
              </w:rPr>
            </w:pPr>
            <w:r>
              <w:rPr>
                <w:sz w:val="18"/>
                <w:szCs w:val="18"/>
              </w:rPr>
              <w:t>32</w:t>
            </w:r>
          </w:p>
        </w:tc>
        <w:tc>
          <w:tcPr>
            <w:tcW w:w="3906" w:type="dxa"/>
            <w:shd w:val="clear" w:color="auto" w:fill="auto"/>
            <w:vAlign w:val="center"/>
          </w:tcPr>
          <w:p>
            <w:pPr>
              <w:pStyle w:val="83"/>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Y</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3"/>
              <w:ind w:firstLine="0" w:firstLineChars="0"/>
              <w:jc w:val="center"/>
              <w:rPr>
                <w:sz w:val="18"/>
                <w:szCs w:val="18"/>
              </w:rPr>
            </w:pPr>
            <w:r>
              <w:rPr>
                <w:sz w:val="18"/>
                <w:szCs w:val="18"/>
              </w:rPr>
              <w:t>32</w:t>
            </w:r>
          </w:p>
        </w:tc>
        <w:tc>
          <w:tcPr>
            <w:tcW w:w="3906" w:type="dxa"/>
            <w:shd w:val="clear" w:color="auto" w:fill="auto"/>
            <w:vAlign w:val="center"/>
          </w:tcPr>
          <w:p>
            <w:pPr>
              <w:pStyle w:val="83"/>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ALU_OP</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3"/>
              <w:ind w:firstLine="0" w:firstLineChars="0"/>
              <w:jc w:val="center"/>
              <w:rPr>
                <w:sz w:val="18"/>
                <w:szCs w:val="18"/>
              </w:rPr>
            </w:pPr>
            <w:r>
              <w:rPr>
                <w:sz w:val="18"/>
                <w:szCs w:val="18"/>
              </w:rPr>
              <w:t>4</w:t>
            </w:r>
          </w:p>
        </w:tc>
        <w:tc>
          <w:tcPr>
            <w:tcW w:w="3906" w:type="dxa"/>
            <w:shd w:val="clear" w:color="auto" w:fill="auto"/>
            <w:vAlign w:val="center"/>
          </w:tcPr>
          <w:p>
            <w:pPr>
              <w:pStyle w:val="83"/>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Result</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3"/>
              <w:ind w:firstLine="0" w:firstLineChars="0"/>
              <w:jc w:val="center"/>
              <w:rPr>
                <w:sz w:val="18"/>
                <w:szCs w:val="18"/>
              </w:rPr>
            </w:pPr>
            <w:r>
              <w:rPr>
                <w:sz w:val="18"/>
                <w:szCs w:val="18"/>
              </w:rPr>
              <w:t>32</w:t>
            </w:r>
          </w:p>
        </w:tc>
        <w:tc>
          <w:tcPr>
            <w:tcW w:w="3906" w:type="dxa"/>
            <w:shd w:val="clear" w:color="auto" w:fill="auto"/>
            <w:vAlign w:val="center"/>
          </w:tcPr>
          <w:p>
            <w:pPr>
              <w:pStyle w:val="83"/>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Result2</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3"/>
              <w:ind w:firstLine="0" w:firstLineChars="0"/>
              <w:jc w:val="center"/>
              <w:rPr>
                <w:sz w:val="18"/>
                <w:szCs w:val="18"/>
              </w:rPr>
            </w:pPr>
            <w:r>
              <w:rPr>
                <w:sz w:val="18"/>
                <w:szCs w:val="18"/>
              </w:rPr>
              <w:t>32</w:t>
            </w:r>
          </w:p>
        </w:tc>
        <w:tc>
          <w:tcPr>
            <w:tcW w:w="3906" w:type="dxa"/>
            <w:shd w:val="clear" w:color="auto" w:fill="auto"/>
            <w:vAlign w:val="center"/>
          </w:tcPr>
          <w:p>
            <w:pPr>
              <w:pStyle w:val="83"/>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OF</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3"/>
              <w:ind w:firstLine="0" w:firstLineChars="0"/>
              <w:jc w:val="center"/>
              <w:rPr>
                <w:sz w:val="18"/>
                <w:szCs w:val="18"/>
              </w:rPr>
            </w:pPr>
            <w:r>
              <w:rPr>
                <w:sz w:val="18"/>
                <w:szCs w:val="18"/>
              </w:rPr>
              <w:t>1</w:t>
            </w:r>
          </w:p>
        </w:tc>
        <w:tc>
          <w:tcPr>
            <w:tcW w:w="3906" w:type="dxa"/>
            <w:shd w:val="clear" w:color="auto" w:fill="auto"/>
            <w:vAlign w:val="center"/>
          </w:tcPr>
          <w:p>
            <w:pPr>
              <w:pStyle w:val="83"/>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UOF</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3"/>
              <w:ind w:firstLine="0" w:firstLineChars="0"/>
              <w:jc w:val="center"/>
              <w:rPr>
                <w:sz w:val="18"/>
                <w:szCs w:val="18"/>
              </w:rPr>
            </w:pPr>
            <w:r>
              <w:rPr>
                <w:sz w:val="18"/>
                <w:szCs w:val="18"/>
              </w:rPr>
              <w:t>1</w:t>
            </w:r>
          </w:p>
        </w:tc>
        <w:tc>
          <w:tcPr>
            <w:tcW w:w="3906" w:type="dxa"/>
            <w:shd w:val="clear" w:color="auto" w:fill="auto"/>
            <w:vAlign w:val="center"/>
          </w:tcPr>
          <w:p>
            <w:pPr>
              <w:pStyle w:val="83"/>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3"/>
              <w:ind w:firstLine="0" w:firstLineChars="0"/>
              <w:jc w:val="center"/>
              <w:rPr>
                <w:sz w:val="18"/>
                <w:szCs w:val="18"/>
              </w:rPr>
            </w:pPr>
            <w:r>
              <w:rPr>
                <w:sz w:val="18"/>
                <w:szCs w:val="18"/>
              </w:rPr>
              <w:t>Equal</w:t>
            </w:r>
          </w:p>
        </w:tc>
        <w:tc>
          <w:tcPr>
            <w:tcW w:w="1264" w:type="dxa"/>
            <w:shd w:val="clear" w:color="auto" w:fill="auto"/>
            <w:vAlign w:val="center"/>
          </w:tcPr>
          <w:p>
            <w:pPr>
              <w:pStyle w:val="83"/>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3"/>
              <w:ind w:firstLine="0" w:firstLineChars="0"/>
              <w:jc w:val="center"/>
              <w:rPr>
                <w:sz w:val="18"/>
                <w:szCs w:val="18"/>
              </w:rPr>
            </w:pPr>
            <w:r>
              <w:rPr>
                <w:sz w:val="18"/>
                <w:szCs w:val="18"/>
              </w:rPr>
              <w:t>1</w:t>
            </w:r>
          </w:p>
        </w:tc>
        <w:tc>
          <w:tcPr>
            <w:tcW w:w="3906" w:type="dxa"/>
            <w:shd w:val="clear" w:color="auto" w:fill="auto"/>
            <w:vAlign w:val="center"/>
          </w:tcPr>
          <w:p>
            <w:pPr>
              <w:pStyle w:val="83"/>
              <w:ind w:firstLine="0" w:firstLineChars="0"/>
              <w:rPr>
                <w:sz w:val="18"/>
                <w:szCs w:val="18"/>
              </w:rPr>
            </w:pPr>
            <w:r>
              <w:rPr>
                <w:sz w:val="18"/>
                <w:szCs w:val="18"/>
              </w:rPr>
              <w:t xml:space="preserve">Equal=(x==y)?1:0, </w:t>
            </w:r>
            <w:r>
              <w:rPr>
                <w:rFonts w:hint="eastAsia"/>
                <w:sz w:val="18"/>
                <w:szCs w:val="18"/>
              </w:rPr>
              <w:t>对所有操作有效</w:t>
            </w:r>
          </w:p>
        </w:tc>
      </w:tr>
    </w:tbl>
    <w:p>
      <w:pPr>
        <w:pStyle w:val="91"/>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ALU 唯一需要注意的便是溢出检测单元。</w:t>
      </w:r>
    </w:p>
    <w:p>
      <w:pPr>
        <w:pStyle w:val="91"/>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无符号溢出检测：无符号加时，若产生溢出，则加法器最高位进位为1；无符号减时，若产生溢出，则加法器（Y进行处理后直接输入 32 位全并行加法器）最高位进位为0。利用 4 选 16 选择电路将无符号加/减的溢出输出至 UOF。即选择器输入 5 的逻辑式为：in5 = adder_cout，选择器输入6的逻辑式为：in6 = ～adder_cout。</w:t>
      </w:r>
    </w:p>
    <w:p>
      <w:pPr>
        <w:pStyle w:val="91"/>
        <w:keepNext w:val="0"/>
        <w:keepLines w:val="0"/>
        <w:pageBreakBefore w:val="0"/>
        <w:widowControl w:val="0"/>
        <w:kinsoku/>
        <w:wordWrap/>
        <w:overflowPunct/>
        <w:topLinePunct w:val="0"/>
        <w:autoSpaceDE/>
        <w:autoSpaceDN/>
        <w:bidi w:val="0"/>
        <w:adjustRightInd/>
        <w:snapToGrid/>
        <w:spacing w:before="94" w:beforeLines="20" w:after="94" w:afterLines="20" w:line="240" w:lineRule="auto"/>
        <w:ind w:left="0" w:leftChars="0" w:right="0" w:rightChars="0" w:firstLine="420" w:firstLineChars="0"/>
        <w:jc w:val="both"/>
        <w:textAlignment w:val="auto"/>
        <w:outlineLvl w:val="9"/>
        <w:rPr>
          <w:rFonts w:hint="eastAsia"/>
        </w:rPr>
      </w:pPr>
      <w:r>
        <w:rPr>
          <w:rFonts w:hint="default" w:ascii="Times New Roman" w:hAnsi="Times New Roman" w:eastAsia="宋体" w:cs="Times New Roman"/>
          <w:sz w:val="24"/>
          <w:szCs w:val="24"/>
        </w:rPr>
        <w:t>有符号溢出检测：有符号加时，产生溢出的情况只可能为 ++ -&gt; - 与 -- -&gt; +，故可得溢出码逻辑式为：addOF = (X_f &amp; Y_f &amp; !S_f)|(!X_f &amp; !Y_f &amp; S_f)；同理，有符号减时，产生溢出的情况只可能为 +- -&gt; - 与 -+ -&gt; +，故可得溢出码逻辑式为：subOF = (X_f &amp; !Y_f &amp; !S_f)|(!X_f &amp; Y_f &amp; S_f)。同无符号溢出检测，利用 4 选 16 选择电路将有符号加/减的溢出输出至 OF。</w:t>
      </w:r>
    </w:p>
    <w:p>
      <w:pPr>
        <w:pStyle w:val="6"/>
        <w:tabs>
          <w:tab w:val="left" w:pos="600"/>
          <w:tab w:val="clear" w:pos="3558"/>
        </w:tabs>
        <w:ind w:left="1342"/>
      </w:pPr>
      <w:r>
        <w:t>寄存器堆RF</w:t>
      </w:r>
    </w:p>
    <w:p>
      <w:pPr>
        <w:pStyle w:val="4"/>
        <w:numPr>
          <w:ilvl w:val="0"/>
          <w:numId w:val="0"/>
        </w:numPr>
        <w:tabs>
          <w:tab w:val="clear" w:pos="420"/>
          <w:tab w:val="clear" w:pos="425"/>
          <w:tab w:val="clear" w:pos="567"/>
          <w:tab w:val="clear" w:pos="601"/>
          <w:tab w:val="clear" w:pos="900"/>
          <w:tab w:val="clear" w:pos="3738"/>
        </w:tabs>
        <w:ind w:firstLine="420" w:firstLineChars="0"/>
        <w:rPr>
          <w:rFonts w:hint="eastAsia"/>
          <w:lang w:val="zh-CN" w:eastAsia="zh-CN"/>
        </w:rPr>
      </w:pPr>
      <w:r>
        <w:rPr>
          <w:rFonts w:hint="eastAsia"/>
        </w:rPr>
        <w:t>利用logisim平台构建一个MIPS寄存器组，内部包含32个32位寄存器，其具体功能如下，具体封装文件为regfile.circ</w:t>
      </w:r>
      <w:r>
        <w:rPr>
          <w:rFonts w:hint="default"/>
        </w:rPr>
        <w:t>，如</w:t>
      </w:r>
      <w:r>
        <w:rPr>
          <w:rFonts w:hint="default"/>
          <w:lang w:val="en-US"/>
        </w:rPr>
        <w:fldChar w:fldCharType="begin"/>
      </w:r>
      <w:r>
        <w:rPr>
          <w:rFonts w:hint="default"/>
          <w:lang w:val="en-US"/>
        </w:rPr>
        <w:instrText xml:space="preserve"> REF _Ref1770033944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 xml:space="preserve">.4 </w:t>
      </w:r>
      <w:r>
        <w:rPr>
          <w:b w:val="0"/>
          <w:bCs/>
        </w:rPr>
        <w:t>芯片引脚与功能描述</w:t>
      </w:r>
      <w:r>
        <w:rPr>
          <w:rFonts w:hint="default"/>
          <w:lang w:val="en-US"/>
        </w:rPr>
        <w:fldChar w:fldCharType="end"/>
      </w:r>
      <w:r>
        <w:rPr>
          <w:rFonts w:hint="default"/>
        </w:rPr>
        <w:t>所示。</w:t>
      </w:r>
    </w:p>
    <w:p>
      <w:pPr>
        <w:pStyle w:val="15"/>
      </w:pPr>
      <w:bookmarkStart w:id="29" w:name="_Ref177003394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w:t>
      </w:r>
      <w:r>
        <w:rPr>
          <w:b w:val="0"/>
          <w:bCs/>
        </w:rPr>
        <w:t>芯片引脚与功能描述</w:t>
      </w:r>
      <w:bookmarkEnd w:id="29"/>
    </w:p>
    <w:tbl>
      <w:tblPr>
        <w:tblStyle w:val="49"/>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08"/>
        <w:gridCol w:w="1699"/>
        <w:gridCol w:w="1021"/>
        <w:gridCol w:w="4732"/>
      </w:tblGrid>
      <w:tr>
        <w:trPr>
          <w:cantSplit/>
          <w:trHeight w:val="0" w:hRule="atLeast"/>
          <w:tblHeader/>
          <w:jc w:val="center"/>
        </w:trPr>
        <w:tc>
          <w:tcPr>
            <w:tcW w:w="1608" w:type="dxa"/>
            <w:tcBorders>
              <w:top w:val="single" w:color="008000" w:sz="12" w:space="0"/>
              <w:bottom w:val="single" w:color="008000" w:sz="8" w:space="0"/>
            </w:tcBorders>
            <w:vAlign w:val="top"/>
          </w:tcPr>
          <w:p>
            <w:pPr>
              <w:pStyle w:val="104"/>
              <w:ind w:firstLine="0" w:firstLineChars="0"/>
              <w:jc w:val="center"/>
            </w:pPr>
            <w:r>
              <w:t>引脚</w:t>
            </w:r>
          </w:p>
        </w:tc>
        <w:tc>
          <w:tcPr>
            <w:tcW w:w="1699" w:type="dxa"/>
            <w:tcBorders>
              <w:top w:val="single" w:color="008000" w:sz="12" w:space="0"/>
              <w:bottom w:val="single" w:color="008000" w:sz="8" w:space="0"/>
            </w:tcBorders>
            <w:vAlign w:val="top"/>
          </w:tcPr>
          <w:p>
            <w:pPr>
              <w:pStyle w:val="104"/>
              <w:ind w:firstLine="0" w:firstLineChars="0"/>
              <w:jc w:val="center"/>
            </w:pPr>
            <w:r>
              <w:t>输入</w:t>
            </w:r>
            <w:r>
              <w:rPr>
                <w:rFonts w:hint="eastAsia"/>
              </w:rPr>
              <w:t>/输出</w:t>
            </w:r>
          </w:p>
        </w:tc>
        <w:tc>
          <w:tcPr>
            <w:tcW w:w="1021" w:type="dxa"/>
            <w:tcBorders>
              <w:top w:val="single" w:color="008000" w:sz="12" w:space="0"/>
              <w:bottom w:val="single" w:color="008000" w:sz="8" w:space="0"/>
            </w:tcBorders>
            <w:vAlign w:val="top"/>
          </w:tcPr>
          <w:p>
            <w:pPr>
              <w:pStyle w:val="104"/>
              <w:ind w:firstLine="0" w:firstLineChars="0"/>
              <w:jc w:val="center"/>
            </w:pPr>
            <w:r>
              <w:t>位宽</w:t>
            </w:r>
          </w:p>
        </w:tc>
        <w:tc>
          <w:tcPr>
            <w:tcW w:w="4732" w:type="dxa"/>
            <w:tcBorders>
              <w:top w:val="single" w:color="008000" w:sz="12" w:space="0"/>
              <w:bottom w:val="single" w:color="008000" w:sz="8" w:space="0"/>
            </w:tcBorders>
            <w:vAlign w:val="top"/>
          </w:tcPr>
          <w:p>
            <w:pPr>
              <w:pStyle w:val="104"/>
              <w:ind w:firstLine="0" w:firstLineChars="0"/>
            </w:pPr>
            <w:r>
              <w:rPr>
                <w:rFonts w:hint="eastAsia"/>
              </w:rPr>
              <w:t>功能</w:t>
            </w:r>
            <w:r>
              <w:t>描述</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R1#</w:t>
            </w:r>
          </w:p>
        </w:tc>
        <w:tc>
          <w:tcPr>
            <w:tcW w:w="1699"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3"/>
              <w:ind w:firstLine="0" w:firstLineChars="0"/>
              <w:rPr>
                <w:sz w:val="21"/>
                <w:szCs w:val="21"/>
              </w:rPr>
            </w:pPr>
            <w:r>
              <w:rPr>
                <w:rFonts w:hint="eastAsia"/>
                <w:sz w:val="21"/>
                <w:szCs w:val="21"/>
              </w:rPr>
              <w:t>读寄存器1编号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R2#</w:t>
            </w:r>
          </w:p>
        </w:tc>
        <w:tc>
          <w:tcPr>
            <w:tcW w:w="1699"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3"/>
              <w:ind w:firstLine="0" w:firstLineChars="0"/>
              <w:rPr>
                <w:sz w:val="21"/>
                <w:szCs w:val="21"/>
              </w:rPr>
            </w:pPr>
            <w:r>
              <w:rPr>
                <w:rFonts w:hint="eastAsia"/>
                <w:sz w:val="21"/>
                <w:szCs w:val="21"/>
              </w:rPr>
              <w:t>读寄存器2编号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W#</w:t>
            </w:r>
          </w:p>
        </w:tc>
        <w:tc>
          <w:tcPr>
            <w:tcW w:w="1699"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5</w:t>
            </w:r>
          </w:p>
        </w:tc>
        <w:tc>
          <w:tcPr>
            <w:tcW w:w="4732" w:type="dxa"/>
            <w:tcBorders>
              <w:top w:val="single" w:color="008000" w:sz="8" w:space="0"/>
              <w:bottom w:val="single" w:color="008000" w:sz="8" w:space="0"/>
            </w:tcBorders>
            <w:vAlign w:val="top"/>
          </w:tcPr>
          <w:p>
            <w:pPr>
              <w:pStyle w:val="83"/>
              <w:ind w:firstLine="0" w:firstLineChars="0"/>
              <w:rPr>
                <w:sz w:val="21"/>
                <w:szCs w:val="21"/>
              </w:rPr>
            </w:pPr>
            <w:r>
              <w:rPr>
                <w:sz w:val="21"/>
                <w:szCs w:val="21"/>
              </w:rPr>
              <w:t>写入寄存器编号</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Din</w:t>
            </w:r>
          </w:p>
        </w:tc>
        <w:tc>
          <w:tcPr>
            <w:tcW w:w="1699"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3"/>
              <w:ind w:firstLine="0" w:firstLineChars="0"/>
              <w:jc w:val="center"/>
              <w:rPr>
                <w:sz w:val="21"/>
                <w:szCs w:val="21"/>
              </w:rPr>
            </w:pPr>
            <w:r>
              <w:rPr>
                <w:rFonts w:hint="eastAsia"/>
                <w:sz w:val="21"/>
                <w:szCs w:val="21"/>
              </w:rPr>
              <w:t>32</w:t>
            </w:r>
          </w:p>
        </w:tc>
        <w:tc>
          <w:tcPr>
            <w:tcW w:w="4732" w:type="dxa"/>
            <w:tcBorders>
              <w:top w:val="single" w:color="008000" w:sz="8" w:space="0"/>
              <w:bottom w:val="single" w:color="008000" w:sz="8" w:space="0"/>
            </w:tcBorders>
            <w:vAlign w:val="top"/>
          </w:tcPr>
          <w:p>
            <w:pPr>
              <w:pStyle w:val="83"/>
              <w:ind w:firstLine="0" w:firstLineChars="0"/>
              <w:rPr>
                <w:sz w:val="21"/>
                <w:szCs w:val="21"/>
              </w:rPr>
            </w:pPr>
            <w:r>
              <w:rPr>
                <w:sz w:val="21"/>
                <w:szCs w:val="21"/>
              </w:rPr>
              <w:t>写入数据</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WE</w:t>
            </w:r>
          </w:p>
        </w:tc>
        <w:tc>
          <w:tcPr>
            <w:tcW w:w="1699"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1</w:t>
            </w:r>
          </w:p>
        </w:tc>
        <w:tc>
          <w:tcPr>
            <w:tcW w:w="4732" w:type="dxa"/>
            <w:tcBorders>
              <w:top w:val="single" w:color="008000" w:sz="8" w:space="0"/>
              <w:bottom w:val="single" w:color="008000" w:sz="8" w:space="0"/>
            </w:tcBorders>
            <w:vAlign w:val="top"/>
          </w:tcPr>
          <w:p>
            <w:pPr>
              <w:pStyle w:val="83"/>
              <w:ind w:firstLine="0" w:firstLineChars="0"/>
              <w:rPr>
                <w:sz w:val="21"/>
                <w:szCs w:val="21"/>
              </w:rPr>
            </w:pPr>
            <w:r>
              <w:rPr>
                <w:sz w:val="21"/>
                <w:szCs w:val="21"/>
              </w:rPr>
              <w:t>写入使能信号，为</w:t>
            </w:r>
            <w:r>
              <w:rPr>
                <w:rFonts w:hint="eastAsia"/>
                <w:sz w:val="21"/>
                <w:szCs w:val="21"/>
              </w:rPr>
              <w:t>1时，CLK上跳沿将Din数据写入W#寄存器</w:t>
            </w:r>
          </w:p>
        </w:tc>
      </w:tr>
      <w:tr>
        <w:trPr>
          <w:cantSplit/>
          <w:trHeight w:val="0" w:hRule="atLeast"/>
          <w:tblHeader/>
          <w:jc w:val="center"/>
        </w:trPr>
        <w:tc>
          <w:tcPr>
            <w:tcW w:w="1608" w:type="dxa"/>
            <w:tcBorders>
              <w:top w:val="single" w:color="008000" w:sz="8" w:space="0"/>
              <w:bottom w:val="single" w:color="008000" w:sz="8" w:space="0"/>
            </w:tcBorders>
            <w:vAlign w:val="top"/>
          </w:tcPr>
          <w:p>
            <w:pPr>
              <w:pStyle w:val="83"/>
              <w:ind w:firstLine="0" w:firstLineChars="0"/>
              <w:jc w:val="center"/>
              <w:rPr>
                <w:sz w:val="21"/>
                <w:szCs w:val="21"/>
              </w:rPr>
            </w:pPr>
            <w:r>
              <w:rPr>
                <w:rFonts w:hint="eastAsia"/>
                <w:sz w:val="21"/>
                <w:szCs w:val="21"/>
              </w:rPr>
              <w:t>CLK</w:t>
            </w:r>
          </w:p>
        </w:tc>
        <w:tc>
          <w:tcPr>
            <w:tcW w:w="1699" w:type="dxa"/>
            <w:tcBorders>
              <w:top w:val="single" w:color="008000" w:sz="8" w:space="0"/>
              <w:bottom w:val="single" w:color="008000" w:sz="8" w:space="0"/>
            </w:tcBorders>
            <w:vAlign w:val="top"/>
          </w:tcPr>
          <w:p>
            <w:pPr>
              <w:pStyle w:val="83"/>
              <w:ind w:firstLine="0" w:firstLineChars="0"/>
              <w:jc w:val="center"/>
              <w:rPr>
                <w:sz w:val="21"/>
                <w:szCs w:val="21"/>
              </w:rPr>
            </w:pPr>
            <w:r>
              <w:rPr>
                <w:sz w:val="21"/>
                <w:szCs w:val="21"/>
              </w:rPr>
              <w:t>输入</w:t>
            </w:r>
          </w:p>
        </w:tc>
        <w:tc>
          <w:tcPr>
            <w:tcW w:w="1021" w:type="dxa"/>
            <w:tcBorders>
              <w:top w:val="single" w:color="008000" w:sz="8" w:space="0"/>
              <w:bottom w:val="single" w:color="008000" w:sz="8" w:space="0"/>
            </w:tcBorders>
            <w:vAlign w:val="top"/>
          </w:tcPr>
          <w:p>
            <w:pPr>
              <w:pStyle w:val="83"/>
              <w:ind w:firstLine="0" w:firstLineChars="0"/>
              <w:jc w:val="center"/>
              <w:rPr>
                <w:sz w:val="21"/>
                <w:szCs w:val="21"/>
              </w:rPr>
            </w:pPr>
            <w:r>
              <w:rPr>
                <w:rFonts w:hint="eastAsia"/>
                <w:sz w:val="21"/>
                <w:szCs w:val="21"/>
              </w:rPr>
              <w:t>1</w:t>
            </w:r>
          </w:p>
        </w:tc>
        <w:tc>
          <w:tcPr>
            <w:tcW w:w="4732" w:type="dxa"/>
            <w:tcBorders>
              <w:top w:val="single" w:color="008000" w:sz="8" w:space="0"/>
              <w:bottom w:val="single" w:color="008000" w:sz="8" w:space="0"/>
            </w:tcBorders>
            <w:vAlign w:val="top"/>
          </w:tcPr>
          <w:p>
            <w:pPr>
              <w:pStyle w:val="83"/>
              <w:ind w:firstLine="0" w:firstLineChars="0"/>
              <w:rPr>
                <w:sz w:val="21"/>
                <w:szCs w:val="21"/>
              </w:rPr>
            </w:pPr>
            <w:r>
              <w:rPr>
                <w:sz w:val="21"/>
                <w:szCs w:val="21"/>
              </w:rPr>
              <w:t>时钟信号，上跳沿有效</w:t>
            </w:r>
          </w:p>
        </w:tc>
      </w:tr>
      <w:tr>
        <w:trPr>
          <w:cantSplit/>
          <w:trHeight w:val="0" w:hRule="atLeast"/>
          <w:tblHeader/>
          <w:jc w:val="center"/>
        </w:trPr>
        <w:tc>
          <w:tcPr>
            <w:tcW w:w="1608" w:type="dxa"/>
            <w:tcBorders>
              <w:top w:val="single" w:color="008000" w:sz="8" w:space="0"/>
              <w:bottom w:val="nil"/>
            </w:tcBorders>
            <w:vAlign w:val="top"/>
          </w:tcPr>
          <w:p>
            <w:pPr>
              <w:pStyle w:val="83"/>
              <w:ind w:firstLine="0" w:firstLineChars="0"/>
              <w:jc w:val="center"/>
              <w:rPr>
                <w:sz w:val="21"/>
                <w:szCs w:val="21"/>
              </w:rPr>
            </w:pPr>
            <w:r>
              <w:rPr>
                <w:rFonts w:hint="eastAsia"/>
                <w:sz w:val="21"/>
                <w:szCs w:val="21"/>
              </w:rPr>
              <w:t>R1</w:t>
            </w:r>
          </w:p>
        </w:tc>
        <w:tc>
          <w:tcPr>
            <w:tcW w:w="1699" w:type="dxa"/>
            <w:tcBorders>
              <w:top w:val="single" w:color="008000" w:sz="8" w:space="0"/>
              <w:bottom w:val="nil"/>
            </w:tcBorders>
            <w:vAlign w:val="top"/>
          </w:tcPr>
          <w:p>
            <w:pPr>
              <w:pStyle w:val="83"/>
              <w:ind w:firstLine="0" w:firstLineChars="0"/>
              <w:jc w:val="center"/>
              <w:rPr>
                <w:sz w:val="21"/>
                <w:szCs w:val="21"/>
              </w:rPr>
            </w:pPr>
            <w:r>
              <w:rPr>
                <w:sz w:val="21"/>
                <w:szCs w:val="21"/>
              </w:rPr>
              <w:t>输出</w:t>
            </w:r>
          </w:p>
        </w:tc>
        <w:tc>
          <w:tcPr>
            <w:tcW w:w="1021" w:type="dxa"/>
            <w:tcBorders>
              <w:top w:val="single" w:color="008000" w:sz="8" w:space="0"/>
              <w:bottom w:val="nil"/>
            </w:tcBorders>
            <w:vAlign w:val="top"/>
          </w:tcPr>
          <w:p>
            <w:pPr>
              <w:pStyle w:val="83"/>
              <w:ind w:firstLine="0" w:firstLineChars="0"/>
              <w:jc w:val="center"/>
              <w:rPr>
                <w:sz w:val="21"/>
                <w:szCs w:val="21"/>
              </w:rPr>
            </w:pPr>
            <w:r>
              <w:rPr>
                <w:sz w:val="21"/>
                <w:szCs w:val="21"/>
              </w:rPr>
              <w:t>32</w:t>
            </w:r>
          </w:p>
        </w:tc>
        <w:tc>
          <w:tcPr>
            <w:tcW w:w="4732" w:type="dxa"/>
            <w:tcBorders>
              <w:top w:val="single" w:color="008000" w:sz="8" w:space="0"/>
              <w:bottom w:val="nil"/>
            </w:tcBorders>
            <w:vAlign w:val="top"/>
          </w:tcPr>
          <w:p>
            <w:pPr>
              <w:pStyle w:val="83"/>
              <w:ind w:firstLine="0" w:firstLineChars="0"/>
              <w:rPr>
                <w:sz w:val="21"/>
                <w:szCs w:val="21"/>
              </w:rPr>
            </w:pPr>
            <w:r>
              <w:rPr>
                <w:rFonts w:hint="eastAsia"/>
                <w:sz w:val="21"/>
                <w:szCs w:val="21"/>
              </w:rPr>
              <w:t>R1#寄存器的值</w:t>
            </w:r>
          </w:p>
        </w:tc>
      </w:tr>
      <w:tr>
        <w:trPr>
          <w:cantSplit/>
          <w:trHeight w:val="0" w:hRule="atLeast"/>
          <w:tblHeader/>
          <w:jc w:val="center"/>
        </w:trPr>
        <w:tc>
          <w:tcPr>
            <w:tcW w:w="1608" w:type="dxa"/>
            <w:tcBorders>
              <w:top w:val="nil"/>
              <w:bottom w:val="nil"/>
            </w:tcBorders>
            <w:vAlign w:val="top"/>
          </w:tcPr>
          <w:p>
            <w:pPr>
              <w:pStyle w:val="83"/>
              <w:ind w:firstLine="0" w:firstLineChars="0"/>
              <w:jc w:val="center"/>
              <w:rPr>
                <w:sz w:val="21"/>
                <w:szCs w:val="21"/>
              </w:rPr>
            </w:pPr>
            <w:r>
              <w:rPr>
                <w:rFonts w:hint="eastAsia"/>
                <w:sz w:val="21"/>
                <w:szCs w:val="21"/>
              </w:rPr>
              <w:t>R</w:t>
            </w:r>
            <w:r>
              <w:rPr>
                <w:sz w:val="21"/>
                <w:szCs w:val="21"/>
              </w:rPr>
              <w:t>2</w:t>
            </w:r>
          </w:p>
        </w:tc>
        <w:tc>
          <w:tcPr>
            <w:tcW w:w="1699" w:type="dxa"/>
            <w:tcBorders>
              <w:top w:val="nil"/>
              <w:bottom w:val="nil"/>
            </w:tcBorders>
            <w:vAlign w:val="top"/>
          </w:tcPr>
          <w:p>
            <w:pPr>
              <w:pStyle w:val="83"/>
              <w:ind w:firstLine="0" w:firstLineChars="0"/>
              <w:jc w:val="center"/>
              <w:rPr>
                <w:sz w:val="21"/>
                <w:szCs w:val="21"/>
              </w:rPr>
            </w:pPr>
            <w:r>
              <w:rPr>
                <w:sz w:val="21"/>
                <w:szCs w:val="21"/>
              </w:rPr>
              <w:t>输出</w:t>
            </w:r>
          </w:p>
        </w:tc>
        <w:tc>
          <w:tcPr>
            <w:tcW w:w="1021" w:type="dxa"/>
            <w:tcBorders>
              <w:top w:val="nil"/>
              <w:bottom w:val="nil"/>
            </w:tcBorders>
            <w:vAlign w:val="top"/>
          </w:tcPr>
          <w:p>
            <w:pPr>
              <w:pStyle w:val="83"/>
              <w:ind w:firstLine="0" w:firstLineChars="0"/>
              <w:jc w:val="center"/>
              <w:rPr>
                <w:sz w:val="21"/>
                <w:szCs w:val="21"/>
              </w:rPr>
            </w:pPr>
            <w:r>
              <w:rPr>
                <w:sz w:val="21"/>
                <w:szCs w:val="21"/>
              </w:rPr>
              <w:t>32</w:t>
            </w:r>
          </w:p>
        </w:tc>
        <w:tc>
          <w:tcPr>
            <w:tcW w:w="4732" w:type="dxa"/>
            <w:tcBorders>
              <w:top w:val="nil"/>
              <w:bottom w:val="nil"/>
            </w:tcBorders>
            <w:vAlign w:val="top"/>
          </w:tcPr>
          <w:p>
            <w:pPr>
              <w:pStyle w:val="83"/>
              <w:ind w:firstLine="0" w:firstLineChars="0"/>
              <w:rPr>
                <w:sz w:val="21"/>
                <w:szCs w:val="21"/>
              </w:rPr>
            </w:pPr>
            <w:r>
              <w:rPr>
                <w:rFonts w:hint="eastAsia"/>
                <w:sz w:val="21"/>
                <w:szCs w:val="21"/>
              </w:rPr>
              <w:t>R</w:t>
            </w:r>
            <w:r>
              <w:rPr>
                <w:sz w:val="21"/>
                <w:szCs w:val="21"/>
              </w:rPr>
              <w:t>2</w:t>
            </w:r>
            <w:r>
              <w:rPr>
                <w:rFonts w:hint="eastAsia"/>
                <w:sz w:val="21"/>
                <w:szCs w:val="21"/>
              </w:rPr>
              <w:t>#寄存器的值</w:t>
            </w:r>
          </w:p>
        </w:tc>
      </w:tr>
      <w:tr>
        <w:trPr>
          <w:cantSplit/>
          <w:trHeight w:val="0" w:hRule="atLeast"/>
          <w:tblHeader/>
          <w:jc w:val="center"/>
        </w:trPr>
        <w:tc>
          <w:tcPr>
            <w:tcW w:w="1608" w:type="dxa"/>
            <w:tcBorders>
              <w:top w:val="nil"/>
              <w:bottom w:val="nil"/>
            </w:tcBorders>
            <w:vAlign w:val="top"/>
          </w:tcPr>
          <w:p>
            <w:pPr>
              <w:pStyle w:val="83"/>
              <w:ind w:firstLine="0" w:firstLineChars="0"/>
              <w:jc w:val="center"/>
              <w:rPr>
                <w:rFonts w:hint="eastAsia"/>
                <w:sz w:val="21"/>
                <w:szCs w:val="21"/>
              </w:rPr>
            </w:pPr>
            <w:r>
              <w:rPr>
                <w:rFonts w:hint="eastAsia"/>
                <w:sz w:val="21"/>
                <w:szCs w:val="21"/>
              </w:rPr>
              <w:t>$s0</w:t>
            </w:r>
          </w:p>
        </w:tc>
        <w:tc>
          <w:tcPr>
            <w:tcW w:w="1699" w:type="dxa"/>
            <w:tcBorders>
              <w:top w:val="nil"/>
              <w:bottom w:val="nil"/>
            </w:tcBorders>
            <w:vAlign w:val="top"/>
          </w:tcPr>
          <w:p>
            <w:pPr>
              <w:pStyle w:val="83"/>
              <w:ind w:firstLine="0" w:firstLineChars="0"/>
              <w:jc w:val="center"/>
              <w:rPr>
                <w:sz w:val="21"/>
                <w:szCs w:val="21"/>
              </w:rPr>
            </w:pPr>
            <w:r>
              <w:rPr>
                <w:sz w:val="21"/>
                <w:szCs w:val="21"/>
              </w:rPr>
              <w:t>输出</w:t>
            </w:r>
          </w:p>
        </w:tc>
        <w:tc>
          <w:tcPr>
            <w:tcW w:w="1021" w:type="dxa"/>
            <w:tcBorders>
              <w:top w:val="nil"/>
              <w:bottom w:val="nil"/>
            </w:tcBorders>
            <w:vAlign w:val="top"/>
          </w:tcPr>
          <w:p>
            <w:pPr>
              <w:pStyle w:val="83"/>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3"/>
              <w:ind w:firstLine="0" w:firstLineChars="0"/>
              <w:rPr>
                <w:rFonts w:hint="eastAsia"/>
                <w:sz w:val="21"/>
                <w:szCs w:val="21"/>
              </w:rPr>
            </w:pPr>
            <w:r>
              <w:rPr>
                <w:rFonts w:hint="eastAsia"/>
                <w:sz w:val="21"/>
                <w:szCs w:val="21"/>
              </w:rPr>
              <w:t>编号为16的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3"/>
              <w:ind w:firstLine="0" w:firstLineChars="0"/>
              <w:jc w:val="center"/>
              <w:rPr>
                <w:rFonts w:hint="eastAsia"/>
                <w:sz w:val="21"/>
                <w:szCs w:val="21"/>
              </w:rPr>
            </w:pPr>
            <w:r>
              <w:rPr>
                <w:rFonts w:hint="eastAsia"/>
                <w:sz w:val="21"/>
                <w:szCs w:val="21"/>
              </w:rPr>
              <w:t>$s1</w:t>
            </w:r>
          </w:p>
        </w:tc>
        <w:tc>
          <w:tcPr>
            <w:tcW w:w="1699" w:type="dxa"/>
            <w:tcBorders>
              <w:top w:val="nil"/>
              <w:bottom w:val="nil"/>
            </w:tcBorders>
            <w:vAlign w:val="top"/>
          </w:tcPr>
          <w:p>
            <w:pPr>
              <w:pStyle w:val="83"/>
              <w:ind w:firstLine="0" w:firstLineChars="0"/>
              <w:jc w:val="center"/>
              <w:rPr>
                <w:sz w:val="21"/>
                <w:szCs w:val="21"/>
              </w:rPr>
            </w:pPr>
            <w:r>
              <w:rPr>
                <w:sz w:val="21"/>
                <w:szCs w:val="21"/>
              </w:rPr>
              <w:t>输出</w:t>
            </w:r>
          </w:p>
        </w:tc>
        <w:tc>
          <w:tcPr>
            <w:tcW w:w="1021" w:type="dxa"/>
            <w:tcBorders>
              <w:top w:val="nil"/>
              <w:bottom w:val="nil"/>
            </w:tcBorders>
            <w:vAlign w:val="top"/>
          </w:tcPr>
          <w:p>
            <w:pPr>
              <w:pStyle w:val="83"/>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3"/>
              <w:ind w:firstLine="0" w:firstLineChars="0"/>
              <w:rPr>
                <w:rFonts w:hint="eastAsia"/>
                <w:sz w:val="21"/>
                <w:szCs w:val="21"/>
              </w:rPr>
            </w:pPr>
            <w:r>
              <w:rPr>
                <w:rFonts w:hint="eastAsia"/>
                <w:sz w:val="21"/>
                <w:szCs w:val="21"/>
              </w:rPr>
              <w:t>编号为1</w:t>
            </w:r>
            <w:r>
              <w:rPr>
                <w:sz w:val="21"/>
                <w:szCs w:val="21"/>
              </w:rPr>
              <w:t>7</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nil"/>
            </w:tcBorders>
            <w:vAlign w:val="top"/>
          </w:tcPr>
          <w:p>
            <w:pPr>
              <w:pStyle w:val="83"/>
              <w:ind w:firstLine="0" w:firstLineChars="0"/>
              <w:jc w:val="center"/>
              <w:rPr>
                <w:rFonts w:hint="eastAsia"/>
                <w:sz w:val="21"/>
                <w:szCs w:val="21"/>
              </w:rPr>
            </w:pPr>
            <w:r>
              <w:rPr>
                <w:rFonts w:hint="eastAsia"/>
                <w:sz w:val="21"/>
                <w:szCs w:val="21"/>
              </w:rPr>
              <w:t>$s2</w:t>
            </w:r>
          </w:p>
        </w:tc>
        <w:tc>
          <w:tcPr>
            <w:tcW w:w="1699" w:type="dxa"/>
            <w:tcBorders>
              <w:top w:val="nil"/>
              <w:bottom w:val="nil"/>
            </w:tcBorders>
            <w:vAlign w:val="top"/>
          </w:tcPr>
          <w:p>
            <w:pPr>
              <w:pStyle w:val="83"/>
              <w:ind w:firstLine="0" w:firstLineChars="0"/>
              <w:jc w:val="center"/>
              <w:rPr>
                <w:sz w:val="21"/>
                <w:szCs w:val="21"/>
              </w:rPr>
            </w:pPr>
            <w:r>
              <w:rPr>
                <w:sz w:val="21"/>
                <w:szCs w:val="21"/>
              </w:rPr>
              <w:t>输出</w:t>
            </w:r>
          </w:p>
        </w:tc>
        <w:tc>
          <w:tcPr>
            <w:tcW w:w="1021" w:type="dxa"/>
            <w:tcBorders>
              <w:top w:val="nil"/>
              <w:bottom w:val="nil"/>
            </w:tcBorders>
            <w:vAlign w:val="top"/>
          </w:tcPr>
          <w:p>
            <w:pPr>
              <w:pStyle w:val="83"/>
              <w:ind w:firstLine="0" w:firstLineChars="0"/>
              <w:jc w:val="center"/>
              <w:rPr>
                <w:rFonts w:hint="eastAsia"/>
                <w:sz w:val="21"/>
                <w:szCs w:val="21"/>
              </w:rPr>
            </w:pPr>
            <w:r>
              <w:rPr>
                <w:sz w:val="21"/>
                <w:szCs w:val="21"/>
              </w:rPr>
              <w:t>32</w:t>
            </w:r>
          </w:p>
        </w:tc>
        <w:tc>
          <w:tcPr>
            <w:tcW w:w="4732" w:type="dxa"/>
            <w:tcBorders>
              <w:top w:val="nil"/>
              <w:bottom w:val="nil"/>
            </w:tcBorders>
            <w:vAlign w:val="top"/>
          </w:tcPr>
          <w:p>
            <w:pPr>
              <w:pStyle w:val="83"/>
              <w:ind w:firstLine="0" w:firstLineChars="0"/>
              <w:rPr>
                <w:rFonts w:hint="eastAsia"/>
                <w:sz w:val="21"/>
                <w:szCs w:val="21"/>
              </w:rPr>
            </w:pPr>
            <w:r>
              <w:rPr>
                <w:rFonts w:hint="eastAsia"/>
                <w:sz w:val="21"/>
                <w:szCs w:val="21"/>
              </w:rPr>
              <w:t>编号为1</w:t>
            </w:r>
            <w:r>
              <w:rPr>
                <w:sz w:val="21"/>
                <w:szCs w:val="21"/>
              </w:rPr>
              <w:t>8</w:t>
            </w:r>
            <w:r>
              <w:rPr>
                <w:rFonts w:hint="eastAsia"/>
                <w:sz w:val="21"/>
                <w:szCs w:val="21"/>
              </w:rPr>
              <w:t>的</w:t>
            </w:r>
            <w:r>
              <w:rPr>
                <w:sz w:val="21"/>
                <w:szCs w:val="21"/>
              </w:rPr>
              <w:t>寄存器</w:t>
            </w:r>
            <w:r>
              <w:rPr>
                <w:rFonts w:hint="eastAsia"/>
                <w:sz w:val="21"/>
                <w:szCs w:val="21"/>
              </w:rPr>
              <w:t>的值</w:t>
            </w:r>
          </w:p>
        </w:tc>
      </w:tr>
      <w:tr>
        <w:trPr>
          <w:cantSplit/>
          <w:trHeight w:val="0" w:hRule="atLeast"/>
          <w:tblHeader/>
          <w:jc w:val="center"/>
        </w:trPr>
        <w:tc>
          <w:tcPr>
            <w:tcW w:w="1608" w:type="dxa"/>
            <w:tcBorders>
              <w:top w:val="nil"/>
              <w:bottom w:val="single" w:color="008000" w:sz="12" w:space="0"/>
            </w:tcBorders>
            <w:vAlign w:val="top"/>
          </w:tcPr>
          <w:p>
            <w:pPr>
              <w:pStyle w:val="83"/>
              <w:ind w:firstLine="0" w:firstLineChars="0"/>
              <w:jc w:val="center"/>
              <w:rPr>
                <w:rFonts w:hint="eastAsia"/>
                <w:sz w:val="21"/>
                <w:szCs w:val="21"/>
              </w:rPr>
            </w:pPr>
            <w:r>
              <w:rPr>
                <w:rFonts w:hint="eastAsia"/>
                <w:sz w:val="21"/>
                <w:szCs w:val="21"/>
              </w:rPr>
              <w:t>$</w:t>
            </w:r>
            <w:r>
              <w:rPr>
                <w:sz w:val="21"/>
                <w:szCs w:val="21"/>
              </w:rPr>
              <w:t>r</w:t>
            </w:r>
            <w:r>
              <w:rPr>
                <w:rFonts w:hint="eastAsia"/>
                <w:sz w:val="21"/>
                <w:szCs w:val="21"/>
              </w:rPr>
              <w:t>a</w:t>
            </w:r>
          </w:p>
        </w:tc>
        <w:tc>
          <w:tcPr>
            <w:tcW w:w="1699" w:type="dxa"/>
            <w:tcBorders>
              <w:top w:val="nil"/>
              <w:bottom w:val="single" w:color="008000" w:sz="12" w:space="0"/>
            </w:tcBorders>
            <w:vAlign w:val="top"/>
          </w:tcPr>
          <w:p>
            <w:pPr>
              <w:pStyle w:val="83"/>
              <w:ind w:firstLine="0" w:firstLineChars="0"/>
              <w:jc w:val="center"/>
              <w:rPr>
                <w:sz w:val="21"/>
                <w:szCs w:val="21"/>
              </w:rPr>
            </w:pPr>
            <w:r>
              <w:rPr>
                <w:sz w:val="21"/>
                <w:szCs w:val="21"/>
              </w:rPr>
              <w:t>输出</w:t>
            </w:r>
          </w:p>
        </w:tc>
        <w:tc>
          <w:tcPr>
            <w:tcW w:w="1021" w:type="dxa"/>
            <w:tcBorders>
              <w:top w:val="nil"/>
              <w:bottom w:val="single" w:color="008000" w:sz="12" w:space="0"/>
            </w:tcBorders>
            <w:vAlign w:val="top"/>
          </w:tcPr>
          <w:p>
            <w:pPr>
              <w:pStyle w:val="83"/>
              <w:ind w:firstLine="0" w:firstLineChars="0"/>
              <w:jc w:val="center"/>
              <w:rPr>
                <w:rFonts w:hint="eastAsia"/>
                <w:sz w:val="21"/>
                <w:szCs w:val="21"/>
              </w:rPr>
            </w:pPr>
            <w:r>
              <w:rPr>
                <w:sz w:val="21"/>
                <w:szCs w:val="21"/>
              </w:rPr>
              <w:t>32</w:t>
            </w:r>
          </w:p>
        </w:tc>
        <w:tc>
          <w:tcPr>
            <w:tcW w:w="4732" w:type="dxa"/>
            <w:tcBorders>
              <w:top w:val="nil"/>
              <w:bottom w:val="single" w:color="008000" w:sz="12" w:space="0"/>
            </w:tcBorders>
            <w:vAlign w:val="top"/>
          </w:tcPr>
          <w:p>
            <w:pPr>
              <w:pStyle w:val="83"/>
              <w:ind w:firstLine="0" w:firstLineChars="0"/>
              <w:rPr>
                <w:rFonts w:hint="eastAsia"/>
                <w:sz w:val="21"/>
                <w:szCs w:val="21"/>
              </w:rPr>
            </w:pPr>
            <w:r>
              <w:rPr>
                <w:rFonts w:hint="eastAsia"/>
                <w:sz w:val="21"/>
                <w:szCs w:val="21"/>
              </w:rPr>
              <w:t>编号为</w:t>
            </w:r>
            <w:r>
              <w:rPr>
                <w:sz w:val="21"/>
                <w:szCs w:val="21"/>
              </w:rPr>
              <w:t>31</w:t>
            </w:r>
            <w:r>
              <w:rPr>
                <w:rFonts w:hint="eastAsia"/>
                <w:sz w:val="21"/>
                <w:szCs w:val="21"/>
              </w:rPr>
              <w:t>的</w:t>
            </w:r>
            <w:r>
              <w:rPr>
                <w:sz w:val="21"/>
                <w:szCs w:val="21"/>
              </w:rPr>
              <w:t>寄存器</w:t>
            </w:r>
            <w:r>
              <w:rPr>
                <w:rFonts w:hint="eastAsia"/>
                <w:sz w:val="21"/>
                <w:szCs w:val="21"/>
              </w:rPr>
              <w:t>的值</w:t>
            </w:r>
          </w:p>
        </w:tc>
      </w:tr>
    </w:tbl>
    <w:p>
      <w:pPr>
        <w:pStyle w:val="4"/>
        <w:rPr>
          <w:bCs/>
        </w:rPr>
      </w:pPr>
      <w:r>
        <w:rPr>
          <w:bCs/>
        </w:rPr>
        <w:t>在设计寄存器组的实现方式时，唯一需要注意的地方便是寄存器组的使能端。只要利用合理的组合逻辑，使得同一时刻只有 1 个寄存器（写目标寄存器）的使能端为 1（有效），便可实现寄存器组的输入功能。在此种情况下，时钟源与输入数据只需同时连接 31 个寄存器即可（除开 0 号寄存器），无需而外逻辑。下面利用一个单独的模块，实现上述使能端信号选择功能。</w:t>
      </w:r>
    </w:p>
    <w:p>
      <w:pPr>
        <w:pStyle w:val="4"/>
        <w:rPr>
          <w:bCs/>
        </w:rPr>
      </w:pPr>
      <w:r>
        <w:rPr>
          <w:bCs/>
        </w:rPr>
        <w:t>给定一个 W#（5 bits） 信号，表示当前写入目标寄存器的编号，则只需利用一个解复用器，将 W# 作为选择端，常量 1 作为输入端，即可实现同时只有目标寄存</w:t>
      </w:r>
      <w:r>
        <w:rPr>
          <w:rFonts w:hint="eastAsia" w:ascii="宋体" w:hAnsi="宋体" w:eastAsia="宋体" w:cs="宋体"/>
          <w:bCs/>
        </w:rPr>
        <w:t>器的写使能信</w:t>
      </w:r>
      <w:r>
        <w:rPr>
          <w:bCs/>
        </w:rPr>
        <w:t>号为 1 的设计。输出为 8 组使能信号，每组 4 bits 使能信号，同时只有 1 bit 使能信号为0。（分组是为了使能信号接入寄存器组时的连线美观）</w:t>
      </w:r>
    </w:p>
    <w:p>
      <w:pPr>
        <w:pStyle w:val="4"/>
        <w:rPr>
          <w:rFonts w:hint="default"/>
        </w:rPr>
      </w:pPr>
      <w:r>
        <w:rPr>
          <w:rFonts w:hint="default"/>
        </w:rPr>
        <w:t>只需利用多路选择器，将 R1#/R2#（读出寄存器编号）作为选择信号，32 寄存器输出端最为选择输入端即可实现此功能。</w:t>
      </w:r>
    </w:p>
    <w:p>
      <w:pPr>
        <w:pStyle w:val="4"/>
      </w:pPr>
      <w:r>
        <w:rPr>
          <w:rFonts w:hint="default"/>
        </w:rPr>
        <w:t>将上述 2 个设计综合在一起，即可得到完整的寄存器组。唯一值得注意的地方，需要使 0 号寄存器（$zero）保持常 0。</w:t>
      </w:r>
    </w:p>
    <w:p>
      <w:pPr>
        <w:pStyle w:val="5"/>
        <w:spacing w:before="229" w:beforeLines="0" w:after="229" w:afterLines="0"/>
      </w:pPr>
      <w:r>
        <w:rPr>
          <w:rFonts w:hint="eastAsia"/>
        </w:rPr>
        <w:t>数据通路的设计</w:t>
      </w:r>
    </w:p>
    <w:p>
      <w:pPr>
        <w:pStyle w:val="4"/>
        <w:rPr>
          <w:rFonts w:hint="default"/>
        </w:rPr>
      </w:pPr>
      <w:r>
        <w:rPr>
          <w:rFonts w:hint="default"/>
        </w:rPr>
        <w:t>数据通路的实现并非采用工程化的方式，而是利用逐步扩展的方式完成整个数据通路的实现。下面是各个阶段的设计思路：</w:t>
      </w:r>
    </w:p>
    <w:p>
      <w:pPr>
        <w:pStyle w:val="4"/>
        <w:rPr>
          <w:rFonts w:hint="default"/>
        </w:rPr>
      </w:pPr>
      <w:r>
        <w:rPr>
          <w:rFonts w:hint="default"/>
        </w:rPr>
        <w:t>常规 R 型指令数据通路：只需寄存器组与 ALU 即可实现常规 R 型指令的数据通路，此时只需 2 个控制信号 ，RegWe 控制寄存器组的写使能，ALUOp 控制 ALU 运算逻辑，此类指令包括 add、addu、and、sub、or、nor、slt、sltu。</w:t>
      </w:r>
    </w:p>
    <w:p>
      <w:pPr>
        <w:pStyle w:val="4"/>
        <w:rPr>
          <w:rFonts w:hint="default"/>
        </w:rPr>
      </w:pPr>
      <w:r>
        <w:rPr>
          <w:rFonts w:hint="default"/>
        </w:rPr>
        <w:t>常规 I 型指令数据通路：只需在 R 型指令通路的基础上，利用新的控制信号将 ALU_Y 改为立即数输入，同时将写入寄存器编号 RW# 改为 rt 即可，此时需要 3 个新的控制信号，并加入 3 个多选器，RegDst 选择写入寄存器编号（rt 或 rd），ALUSrc 选择 Y 端输入（rt 或 imm16），ExtOp 选择立即数扩展方式（无符号或有符号扩展），此类指令包括 addi、addiu、andi、ori、slti。值得一提的是， addiu 指令对 imm16 进行的也是符号扩展。</w:t>
      </w:r>
    </w:p>
    <w:p>
      <w:pPr>
        <w:pStyle w:val="4"/>
        <w:rPr>
          <w:rFonts w:hint="default"/>
        </w:rPr>
      </w:pPr>
      <w:r>
        <w:rPr>
          <w:rFonts w:hint="default"/>
        </w:rPr>
        <w:t>移位指令数据通路：移位指令的源操作数不再为 （rs），而是 （rt），且移位字段不是由寄存器/imm16给出，故需要 1 个新的信号 ALUSham，并加入 2 个多选器，以改变 ALU 2 个输入端的值。</w:t>
      </w:r>
    </w:p>
    <w:p>
      <w:pPr>
        <w:pStyle w:val="4"/>
        <w:rPr>
          <w:rFonts w:hint="default"/>
        </w:rPr>
      </w:pPr>
      <w:r>
        <w:rPr>
          <w:rFonts w:hint="default"/>
        </w:rPr>
        <w:t>访存指令数据通路：从寄存器组到 ALU 中间的数据通路，lw/sw 指令与常规 I 型指令间没有差异，唯一不同的是，lw/sw 指令 ALU 的输出端不再是普通的值，而是计算好的地址值。由于访存操作的存在，需要引入新的主存组件至数据通路中，并增加 2 个新的控制信号，以控制主存的读写。对于lw 指令，需要从主存读取数据至寄存器，增加新信号 RAMtoReg，并增加一个多选器，以选择寄存器组的输入数据（ALU_Result 或 RAMDataOut）；对于 sw 指令，需要增加 1 个新信号 RAMWe，以控制对主存的写访问，并将 （rt）接至主存加载数据端（RAMDataIn）。</w:t>
      </w:r>
      <w:r>
        <w:rPr>
          <w:rFonts w:hint="default"/>
        </w:rPr>
        <w:tab/>
      </w:r>
      <w:r>
        <w:rPr>
          <w:rFonts w:hint="default"/>
        </w:rPr>
        <w:t>条件跳转指令数据通路：beq/bne 指令无需修改数据通路，只需给出合适的控制信号，使得 ALU_X = （rs），ALU_Y = （rt），并从 ALU 得到 Eq 标志量，从而在 IFU 中完成指令跳转功能。</w:t>
      </w:r>
    </w:p>
    <w:p>
      <w:pPr>
        <w:pStyle w:val="4"/>
        <w:rPr>
          <w:rFonts w:hint="default"/>
        </w:rPr>
      </w:pPr>
      <w:r>
        <w:rPr>
          <w:rFonts w:hint="default"/>
        </w:rPr>
        <w:t xml:space="preserve">直接跳转指令数据通路：j 与jr指令无需修改数据通路，直接通过前述 IFU 设计即可实现指令跳转功能。jal 指令还需借助原数据通路将 rs 值取出加 4 后写入 $a0 寄存器，此时 ALU_X = （rs），ALU_Y = （4），ALU_OP = ADD，RW# = 0x1f，故需修改数据通路。 </w:t>
      </w:r>
    </w:p>
    <w:p>
      <w:pPr>
        <w:pStyle w:val="4"/>
        <w:rPr>
          <w:rFonts w:hint="default"/>
        </w:rPr>
      </w:pPr>
      <w:r>
        <w:rPr>
          <w:rFonts w:hint="default"/>
        </w:rPr>
        <w:t>系统调用指令数据通路：关于 syscall 的实现，无需修改数据通路，只需将 $v0 的值从寄存器组引出，并将其与 0xah 进行比较，再结合 Syscall 指令布尔信号，即可得到 Halt 停机信号与输出七段管信号。利用 Halt信号，对时钟源进行简单处理，即可实现 syscall 0xah 功能。</w:t>
      </w:r>
    </w:p>
    <w:p>
      <w:pPr>
        <w:pStyle w:val="4"/>
        <w:rPr>
          <w:rFonts w:hint="default"/>
        </w:rPr>
      </w:pPr>
      <w:r>
        <w:rPr>
          <w:rFonts w:hint="default"/>
        </w:rPr>
        <w:t xml:space="preserve">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寄存器的值；bgtz 只需在原来 branch 分支跳转成功逻辑电路的基础上增加判断 bgtz 跳转成功的逻辑即可，即 branch = （Beq &amp; Eq） | （Bne &amp; ~Eq）|（Bgtz &amp; ~Eq &amp; ~Less）;lb 指令只需将 RAM 读出的数据进行字节选择并进行符号扩展，得到新的一个 32 bit 的数据，再利用控制信号 RAMByte在原来 RAM 数据输出和新数据间进行多选即可。 </w:t>
      </w:r>
    </w:p>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rPr>
          <w:rFonts w:hint="eastAsia"/>
          <w:lang w:eastAsia="zh-CN"/>
        </w:rPr>
        <w:fldChar w:fldCharType="begin"/>
      </w:r>
      <w:r>
        <w:rPr>
          <w:rFonts w:hint="eastAsia"/>
          <w:lang w:eastAsia="zh-CN"/>
        </w:rPr>
        <w:instrText xml:space="preserve"> REF _Ref1556243558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t xml:space="preserve">.5 </w:t>
      </w:r>
      <w:r>
        <w:rPr>
          <w:rFonts w:hint="eastAsia"/>
        </w:rPr>
        <w:t>主控制器控制信号的作用说明</w:t>
      </w:r>
      <w:r>
        <w:rPr>
          <w:rFonts w:hint="eastAsia"/>
          <w:lang w:eastAsia="zh-CN"/>
        </w:rPr>
        <w:fldChar w:fldCharType="end"/>
      </w:r>
      <w:r>
        <w:rPr>
          <w:rFonts w:hint="default"/>
        </w:rPr>
        <w:t>所示</w:t>
      </w:r>
      <w:r>
        <w:rPr>
          <w:rFonts w:hint="eastAsia"/>
        </w:rPr>
        <w:t>。</w:t>
      </w:r>
    </w:p>
    <w:p>
      <w:pPr>
        <w:pStyle w:val="15"/>
      </w:pPr>
      <w:bookmarkStart w:id="30" w:name="_Ref155624355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w:t>
      </w:r>
      <w:r>
        <w:rPr>
          <w:rFonts w:hint="eastAsia"/>
        </w:rPr>
        <w:t>主控制器控制信号的作用说明</w:t>
      </w:r>
      <w:bookmarkEnd w:id="30"/>
    </w:p>
    <w:tbl>
      <w:tblPr>
        <w:tblStyle w:val="49"/>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shd w:val="clear" w:color="auto" w:fill="auto"/>
            <w:vAlign w:val="center"/>
          </w:tcPr>
          <w:p>
            <w:pPr>
              <w:pStyle w:val="4"/>
              <w:ind w:firstLine="0" w:firstLineChars="0"/>
              <w:jc w:val="center"/>
              <w:rPr>
                <w:sz w:val="18"/>
                <w:szCs w:val="18"/>
              </w:rPr>
            </w:pPr>
            <w:r>
              <w:rPr>
                <w:sz w:val="18"/>
                <w:szCs w:val="18"/>
              </w:rPr>
              <w:t>ALUOp</w:t>
            </w:r>
          </w:p>
        </w:tc>
        <w:tc>
          <w:tcPr>
            <w:tcW w:w="1417" w:type="dxa"/>
            <w:shd w:val="clear" w:color="auto" w:fill="auto"/>
            <w:vAlign w:val="center"/>
          </w:tcPr>
          <w:p>
            <w:pPr>
              <w:pStyle w:val="4"/>
              <w:ind w:firstLine="0" w:firstLineChars="0"/>
              <w:jc w:val="center"/>
              <w:rPr>
                <w:sz w:val="18"/>
                <w:szCs w:val="18"/>
              </w:rPr>
            </w:pPr>
            <w:r>
              <w:rPr>
                <w:sz w:val="18"/>
                <w:szCs w:val="18"/>
              </w:rPr>
              <w:t>0-15</w:t>
            </w:r>
          </w:p>
        </w:tc>
        <w:tc>
          <w:tcPr>
            <w:tcW w:w="5548" w:type="dxa"/>
            <w:shd w:val="clear" w:color="auto" w:fill="auto"/>
            <w:vAlign w:val="center"/>
          </w:tcPr>
          <w:p>
            <w:pPr>
              <w:pStyle w:val="4"/>
              <w:ind w:firstLine="0" w:firstLineChars="0"/>
              <w:rPr>
                <w:sz w:val="18"/>
                <w:szCs w:val="18"/>
              </w:rPr>
            </w:pPr>
            <w:r>
              <w:rPr>
                <w:sz w:val="18"/>
                <w:szCs w:val="18"/>
              </w:rPr>
              <w:t>ALU 不同计算</w:t>
            </w:r>
          </w:p>
        </w:tc>
      </w:tr>
      <w:tr>
        <w:trPr>
          <w:cantSplit/>
          <w:trHeight w:val="210"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寄存器组写使能无效</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寄存器组写使能有效</w:t>
            </w: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ALUSrc</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imm16</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ALUSham</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ALU_Y 的输入来自 $rt/imm16</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ALU_Y 的输入来自 sham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RegDst</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寄存器组写寄存器号为 rt</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寄存器组写寄存器号为 rd</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ExtOp</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imm16 进行无符号扩展</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imm16 进行有符号扩展</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RAMWe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RAM</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Beq/Bne/Bgtz/J/Jal/Jr</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当前不是对应的指令（beq/bne/bgtz/j/jal/jr）</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当前是对应的指令（beq/bne/bgtz/j/jal/jr）</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Syscall</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当前指令不是系统调用</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当前指令是系统调用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WritetoLO</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LO 寄存器写使能无效</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LO 寄存器写使能有效</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LOtoReg</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寄存器组写寄存器数据来自 ALU/RAM</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寄存器组写寄存器数据来自 LO寄存器</w:t>
            </w:r>
          </w:p>
        </w:tc>
      </w:tr>
      <w:tr>
        <w:trPr>
          <w:cantSplit/>
          <w:trHeight w:val="106" w:hRule="atLeast"/>
          <w:jc w:val="center"/>
        </w:trPr>
        <w:tc>
          <w:tcPr>
            <w:tcW w:w="1101" w:type="dxa"/>
            <w:vMerge w:val="restart"/>
            <w:shd w:val="clear" w:color="auto" w:fill="auto"/>
            <w:vAlign w:val="center"/>
          </w:tcPr>
          <w:p>
            <w:pPr>
              <w:pStyle w:val="4"/>
              <w:ind w:firstLine="0" w:firstLineChars="0"/>
              <w:jc w:val="center"/>
              <w:rPr>
                <w:sz w:val="18"/>
                <w:szCs w:val="18"/>
              </w:rPr>
            </w:pPr>
            <w:r>
              <w:rPr>
                <w:sz w:val="18"/>
                <w:szCs w:val="18"/>
              </w:rPr>
              <w:t>RAMByte</w:t>
            </w:r>
          </w:p>
        </w:tc>
        <w:tc>
          <w:tcPr>
            <w:tcW w:w="1417" w:type="dxa"/>
            <w:shd w:val="clear" w:color="auto" w:fill="auto"/>
            <w:vAlign w:val="center"/>
          </w:tcPr>
          <w:p>
            <w:pPr>
              <w:pStyle w:val="4"/>
              <w:ind w:firstLine="0" w:firstLineChars="0"/>
              <w:jc w:val="center"/>
              <w:rPr>
                <w:sz w:val="18"/>
                <w:szCs w:val="18"/>
              </w:rPr>
            </w:pPr>
            <w:r>
              <w:rPr>
                <w:sz w:val="18"/>
                <w:szCs w:val="18"/>
              </w:rPr>
              <w:t>0</w:t>
            </w:r>
          </w:p>
        </w:tc>
        <w:tc>
          <w:tcPr>
            <w:tcW w:w="5548" w:type="dxa"/>
            <w:shd w:val="clear" w:color="auto" w:fill="auto"/>
            <w:vAlign w:val="center"/>
          </w:tcPr>
          <w:p>
            <w:pPr>
              <w:pStyle w:val="4"/>
              <w:ind w:firstLine="0" w:firstLineChars="0"/>
              <w:rPr>
                <w:sz w:val="18"/>
                <w:szCs w:val="18"/>
              </w:rPr>
            </w:pPr>
            <w:r>
              <w:rPr>
                <w:sz w:val="18"/>
                <w:szCs w:val="18"/>
              </w:rPr>
              <w:t>RAM 的输出为字数据</w:t>
            </w:r>
          </w:p>
        </w:tc>
      </w:tr>
      <w:tr>
        <w:trPr>
          <w:cantSplit/>
          <w:trHeight w:val="106"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sz w:val="18"/>
                <w:szCs w:val="18"/>
              </w:rPr>
              <w:t>1</w:t>
            </w:r>
          </w:p>
        </w:tc>
        <w:tc>
          <w:tcPr>
            <w:tcW w:w="5548" w:type="dxa"/>
            <w:shd w:val="clear" w:color="auto" w:fill="auto"/>
            <w:vAlign w:val="center"/>
          </w:tcPr>
          <w:p>
            <w:pPr>
              <w:pStyle w:val="4"/>
              <w:ind w:firstLine="0" w:firstLineChars="0"/>
              <w:rPr>
                <w:sz w:val="18"/>
                <w:szCs w:val="18"/>
              </w:rPr>
            </w:pPr>
            <w:r>
              <w:rPr>
                <w:sz w:val="18"/>
                <w:szCs w:val="18"/>
              </w:rPr>
              <w:t>RAM 的输出为字节扩展数据</w:t>
            </w:r>
          </w:p>
        </w:tc>
      </w:tr>
    </w:tbl>
    <w:p>
      <w:pPr>
        <w:pStyle w:val="4"/>
      </w:pPr>
      <w:r>
        <w:rPr>
          <w:rFonts w:hint="eastAsia"/>
        </w:rPr>
        <w:t>对照所有控制信号，依次分析各条指令，分析该指令执行过程中需要哪些控制信号，对于与本条指令无关的控制信号，控制信号的取值一律为0，以简化控制器电路的设计。</w:t>
      </w:r>
      <w:r>
        <w:rPr>
          <w:rFonts w:hint="default"/>
        </w:rPr>
        <w:t>设计好数据通路，即可按照指令特性与数据通路走向，确定对于每一个指令的控制信号集。控制信号结果如</w:t>
      </w:r>
      <w:r>
        <w:rPr>
          <w:rFonts w:hint="default"/>
          <w:lang w:val="en-US"/>
        </w:rPr>
        <w:fldChar w:fldCharType="begin"/>
      </w:r>
      <w:r>
        <w:rPr>
          <w:rFonts w:hint="default"/>
          <w:lang w:val="en-US"/>
        </w:rPr>
        <w:instrText xml:space="preserve"> REF _Ref22216496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.6 控制信号表的框架（1）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_Ref367169588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.7 控制信号表的框架（2）</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_Ref1313890982 \h </w:instrText>
      </w:r>
      <w:r>
        <w:rPr>
          <w:rFonts w:hint="default"/>
          <w:lang w:val="en-US"/>
        </w:rPr>
        <w:fldChar w:fldCharType="separate"/>
      </w:r>
      <w:r>
        <w:t xml:space="preserve">表 </w:t>
      </w:r>
      <w:r>
        <w:fldChar w:fldCharType="begin"/>
      </w:r>
      <w:r>
        <w:instrText xml:space="preserve"> STYLEREF 1 \s </w:instrText>
      </w:r>
      <w:r>
        <w:fldChar w:fldCharType="separate"/>
      </w:r>
      <w:r>
        <w:t>2</w:t>
      </w:r>
      <w:r>
        <w:fldChar w:fldCharType="end"/>
      </w:r>
      <w:r>
        <w:t>.8 控制信号表的框架（3）</w:t>
      </w:r>
      <w:r>
        <w:rPr>
          <w:rFonts w:hint="default"/>
          <w:lang w:val="en-US"/>
        </w:rPr>
        <w:fldChar w:fldCharType="end"/>
      </w:r>
      <w:r>
        <w:rPr>
          <w:rFonts w:hint="default"/>
        </w:rPr>
        <w:t>、</w:t>
      </w:r>
      <w:r>
        <w:rPr>
          <w:rFonts w:hint="default"/>
        </w:rPr>
        <w:fldChar w:fldCharType="begin"/>
      </w:r>
      <w:r>
        <w:rPr>
          <w:rFonts w:hint="default"/>
        </w:rPr>
        <w:instrText xml:space="preserve"> REF _Ref558880463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.9 控制信号表的框架（4）</w:t>
      </w:r>
      <w:r>
        <w:rPr>
          <w:rFonts w:hint="default"/>
        </w:rPr>
        <w:fldChar w:fldCharType="end"/>
      </w:r>
      <w:r>
        <w:rPr>
          <w:rFonts w:hint="default"/>
        </w:rPr>
        <w:t>。利用多路或门，即可实现所有控制信号的生成，从而实现完整的控制单元。</w:t>
      </w:r>
    </w:p>
    <w:p>
      <w:pPr>
        <w:pStyle w:val="15"/>
      </w:pPr>
      <w:bookmarkStart w:id="31" w:name="_Ref22216496"/>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控制信号表的框架（1）</w:t>
      </w:r>
      <w:bookmarkEnd w:id="31"/>
    </w:p>
    <w:tbl>
      <w:tblPr>
        <w:tblStyle w:val="49"/>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RegWe</w:t>
            </w:r>
          </w:p>
          <w:p>
            <w:pPr>
              <w:pStyle w:val="103"/>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ALUSrc</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ALUSham</w:t>
            </w:r>
          </w:p>
          <w:p>
            <w:pPr>
              <w:pStyle w:val="103"/>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RegDst</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ExtOp</w:t>
            </w:r>
          </w:p>
          <w:p>
            <w:pPr>
              <w:pStyle w:val="103"/>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bl>
    <w:p>
      <w:pPr>
        <w:pStyle w:val="15"/>
      </w:pPr>
      <w:bookmarkStart w:id="32" w:name="_Ref367169588"/>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控制信号表的框架（2）</w:t>
      </w:r>
      <w:bookmarkEnd w:id="32"/>
    </w:p>
    <w:tbl>
      <w:tblPr>
        <w:tblStyle w:val="49"/>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RegWe</w:t>
            </w:r>
          </w:p>
          <w:p>
            <w:pPr>
              <w:pStyle w:val="103"/>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ALUSrc</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ALUSham</w:t>
            </w:r>
          </w:p>
          <w:p>
            <w:pPr>
              <w:pStyle w:val="103"/>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RegDst</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ExtOp</w:t>
            </w:r>
          </w:p>
          <w:p>
            <w:pPr>
              <w:pStyle w:val="103"/>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bl>
    <w:p>
      <w:pPr>
        <w:pStyle w:val="15"/>
      </w:pPr>
      <w:bookmarkStart w:id="33" w:name="_Ref1313890982"/>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8</w:t>
      </w:r>
      <w:r>
        <w:fldChar w:fldCharType="end"/>
      </w:r>
      <w:r>
        <w:t xml:space="preserve"> 控制信号表的框架（3）</w:t>
      </w:r>
      <w:bookmarkEnd w:id="33"/>
    </w:p>
    <w:tbl>
      <w:tblPr>
        <w:tblStyle w:val="49"/>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RegWe</w:t>
            </w:r>
          </w:p>
          <w:p>
            <w:pPr>
              <w:pStyle w:val="103"/>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ALUSrc</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ALUSham</w:t>
            </w:r>
          </w:p>
          <w:p>
            <w:pPr>
              <w:pStyle w:val="103"/>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RegDst</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ExtOp</w:t>
            </w:r>
          </w:p>
          <w:p>
            <w:pPr>
              <w:pStyle w:val="103"/>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bl>
    <w:p>
      <w:pPr>
        <w:pStyle w:val="15"/>
      </w:pPr>
      <w:bookmarkStart w:id="34" w:name="_Ref55888046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9</w:t>
      </w:r>
      <w:r>
        <w:fldChar w:fldCharType="end"/>
      </w:r>
      <w:r>
        <w:t xml:space="preserve"> 控制信号表的框架（4）</w:t>
      </w:r>
      <w:bookmarkEnd w:id="34"/>
    </w:p>
    <w:tbl>
      <w:tblPr>
        <w:tblStyle w:val="49"/>
        <w:tblW w:w="5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tblGrid>
      <w:tr>
        <w:trPr>
          <w:cantSplit/>
          <w:trHeight w:val="0" w:hRule="atLeast"/>
          <w:tblHeader/>
          <w:jc w:val="center"/>
        </w:trPr>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bgtz</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RegWe</w:t>
            </w:r>
          </w:p>
          <w:p>
            <w:pPr>
              <w:pStyle w:val="103"/>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ALUSrc</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ALUSham</w:t>
            </w:r>
          </w:p>
          <w:p>
            <w:pPr>
              <w:pStyle w:val="103"/>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RegDst</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ExtOp</w:t>
            </w:r>
          </w:p>
          <w:p>
            <w:pPr>
              <w:pStyle w:val="103"/>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bl>
    <w:p>
      <w:pPr>
        <w:pStyle w:val="91"/>
        <w:rPr>
          <w:rFonts w:hint="eastAsia"/>
        </w:rPr>
      </w:pPr>
    </w:p>
    <w:p>
      <w:pPr>
        <w:pStyle w:val="3"/>
        <w:tabs>
          <w:tab w:val="left" w:pos="567"/>
          <w:tab w:val="clear" w:pos="720"/>
        </w:tabs>
        <w:ind w:left="818" w:right="240" w:hanging="818"/>
      </w:pPr>
      <w:bookmarkStart w:id="35" w:name="_Toc474706968"/>
      <w:bookmarkStart w:id="36" w:name="_Toc465065722"/>
      <w:bookmarkStart w:id="37" w:name="_Toc464572702"/>
      <w:r>
        <w:rPr>
          <w:rFonts w:hint="eastAsia"/>
        </w:rPr>
        <w:t>中断机制设计</w:t>
      </w:r>
      <w:bookmarkEnd w:id="35"/>
    </w:p>
    <w:p>
      <w:pPr>
        <w:pStyle w:val="5"/>
        <w:spacing w:before="229" w:beforeLines="0" w:after="229" w:afterLines="0"/>
      </w:pPr>
      <w:r>
        <w:rPr>
          <w:rFonts w:hint="eastAsia"/>
        </w:rPr>
        <w:t>总体设计</w:t>
      </w:r>
    </w:p>
    <w:p>
      <w:pPr>
        <w:pStyle w:val="4"/>
        <w:ind w:right="26" w:rightChars="11" w:firstLine="480"/>
      </w:pPr>
      <w:r>
        <w:t>中断在本质上，可以等同于 J/Jal/Jr 等指令，但由于其具有一定的特殊性，在实现上比 J/Jal/Jr 等指令复杂得多。多级嵌套中断的整体过程如</w:t>
      </w:r>
      <w:r>
        <w:fldChar w:fldCharType="begin"/>
      </w:r>
      <w:r>
        <w:instrText xml:space="preserve"> REF _Ref1735819168 \h </w:instrText>
      </w:r>
      <w:r>
        <w:fldChar w:fldCharType="separate"/>
      </w:r>
      <w:r>
        <w:t xml:space="preserve">图 </w:t>
      </w:r>
      <w:r>
        <w:fldChar w:fldCharType="begin"/>
      </w:r>
      <w:r>
        <w:instrText xml:space="preserve"> STYLEREF 1 \s </w:instrText>
      </w:r>
      <w:r>
        <w:fldChar w:fldCharType="separate"/>
      </w:r>
      <w:r>
        <w:t>2</w:t>
      </w:r>
      <w:r>
        <w:fldChar w:fldCharType="end"/>
      </w:r>
      <w:r>
        <w:t>.2 多级嵌套中断流程图</w:t>
      </w:r>
      <w:r>
        <w:fldChar w:fldCharType="end"/>
      </w:r>
      <w:r>
        <w:t>所示。可以看到一次中断执行大致分为 5 个部分：中断识别与保护断点，保护现场与屏蔽字，中断处理服务例程，恢复现场与屏蔽字，中断返回。需要实现以下电路：中断识别电路、断点保存电路以及 3 条特殊的中断相关指令。</w:t>
      </w:r>
    </w:p>
    <w:p>
      <w:pPr>
        <w:pStyle w:val="4"/>
        <w:ind w:right="26" w:rightChars="11" w:firstLine="480"/>
      </w:pPr>
      <w:r>
        <w:t>利用中断识别电路，利用硬件识别当前中断源与中断号，利用硬件将 PC 切换至中断处理程序地址，可以完成中断识别的任务，而中断号保存于 Cause 寄存器。</w:t>
      </w:r>
    </w:p>
    <w:p>
      <w:pPr>
        <w:pStyle w:val="4"/>
        <w:ind w:right="26" w:rightChars="11" w:firstLine="480"/>
      </w:pPr>
      <w:r>
        <w:t>利用断点保存电路，简单地将旧的 PC_Next 值存于一个新的寄存器，以起到断点保存的作用，将这个新寄存器称为 EPC 寄存器。</w:t>
      </w:r>
    </w:p>
    <w:p>
      <w:pPr>
        <w:pStyle w:val="4"/>
        <w:ind w:right="26" w:rightChars="11" w:firstLine="480"/>
      </w:pPr>
      <w:r>
        <w:t>除此之外，开/关中断、保护现场与屏蔽字、恢复现场与屏蔽字以及中断返回，皆可利用 mfc0、mtc0、eret 以及一些通用指令（如 lw/sw实现栈帧）完成，利用栈帧可实现多级中断的现场维护，使得保护现场与恢复现场都在栈帧上进行操作，使得中断得以嵌套，不会影响上一级中断现场的保护与恢复。其中，屏蔽字与中断使能位保存于 Status 寄存器。将上述提到的 3 个特殊寄存器 Status（中断使能位与屏蔽字）、EPC（断点）、Cause（中断号）封装成一个组件，实现一个简易的 CP0 协处理器（See MIPS Run 第二版）。</w:t>
      </w:r>
    </w:p>
    <w:p>
      <w:pPr>
        <w:pStyle w:val="4"/>
        <w:ind w:right="26" w:rightChars="11" w:firstLine="480"/>
      </w:pPr>
      <w:r>
        <w:t>综上所述，所需实现的任务有中断识别电路、简易CP0协处理器、PC 保护与恢复电路逻辑。</w:t>
      </w:r>
    </w:p>
    <w:p>
      <w:pPr>
        <w:pStyle w:val="4"/>
        <w:ind w:left="0" w:leftChars="0" w:right="26" w:rightChars="11" w:firstLine="0" w:firstLineChars="0"/>
        <w:jc w:val="center"/>
      </w:pPr>
      <w:r>
        <w:drawing>
          <wp:inline distT="0" distB="0" distL="0" distR="0">
            <wp:extent cx="2548255" cy="3985260"/>
            <wp:effectExtent l="0" t="0" r="4445" b="152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6"/>
                    <a:stretch>
                      <a:fillRect/>
                    </a:stretch>
                  </pic:blipFill>
                  <pic:spPr>
                    <a:xfrm>
                      <a:off x="0" y="0"/>
                      <a:ext cx="2554541" cy="3994650"/>
                    </a:xfrm>
                    <a:prstGeom prst="rect">
                      <a:avLst/>
                    </a:prstGeom>
                  </pic:spPr>
                </pic:pic>
              </a:graphicData>
            </a:graphic>
          </wp:inline>
        </w:drawing>
      </w:r>
    </w:p>
    <w:p>
      <w:pPr>
        <w:pStyle w:val="15"/>
        <w:ind w:left="0" w:leftChars="0" w:right="26" w:rightChars="11" w:firstLine="0" w:firstLineChars="0"/>
        <w:jc w:val="center"/>
      </w:pPr>
      <w:bookmarkStart w:id="38" w:name="_Ref173581916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多级嵌套中断流程图</w:t>
      </w:r>
      <w:bookmarkEnd w:id="38"/>
    </w:p>
    <w:p>
      <w:pPr>
        <w:pStyle w:val="5"/>
        <w:spacing w:before="229" w:beforeLines="0" w:after="229" w:afterLines="0"/>
      </w:pPr>
      <w:r>
        <w:rPr>
          <w:rFonts w:hint="eastAsia"/>
        </w:rPr>
        <w:t>硬件设计</w:t>
      </w:r>
    </w:p>
    <w:p>
      <w:pPr>
        <w:pStyle w:val="4"/>
        <w:ind w:right="26" w:rightChars="11" w:firstLine="480"/>
      </w:pPr>
      <w:r>
        <w:t>中断识别电路如所示。当有中断来时，结合中断屏蔽字，判定当前是否产生中断，将中断的发生信号接入优先编码器，即可利用优先编码器的特性，识别具有最高响应优先级的中断，并生成其中断号。同时优先编码器的有效位输出与中断使能信号相与，可得到最终的中断发生信号，其表示当前系统是否有中断发生。当中断得到响应与处理后，将相应中断寄存器中锁存的中断信号利用清零端清零即可。其中，中断屏蔽字由 Status 寄存器 8~14 位提供（此次实验只需 8-10 位），中断使能信号由 Status 寄存器 0 位提供（此次实验利用 1 个逻辑非门将其功能反置，0 表示开中断，1 表示关中断，使得整个 CPU 默认处于开中断状态）,中断号输出接至 Cause 寄存器。</w:t>
      </w:r>
    </w:p>
    <w:p>
      <w:pPr>
        <w:pStyle w:val="4"/>
        <w:ind w:left="0" w:leftChars="0" w:right="26" w:rightChars="11" w:firstLine="0" w:firstLineChars="0"/>
        <w:jc w:val="center"/>
      </w:pPr>
      <w:r>
        <w:drawing>
          <wp:inline distT="0" distB="0" distL="114300" distR="114300">
            <wp:extent cx="4523740" cy="3056890"/>
            <wp:effectExtent l="0" t="0" r="10160" b="10160"/>
            <wp:docPr id="16" name="图片 16" descr="design_interr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ign_interrupt"/>
                    <pic:cNvPicPr>
                      <a:picLocks noChangeAspect="1"/>
                    </pic:cNvPicPr>
                  </pic:nvPicPr>
                  <pic:blipFill>
                    <a:blip r:embed="rId17"/>
                    <a:stretch>
                      <a:fillRect/>
                    </a:stretch>
                  </pic:blipFill>
                  <pic:spPr>
                    <a:xfrm>
                      <a:off x="0" y="0"/>
                      <a:ext cx="4523740" cy="3056890"/>
                    </a:xfrm>
                    <a:prstGeom prst="rect">
                      <a:avLst/>
                    </a:prstGeom>
                  </pic:spPr>
                </pic:pic>
              </a:graphicData>
            </a:graphic>
          </wp:inline>
        </w:drawing>
      </w:r>
    </w:p>
    <w:p>
      <w:pPr>
        <w:pStyle w:val="15"/>
        <w:ind w:left="0" w:leftChars="0" w:right="26" w:rightChars="11" w:firstLine="0" w:firstLineChars="0"/>
        <w:jc w:val="center"/>
      </w:pPr>
      <w:bookmarkStart w:id="39" w:name="_Ref110636291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中断识别与响应电路</w:t>
      </w:r>
      <w:bookmarkEnd w:id="39"/>
    </w:p>
    <w:p>
      <w:pPr>
        <w:ind w:firstLine="420" w:firstLineChars="0"/>
        <w:rPr>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3023870</wp:posOffset>
                </wp:positionH>
                <wp:positionV relativeFrom="paragraph">
                  <wp:posOffset>2272030</wp:posOffset>
                </wp:positionV>
                <wp:extent cx="876300" cy="171450"/>
                <wp:effectExtent l="0" t="48895" r="0" b="8255"/>
                <wp:wrapNone/>
                <wp:docPr id="57" name="曲线连接符 57"/>
                <wp:cNvGraphicFramePr/>
                <a:graphic xmlns:a="http://schemas.openxmlformats.org/drawingml/2006/main">
                  <a:graphicData uri="http://schemas.microsoft.com/office/word/2010/wordprocessingShape">
                    <wps:wsp>
                      <wps:cNvCnPr/>
                      <wps:spPr>
                        <a:xfrm flipV="1">
                          <a:off x="3996055" y="6848475"/>
                          <a:ext cx="876300" cy="17145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238.1pt;margin-top:178.9pt;height:13.5pt;width:69pt;z-index:251697152;mso-width-relative:page;mso-height-relative:page;" filled="f" stroked="t" coordsize="21600,21600" o:gfxdata="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8WekvZAAAACwEA&#10;AA8AAAAAAAAAAQAgAAAAIgAAAGRycy9kb3ducmV2LnhtbFBLAQIUABQAAAAIAIdO4kDnmedGGQIA&#10;ANEDAAAOAAAAAAAAAAEAIAAAACgBAABkcnMvZTJvRG9jLnhtbFBLBQYAAAAABgAGAFkBAACzBQAA&#10;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3033395</wp:posOffset>
                </wp:positionH>
                <wp:positionV relativeFrom="paragraph">
                  <wp:posOffset>1538605</wp:posOffset>
                </wp:positionV>
                <wp:extent cx="876300" cy="264160"/>
                <wp:effectExtent l="0" t="4445" r="0" b="55245"/>
                <wp:wrapNone/>
                <wp:docPr id="56" name="曲线连接符 56"/>
                <wp:cNvGraphicFramePr/>
                <a:graphic xmlns:a="http://schemas.openxmlformats.org/drawingml/2006/main">
                  <a:graphicData uri="http://schemas.microsoft.com/office/word/2010/wordprocessingShape">
                    <wps:wsp>
                      <wps:cNvCnPr>
                        <a:endCxn id="46" idx="2"/>
                      </wps:cNvCnPr>
                      <wps:spPr>
                        <a:xfrm>
                          <a:off x="4005580" y="6115050"/>
                          <a:ext cx="876300" cy="264160"/>
                        </a:xfrm>
                        <a:prstGeom prst="curvedConnector3">
                          <a:avLst>
                            <a:gd name="adj1" fmla="val 500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121.15pt;height:20.8pt;width:69pt;z-index:251696128;mso-width-relative:page;mso-height-relative:page;" filled="f" stroked="t" coordsize="21600,21600" o:gfxdata="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QDd&#10;09sAAAALAQAADwAAAAAAAAABACAAAAAiAAAAZHJzL2Rvd25yZXYueG1sUEsBAhQAFAAAAAgAh07i&#10;QEc0OisfAgAA7wMAAA4AAAAAAAAAAQAgAAAAKgEAAGRycy9lMm9Eb2MueG1sUEsFBgAAAAAGAAYA&#10;WQEAALsFAAAAAA==&#10;" adj="10816">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3033395</wp:posOffset>
                </wp:positionH>
                <wp:positionV relativeFrom="paragraph">
                  <wp:posOffset>738505</wp:posOffset>
                </wp:positionV>
                <wp:extent cx="885825" cy="657225"/>
                <wp:effectExtent l="0" t="4445" r="9525" b="62230"/>
                <wp:wrapNone/>
                <wp:docPr id="55" name="曲线连接符 55"/>
                <wp:cNvGraphicFramePr/>
                <a:graphic xmlns:a="http://schemas.openxmlformats.org/drawingml/2006/main">
                  <a:graphicData uri="http://schemas.microsoft.com/office/word/2010/wordprocessingShape">
                    <wps:wsp>
                      <wps:cNvCnPr/>
                      <wps:spPr>
                        <a:xfrm>
                          <a:off x="4005580" y="5314950"/>
                          <a:ext cx="885825" cy="657225"/>
                        </a:xfrm>
                        <a:prstGeom prst="curvedConnector3">
                          <a:avLst>
                            <a:gd name="adj1" fmla="val 500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238.85pt;margin-top:58.15pt;height:51.75pt;width:69.75pt;z-index:251695104;mso-width-relative:page;mso-height-relative:page;" filled="f" stroked="t" coordsize="21600,21600" o:gfxdata="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dWHtdkAAAALAQAADwAAAAAAAAAB&#10;ACAAAAAiAAAAZHJzL2Rvd25yZXYueG1sUEsBAhQAFAAAAAgAh07iQK5+mI0PAgAAxwMAAA4AAAAA&#10;AAAAAQAgAAAAKAEAAGRycy9lMm9Eb2MueG1sUEsFBgAAAAAGAAYAWQEAAKkFAAAAAA==&#10;" adj="10808">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1537970</wp:posOffset>
                </wp:positionH>
                <wp:positionV relativeFrom="paragraph">
                  <wp:posOffset>762635</wp:posOffset>
                </wp:positionV>
                <wp:extent cx="704850" cy="728345"/>
                <wp:effectExtent l="0" t="4445" r="57150" b="10160"/>
                <wp:wrapNone/>
                <wp:docPr id="54" name="曲线连接符 54"/>
                <wp:cNvGraphicFramePr/>
                <a:graphic xmlns:a="http://schemas.openxmlformats.org/drawingml/2006/main">
                  <a:graphicData uri="http://schemas.microsoft.com/office/word/2010/wordprocessingShape">
                    <wps:wsp>
                      <wps:cNvCnPr>
                        <a:stCxn id="48" idx="6"/>
                      </wps:cNvCnPr>
                      <wps:spPr>
                        <a:xfrm>
                          <a:off x="2510155" y="5339080"/>
                          <a:ext cx="704850" cy="7283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121.1pt;margin-top:60.05pt;height:57.35pt;width:55.5pt;z-index:251694080;mso-width-relative:page;mso-height-relative:page;" filled="f" stroked="t" coordsize="21600,21600" o:gfxdata="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1/itgAAAALAQAADwAAAAAAAAABACAAAAAi&#10;AAAAZHJzL2Rvd25yZXYueG1sUEsBAhQAFAAAAAgAh07iQMln2ugKAgAAwQMAAA4AAAAAAAAAAQAg&#10;AAAAJw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1537970</wp:posOffset>
                </wp:positionH>
                <wp:positionV relativeFrom="paragraph">
                  <wp:posOffset>762635</wp:posOffset>
                </wp:positionV>
                <wp:extent cx="733425" cy="4445"/>
                <wp:effectExtent l="0" t="45085" r="9525" b="64770"/>
                <wp:wrapNone/>
                <wp:docPr id="53" name="曲线连接符 53"/>
                <wp:cNvGraphicFramePr/>
                <a:graphic xmlns:a="http://schemas.openxmlformats.org/drawingml/2006/main">
                  <a:graphicData uri="http://schemas.microsoft.com/office/word/2010/wordprocessingShape">
                    <wps:wsp>
                      <wps:cNvCnPr>
                        <a:stCxn id="48" idx="6"/>
                      </wps:cNvCnPr>
                      <wps:spPr>
                        <a:xfrm>
                          <a:off x="2510155" y="5339080"/>
                          <a:ext cx="733425" cy="4445"/>
                        </a:xfrm>
                        <a:prstGeom prst="curvedConnector3">
                          <a:avLst>
                            <a:gd name="adj1" fmla="val 500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21.1pt;margin-top:60.05pt;height:0.35pt;width:57.75pt;z-index:251693056;mso-width-relative:page;mso-height-relative:page;" filled="f" stroked="t" coordsize="21600,21600" o:gfxdata="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5aIm2AAAAAsB&#10;AAAPAAAAAAAAAAEAIAAAACIAAABkcnMvZG93bnJldi54bWxQSwECFAAUAAAACACHTuJAjvJocRsC&#10;AADsAwAADgAAAAAAAAABACAAAAAnAQAAZHJzL2Uyb0RvYy54bWxQSwUGAAAAAAYABgBZAQAAtAUA&#10;AAAA&#10;" adj="10809">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1471295</wp:posOffset>
                </wp:positionH>
                <wp:positionV relativeFrom="paragraph">
                  <wp:posOffset>1543685</wp:posOffset>
                </wp:positionV>
                <wp:extent cx="800100" cy="4445"/>
                <wp:effectExtent l="0" t="45085" r="0" b="64770"/>
                <wp:wrapNone/>
                <wp:docPr id="52" name="曲线连接符 52"/>
                <wp:cNvGraphicFramePr/>
                <a:graphic xmlns:a="http://schemas.openxmlformats.org/drawingml/2006/main">
                  <a:graphicData uri="http://schemas.microsoft.com/office/word/2010/wordprocessingShape">
                    <wps:wsp>
                      <wps:cNvCnPr>
                        <a:stCxn id="49" idx="6"/>
                      </wps:cNvCnPr>
                      <wps:spPr>
                        <a:xfrm>
                          <a:off x="2443480" y="6120130"/>
                          <a:ext cx="800100" cy="444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115.85pt;margin-top:121.55pt;height:0.35pt;width:63pt;z-index:251692032;mso-width-relative:page;mso-height-relative:page;" filled="f" stroked="t" coordsize="21600,21600" o:gfxdata="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58sYS2QAAAAsBAAAP&#10;AAAAAAAAAAEAIAAAACIAAABkcnMvZG93bnJldi54bWxQSwECFAAUAAAACACHTuJALagFnxcCAADs&#10;AwAADgAAAAAAAAABACAAAAAoAQAAZHJzL2Uyb0RvYy54bWxQSwUGAAAAAAYABgBZAQAAsQU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1642110</wp:posOffset>
                </wp:positionH>
                <wp:positionV relativeFrom="paragraph">
                  <wp:posOffset>2424430</wp:posOffset>
                </wp:positionV>
                <wp:extent cx="638810" cy="53975"/>
                <wp:effectExtent l="0" t="48895" r="8890" b="11430"/>
                <wp:wrapNone/>
                <wp:docPr id="51" name="曲线连接符 51"/>
                <wp:cNvGraphicFramePr/>
                <a:graphic xmlns:a="http://schemas.openxmlformats.org/drawingml/2006/main">
                  <a:graphicData uri="http://schemas.microsoft.com/office/word/2010/wordprocessingShape">
                    <wps:wsp>
                      <wps:cNvCnPr>
                        <a:stCxn id="50" idx="6"/>
                      </wps:cNvCnPr>
                      <wps:spPr>
                        <a:xfrm flipV="1">
                          <a:off x="2614295" y="7000875"/>
                          <a:ext cx="638810" cy="5397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29.3pt;margin-top:190.9pt;height:4.25pt;width:50.3pt;z-index:251691008;mso-width-relative:page;mso-height-relative:page;" filled="f" stroked="t" coordsize="21600,21600" o:gfxdata="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yMYyvaAAAACwEAAA8AAAAAAAAAAQAgAAAAIgAAAGRycy9kb3ducmV2LnhtbFBLAQIUABQAAAAI&#10;AIdO4kCCwRHsJAIAAPcDAAAOAAAAAAAAAAEAIAAAACkBAABkcnMvZTJvRG9jLnhtbFBLBQYAAAAA&#10;BgAGAFkBAAC/BQAAAAA=&#10;" adj="1080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642620</wp:posOffset>
                </wp:positionH>
                <wp:positionV relativeFrom="paragraph">
                  <wp:posOffset>2244725</wp:posOffset>
                </wp:positionV>
                <wp:extent cx="999490" cy="466725"/>
                <wp:effectExtent l="6350" t="6350" r="22860" b="22225"/>
                <wp:wrapNone/>
                <wp:docPr id="50" name="椭圆 50"/>
                <wp:cNvGraphicFramePr/>
                <a:graphic xmlns:a="http://schemas.openxmlformats.org/drawingml/2006/main">
                  <a:graphicData uri="http://schemas.microsoft.com/office/word/2010/wordprocessingShape">
                    <wps:wsp>
                      <wps:cNvSpPr/>
                      <wps:spPr>
                        <a:xfrm>
                          <a:off x="1490980" y="6562725"/>
                          <a:ext cx="99949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Int_NO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6pt;margin-top:176.75pt;height:36.75pt;width:78.7pt;z-index:251689984;v-text-anchor:middle;mso-width-relative:page;mso-height-relative:page;" fillcolor="#5B9BD5 [3204]" filled="t" stroked="t" coordsize="21600,21600" o:gfxdata="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I9ucT2AAAAAsBAAAPAAAAAAAAAAEAIAAAACIA&#10;AABkcnMvZG93bnJldi54bWxQSwECFAAUAAAACACHTuJARvvpLnsCAADiBAAADgAAAAAAAAABACAA&#10;AAAnAQAAZHJzL2Uyb0RvYy54bWxQSwUGAAAAAAYABgBZAQAAFAYAAAAA&#10;">
                <v:fill on="t" focussize="0,0"/>
                <v:stroke weight="1pt" color="#41719C [3204]" miterlimit="8" joinstyle="miter"/>
                <v:imagedata o:title=""/>
                <o:lock v:ext="edit" aspectratio="f"/>
                <v:textbox>
                  <w:txbxContent>
                    <w:p>
                      <w:pPr>
                        <w:jc w:val="center"/>
                      </w:pPr>
                      <w:r>
                        <w:t>Int_NO</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823595</wp:posOffset>
                </wp:positionH>
                <wp:positionV relativeFrom="paragraph">
                  <wp:posOffset>1310005</wp:posOffset>
                </wp:positionV>
                <wp:extent cx="647700" cy="466725"/>
                <wp:effectExtent l="6350" t="6350" r="12700" b="22225"/>
                <wp:wrapNone/>
                <wp:docPr id="49" name="椭圆 49"/>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85pt;margin-top:103.15pt;height:36.75pt;width:51pt;z-index:251673600;v-text-anchor:middle;mso-width-relative:page;mso-height-relative:page;" fillcolor="#5B9BD5 [3204]" filled="t" stroked="t" coordsize="21600,21600" o:gfxdata="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mT1BtgAAAALAQAADwAAAAAAAAABACAAAAAi&#10;AAAAZHJzL2Rvd25yZXYueG1sUEsBAhQAFAAAAAgAh07iQOHM78d8AgAA4gQAAA4AAAAAAAAAAQAg&#10;AAAAJwEAAGRycy9lMm9Eb2MueG1sUEsFBgAAAAAGAAYAWQEAABUGAAAAAA==&#10;">
                <v:fill on="t" focussize="0,0"/>
                <v:stroke weight="1pt" color="#41719C [3204]" miterlimit="8" joinstyle="miter"/>
                <v:imagedata o:title=""/>
                <o:lock v:ext="edit" aspectratio="f"/>
                <v:textbox>
                  <w:txbxContent>
                    <w:p>
                      <w:pPr>
                        <w:jc w:val="center"/>
                      </w:pPr>
                      <w:r>
                        <w:t>PC</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528955</wp:posOffset>
                </wp:positionV>
                <wp:extent cx="647700" cy="466725"/>
                <wp:effectExtent l="6350" t="6350" r="12700" b="22225"/>
                <wp:wrapNone/>
                <wp:docPr id="48" name="椭圆 48"/>
                <wp:cNvGraphicFramePr/>
                <a:graphic xmlns:a="http://schemas.openxmlformats.org/drawingml/2006/main">
                  <a:graphicData uri="http://schemas.microsoft.com/office/word/2010/wordprocessingShape">
                    <wps:wsp>
                      <wps:cNvSpPr/>
                      <wps:spPr>
                        <a:xfrm>
                          <a:off x="1948180" y="5581650"/>
                          <a:ext cx="6477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1pt;margin-top:41.65pt;height:36.75pt;width:51pt;z-index:251665408;v-text-anchor:middle;mso-width-relative:page;mso-height-relative:page;" fillcolor="#5B9BD5 [3204]" filled="t" stroked="t" coordsize="21600,21600" o:gfxdata="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7yyHtYAAAAKAQAADwAAAAAAAAABACAAAAAiAAAA&#10;ZHJzL2Rvd25yZXYueG1sUEsBAhQAFAAAAAgAh07iQEIWPct7AgAA4gQAAA4AAAAAAAAAAQAgAAAA&#10;JQEAAGRycy9lMm9Eb2MueG1sUEsFBgAAAAAGAAYAWQEAABIGAAAAAA==&#10;">
                <v:fill on="t" focussize="0,0"/>
                <v:stroke weight="1pt" color="#41719C [3204]" miterlimit="8" joinstyle="miter"/>
                <v:imagedata o:title=""/>
                <o:lock v:ext="edit" aspectratio="f"/>
                <v:textbox>
                  <w:txbxContent>
                    <w:p>
                      <w:pPr>
                        <w:jc w:val="center"/>
                      </w:pPr>
                      <w:r>
                        <w:t>GR</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3347720</wp:posOffset>
                </wp:positionH>
                <wp:positionV relativeFrom="paragraph">
                  <wp:posOffset>1645285</wp:posOffset>
                </wp:positionV>
                <wp:extent cx="1438275" cy="314325"/>
                <wp:effectExtent l="6350" t="8255" r="22225" b="20320"/>
                <wp:wrapNone/>
                <wp:docPr id="46" name="梯形 46"/>
                <wp:cNvGraphicFramePr/>
                <a:graphic xmlns:a="http://schemas.openxmlformats.org/drawingml/2006/main">
                  <a:graphicData uri="http://schemas.microsoft.com/office/word/2010/wordprocessingShape">
                    <wps:wsp>
                      <wps:cNvSpPr/>
                      <wps:spPr>
                        <a:xfrm rot="5400000">
                          <a:off x="4919980" y="5964555"/>
                          <a:ext cx="1438275" cy="31432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3.6pt;margin-top:129.55pt;height:24.75pt;width:113.25pt;rotation:5898240f;z-index:251664384;v-text-anchor:middle;mso-width-relative:page;mso-height-relative:page;" fillcolor="#5B9BD5 [3204]" filled="t" stroked="t" coordsize="1438275,314325" o:gfxdata="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9nWap2wAAAAsBAAAPAAAAAAAAAAEA&#10;IAAAACIAAABkcnMvZG93bnJldi54bWxQSwECFAAUAAAACACHTuJAAmkabn4CAADoBAAADgAAAAAA&#10;AAABACAAAAAqAQAAZHJzL2Uyb0RvYy54bWxQSwUGAAAAAAYABgBZAQAAGgYAAAAA&#10;" path="m0,314325l78581,0,1359693,0,1438275,314325xe">
                <v:path o:connectlocs="719137,0;39290,157162;719137,314325;1398984,157162" o:connectangles="16200000,10800000,5400000,0"/>
                <v:fill on="t" focussize="0,0"/>
                <v:stroke weight="1pt" color="#41719C [3204]" miterlimit="8" joinstyle="miter"/>
                <v:imagedata o:title=""/>
                <o:lock v:ext="edit" aspectratio="f"/>
              </v:shape>
            </w:pict>
          </mc:Fallback>
        </mc:AlternateContent>
      </w:r>
      <w:r>
        <w:rPr>
          <w:sz w:val="24"/>
        </w:rPr>
        <mc:AlternateContent>
          <mc:Choice Requires="wpc">
            <w:drawing>
              <wp:inline distT="0" distB="0" distL="114300" distR="114300">
                <wp:extent cx="5486400" cy="3195320"/>
                <wp:effectExtent l="0" t="0" r="0" b="0"/>
                <wp:docPr id="38" name="画布 38"/>
                <wp:cNvGraphicFramePr/>
                <a:graphic xmlns:a="http://schemas.openxmlformats.org/drawingml/2006/main">
                  <a:graphicData uri="http://schemas.microsoft.com/office/word/2010/wordprocessingCanvas">
                    <wpc:wpc>
                      <wpc:bg/>
                      <wpc:whole/>
                      <wps:wsp>
                        <wps:cNvPr id="39" name="单圆角矩形 39"/>
                        <wps:cNvSpPr/>
                        <wps:spPr>
                          <a:xfrm>
                            <a:off x="2015490" y="50863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单圆角矩形 40"/>
                        <wps:cNvSpPr/>
                        <wps:spPr>
                          <a:xfrm>
                            <a:off x="2008505" y="1275080"/>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EPC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单圆角矩形 45"/>
                        <wps:cNvSpPr/>
                        <wps:spPr>
                          <a:xfrm>
                            <a:off x="1998980" y="2179955"/>
                            <a:ext cx="761365" cy="495300"/>
                          </a:xfrm>
                          <a:prstGeom prst="round1Rect">
                            <a:avLst/>
                          </a:prstGeom>
                        </wps:spPr>
                        <wps:style>
                          <a:lnRef idx="2">
                            <a:schemeClr val="dk1"/>
                          </a:lnRef>
                          <a:fillRef idx="1">
                            <a:schemeClr val="lt1"/>
                          </a:fillRef>
                          <a:effectRef idx="0">
                            <a:schemeClr val="dk1"/>
                          </a:effectRef>
                          <a:fontRef idx="minor">
                            <a:schemeClr val="dk1"/>
                          </a:fontRef>
                        </wps:style>
                        <wps:txbx>
                          <w:txbxContent>
                            <w:p>
                              <w:pPr>
                                <w:jc w:val="center"/>
                              </w:pPr>
                              <w:r>
                                <w:t>Cause</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51.6pt;width:432pt;" coordsize="5486400,3195320" editas="canvas"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DwhUINcAAAAFAQAADwAAAAAAAAABACAAAAAiAAAAZHJzL2Rvd25yZXYueG1sUEsBAhQAFAAA&#10;AAgAh07iQGprUgtGAwAAeQwAAA4AAAAAAAAAAQAgAAAAJgEAAGRycy9lMm9Eb2MueG1sUEsFBgAA&#10;AAAGAAYAWQEAAN4GAAAAAA==&#10;">
                <o:lock v:ext="edit" aspectratio="f"/>
                <v:shape id="_x0000_s1026" o:spid="_x0000_s1026" style="position:absolute;left:0;top:0;height:3195320;width:5486400;" filled="f" stroked="f" coordsize="21600,21600" o:gfxdata="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8IVCDXAAAABQEAAA8AAAAA&#10;AAAAAQAgAAAAIgAAAGRycy9kb3ducmV2LnhtbFBLAQIUABQAAAAIAIdO4kCo/177+QIAAL4LAAAO&#10;AAAAAAAAAAEAIAAAACYBAABkcnMvZTJvRG9jLnhtbFBLBQYAAAAABgAGAFkBAACRBgAAAAA=&#10;">
                  <v:fill on="f" focussize="0,0"/>
                  <v:stroke on="f"/>
                  <v:imagedata o:title=""/>
                  <o:lock v:ext="edit" aspectratio="f"/>
                </v:shape>
                <v:shape id="_x0000_s1026" o:spid="_x0000_s1026" style="position:absolute;left:2015490;top:50863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iUY8dcAAAAFAQAADwAAAAAA&#10;AAABACAAAAAiAAAAZHJzL2Rvd25yZXYueG1sUEsBAhQAFAAAAAgAh07iQGl9TROGAgAAzAQAAA4A&#10;AAAAAAAAAQAgAAAAJgEAAGRycy9lMm9Eb2MueG1sUEsFBgAAAAAGAAYAWQEAAB4GA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Status</w:t>
                        </w:r>
                      </w:p>
                    </w:txbxContent>
                  </v:textbox>
                </v:shape>
                <v:shape id="_x0000_s1026" o:spid="_x0000_s1026" style="position:absolute;left:2008505;top:1275080;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olGPHXAAAABQEAAA8AAAAAAAAA&#10;AQAgAAAAIgAAAGRycy9kb3ducmV2LnhtbFBLAQIUABQAAAAIAIdO4kBGvByehAIAAM0EAAAOAAAA&#10;AAAAAAEAIAAAACYBAABkcnMvZTJvRG9jLnhtbFBLBQYAAAAABgAGAFkBAAAcBg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EPC</w:t>
                        </w:r>
                      </w:p>
                    </w:txbxContent>
                  </v:textbox>
                </v:shape>
                <v:shape id="_x0000_s1026" o:spid="_x0000_s1026" style="position:absolute;left:1998980;top:2179955;height:495300;width:761365;v-text-anchor:middle;" fillcolor="#455A64 [3201]" filled="t" stroked="t" coordsize="761365,495300" o:gfxdata="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KJRjx1wAAAAUBAAAPAAAA&#10;AAAAAAEAIAAAACIAAABkcnMvZG93bnJldi54bWxQSwECFAAUAAAACACHTuJAkuEKP4gCAADNBAAA&#10;DgAAAAAAAAABACAAAAAmAQAAZHJzL2Uyb0RvYy54bWxQSwUGAAAAAAYABgBZAQAAIAYAAAAA&#10;" path="m0,0l678813,0c724405,0,761364,36959,761364,82551l761365,495300,0,495300xe">
                  <v:path textboxrect="0,0,761365,495300" o:connectlocs="380682,0;0,247650;380682,495300;761365,247650" o:connectangles="16200000,10800000,5400000,0"/>
                  <v:fill on="t" focussize="0,0"/>
                  <v:stroke weight="1pt" color="#C1C8CC [3200]" miterlimit="8" joinstyle="miter"/>
                  <v:imagedata o:title=""/>
                  <o:lock v:ext="edit" aspectratio="f"/>
                  <v:textbox>
                    <w:txbxContent>
                      <w:p>
                        <w:pPr>
                          <w:jc w:val="center"/>
                        </w:pPr>
                        <w:r>
                          <w:t>Cause</w:t>
                        </w:r>
                      </w:p>
                    </w:txbxContent>
                  </v:textbox>
                </v:shape>
                <w10:wrap type="none"/>
                <w10:anchorlock/>
              </v:group>
            </w:pict>
          </mc:Fallback>
        </mc:AlternateContent>
      </w:r>
    </w:p>
    <w:p>
      <w:pPr>
        <w:pStyle w:val="15"/>
        <w:ind w:firstLine="420" w:firstLineChars="0"/>
      </w:pPr>
      <w:bookmarkStart w:id="40" w:name="_Ref346996656"/>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简易 CP0 示意图</w:t>
      </w:r>
      <w:bookmarkEnd w:id="40"/>
    </w:p>
    <w:p>
      <w:pPr>
        <w:pStyle w:val="4"/>
        <w:ind w:left="0" w:leftChars="0" w:right="26" w:rightChars="11" w:firstLine="420" w:firstLineChars="0"/>
        <w:jc w:val="both"/>
      </w:pPr>
      <w:r>
        <w:t>CP0 协处理器：在此次实验中，其本质是一个简易的寄存器组，拥有 3 个寄存器，分别为 Status、EPC、Cause，用于保存屏蔽字、中断使能位、断点（旧 PC_Next）、中断号。其功能与寄存器组一致，包括输入与输出 2 部分，其原理图如</w:t>
      </w:r>
      <w:r>
        <w:fldChar w:fldCharType="begin"/>
      </w:r>
      <w:r>
        <w:instrText xml:space="preserve"> REF _Ref346996656 \h </w:instrText>
      </w:r>
      <w:r>
        <w:fldChar w:fldCharType="separate"/>
      </w:r>
      <w:r>
        <w:t xml:space="preserve">图 </w:t>
      </w:r>
      <w:r>
        <w:fldChar w:fldCharType="begin"/>
      </w:r>
      <w:r>
        <w:instrText xml:space="preserve"> STYLEREF 1 \s </w:instrText>
      </w:r>
      <w:r>
        <w:fldChar w:fldCharType="separate"/>
      </w:r>
      <w:r>
        <w:t>2</w:t>
      </w:r>
      <w:r>
        <w:fldChar w:fldCharType="end"/>
      </w:r>
      <w:r>
        <w:t>.4 简易 CP0 示意图</w:t>
      </w:r>
      <w:r>
        <w:fldChar w:fldCharType="end"/>
      </w:r>
      <w:r>
        <w:t>所示。输出部分逻辑简单，根据 MFC0 指令中 rd 部分对 3 个寄存器输出进行多选即可。输入部分逻辑更复杂：Status 只有 1 个输入，为 MTC0 中rt 对应的通用寄存器组中寄存器的值；Cause 只有 1 个输入，本次实验无需利用软件对其进行修改，故其输入仅为中断识别电路中的优先编码器的中断号输出；EPC 有 2 个输入，一个为 MTC0 指定的通用寄存器数据，另一个即为用于保护断点的旧 PC值，利用中断信号的有无对其进行多选即可。</w:t>
      </w:r>
    </w:p>
    <w:p>
      <w:pPr>
        <w:pStyle w:val="4"/>
        <w:ind w:left="0" w:leftChars="0" w:right="26" w:rightChars="11" w:firstLine="420" w:firstLineChars="0"/>
        <w:jc w:val="both"/>
      </w:pPr>
      <w:r>
        <w:t>PC更新：通过分析中断过程可以发现，只有在 2 个时机需要改变 PC 值，即中断进入与中断返回（eret）时。只需在原来 IFU 模块中的 PC 更新处增加 2 个多选器，分别输入 0x800 （中断程序地址）与 EPC 即可完成中断进入与中断返回的硬件支持。</w:t>
      </w:r>
    </w:p>
    <w:p>
      <w:pPr>
        <w:pStyle w:val="5"/>
        <w:spacing w:before="229" w:beforeLines="0" w:after="229" w:afterLines="0"/>
      </w:pPr>
      <w:r>
        <w:rPr>
          <w:rFonts w:hint="eastAsia"/>
        </w:rPr>
        <w:t>软件设计</w:t>
      </w:r>
    </w:p>
    <w:p>
      <w:pPr>
        <w:pStyle w:val="4"/>
        <w:ind w:right="26" w:rightChars="11" w:firstLine="480"/>
        <w:rPr>
          <w:color w:val="232D32" w:themeColor="background1" w:themeShade="80"/>
        </w:rPr>
      </w:pPr>
      <w:r>
        <w:rPr>
          <w:color w:val="232D32" w:themeColor="background1" w:themeShade="80"/>
        </w:rPr>
        <w:t>要完成多级嵌套中断的实现，需要 3 条指令的支持，分别为 mfc0、mtc0和eret，其作用分别为从 CP0 取值至通用寄存器组、将通用寄存器组的值送 CP0、以及中断返回。其硬件设计已在 2.2.3 节讲述，即增加 CP0RegWe控制信号以完成 对CP0中寄存器的写、CP0toReg 控制信号以完成对通用寄存器的写（将数据输入端由 ALU/RAM/LO 切换为 CP0）、Eret控制信号以完成对 PC 的恢复（EPC 送 PC）。这 3 条指令的控制信号如</w:t>
      </w:r>
      <w:r>
        <w:rPr>
          <w:color w:val="232D32" w:themeColor="background1" w:themeShade="80"/>
        </w:rPr>
        <w:fldChar w:fldCharType="begin"/>
      </w:r>
      <w:r>
        <w:rPr>
          <w:color w:val="232D32" w:themeColor="background1" w:themeShade="80"/>
        </w:rPr>
        <w:instrText xml:space="preserve"> REF _Ref385034474 \h </w:instrText>
      </w:r>
      <w:r>
        <w:rPr>
          <w:color w:val="232D32" w:themeColor="background1" w:themeShade="80"/>
        </w:rPr>
        <w:fldChar w:fldCharType="separate"/>
      </w:r>
      <w:r>
        <w:t xml:space="preserve">表 </w:t>
      </w:r>
      <w:r>
        <w:fldChar w:fldCharType="begin"/>
      </w:r>
      <w:r>
        <w:instrText xml:space="preserve"> STYLEREF 1 \s </w:instrText>
      </w:r>
      <w:r>
        <w:fldChar w:fldCharType="separate"/>
      </w:r>
      <w:r>
        <w:t>2</w:t>
      </w:r>
      <w:r>
        <w:fldChar w:fldCharType="end"/>
      </w:r>
      <w:r>
        <w:t>.10 中断相关指令控制信号表</w:t>
      </w:r>
      <w:r>
        <w:rPr>
          <w:color w:val="232D32" w:themeColor="background1" w:themeShade="80"/>
        </w:rPr>
        <w:fldChar w:fldCharType="end"/>
      </w:r>
      <w:r>
        <w:rPr>
          <w:color w:val="232D32" w:themeColor="background1" w:themeShade="80"/>
        </w:rPr>
        <w:t>所示。</w:t>
      </w:r>
    </w:p>
    <w:p>
      <w:pPr>
        <w:pStyle w:val="15"/>
      </w:pPr>
      <w:bookmarkStart w:id="41" w:name="_Ref385034474"/>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10</w:t>
      </w:r>
      <w:r>
        <w:fldChar w:fldCharType="end"/>
      </w:r>
      <w:r>
        <w:t xml:space="preserve"> 中断相关指令控制信号表</w:t>
      </w:r>
      <w:bookmarkEnd w:id="41"/>
    </w:p>
    <w:tbl>
      <w:tblPr>
        <w:tblStyle w:val="49"/>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控制信号</w:t>
            </w:r>
          </w:p>
        </w:tc>
        <w:tc>
          <w:tcPr>
            <w:tcW w:w="100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ALUOp1</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ALUOp2</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ALUOp3</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RegWe</w:t>
            </w:r>
          </w:p>
          <w:p>
            <w:pPr>
              <w:pStyle w:val="103"/>
              <w:ind w:firstLine="0" w:firstLineChars="0"/>
              <w:jc w:val="center"/>
              <w:rPr>
                <w:sz w:val="18"/>
                <w:szCs w:val="18"/>
              </w:rPr>
            </w:pPr>
            <w:r>
              <w:rPr>
                <w:sz w:val="18"/>
                <w:szCs w:val="18"/>
              </w:rPr>
              <w:t>1enable</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ALUSrc</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1imm16</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ALUSham</w:t>
            </w:r>
          </w:p>
          <w:p>
            <w:pPr>
              <w:pStyle w:val="103"/>
              <w:ind w:firstLine="0" w:firstLineChars="0"/>
              <w:jc w:val="center"/>
              <w:rPr>
                <w:sz w:val="18"/>
                <w:szCs w:val="18"/>
              </w:rPr>
            </w:pPr>
            <w:r>
              <w:rPr>
                <w:sz w:val="18"/>
                <w:szCs w:val="18"/>
              </w:rPr>
              <w:t>1=sham</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RegDst</w:t>
            </w:r>
          </w:p>
          <w:p>
            <w:pPr>
              <w:pStyle w:val="103"/>
              <w:ind w:firstLine="0" w:firstLineChars="0"/>
              <w:jc w:val="center"/>
              <w:rPr>
                <w:sz w:val="18"/>
                <w:szCs w:val="18"/>
              </w:rPr>
            </w:pPr>
            <w:r>
              <w:rPr>
                <w:sz w:val="18"/>
                <w:szCs w:val="18"/>
              </w:rPr>
              <w:t>0=rt</w:t>
            </w:r>
          </w:p>
          <w:p>
            <w:pPr>
              <w:pStyle w:val="103"/>
              <w:ind w:firstLine="0" w:firstLineChars="0"/>
              <w:jc w:val="center"/>
              <w:rPr>
                <w:sz w:val="18"/>
                <w:szCs w:val="18"/>
              </w:rPr>
            </w:pPr>
            <w:r>
              <w:rPr>
                <w:sz w:val="18"/>
                <w:szCs w:val="18"/>
              </w:rPr>
              <w:t>1=rd</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ExtOp</w:t>
            </w:r>
          </w:p>
          <w:p>
            <w:pPr>
              <w:pStyle w:val="103"/>
              <w:ind w:firstLine="0" w:firstLineChars="0"/>
              <w:jc w:val="center"/>
              <w:rPr>
                <w:sz w:val="18"/>
                <w:szCs w:val="18"/>
              </w:rPr>
            </w:pPr>
            <w:r>
              <w:rPr>
                <w:sz w:val="18"/>
                <w:szCs w:val="18"/>
              </w:rPr>
              <w:t>1=s</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RAMWe</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RAMtoReg</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Beq</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Bne</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Jmp</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Jal</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Jr</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Syscall</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WriteToLO</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LOToReg</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RAMByte</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Bgtz</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CP0RegWe</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CP0ToReg</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Eret</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1</w:t>
            </w:r>
          </w:p>
        </w:tc>
      </w:tr>
    </w:tbl>
    <w:p>
      <w:pPr>
        <w:pStyle w:val="4"/>
        <w:ind w:right="26" w:rightChars="11" w:firstLine="480"/>
        <w:rPr>
          <w:color w:val="FF0000"/>
        </w:rPr>
      </w:pPr>
    </w:p>
    <w:p>
      <w:pPr>
        <w:pStyle w:val="3"/>
        <w:tabs>
          <w:tab w:val="left" w:pos="567"/>
          <w:tab w:val="clear" w:pos="720"/>
        </w:tabs>
        <w:ind w:left="818" w:right="240" w:hanging="818"/>
      </w:pPr>
      <w:bookmarkStart w:id="42" w:name="_Toc474706969"/>
      <w:r>
        <w:rPr>
          <w:rFonts w:hint="eastAsia"/>
        </w:rPr>
        <w:t>流水CPU设计</w:t>
      </w:r>
      <w:bookmarkEnd w:id="36"/>
      <w:bookmarkEnd w:id="37"/>
      <w:bookmarkEnd w:id="42"/>
    </w:p>
    <w:p>
      <w:pPr>
        <w:pStyle w:val="5"/>
        <w:spacing w:before="229" w:beforeLines="0" w:after="229" w:afterLines="0"/>
      </w:pPr>
      <w:r>
        <w:rPr>
          <w:rFonts w:hint="eastAsia"/>
        </w:rPr>
        <w:t>总体设计</w:t>
      </w:r>
    </w:p>
    <w:p>
      <w:pPr>
        <w:pStyle w:val="4"/>
        <w:ind w:right="26" w:rightChars="11" w:firstLine="480"/>
      </w:pPr>
      <w:r>
        <w:t>流水线是一种实现多条指令重叠执行的技术。一个 MIPS 指令通过包含以下 5 个处理步骤：从指令存储器中读指令，称为取指阶段（IF）；指令译码的同时读取寄存器，称为译码/取数阶段（ID）；执行操作，进行逻辑运算，称为执行阶段（EX）；从数据存储器中读取操作数，或将数据写入数据存储器，称为访存阶段（MEM）；将结果写回寄存器，称为写回阶段（WB）。</w:t>
      </w:r>
    </w:p>
    <w:p>
      <w:pPr>
        <w:pStyle w:val="4"/>
        <w:ind w:right="26" w:rightChars="11" w:firstLine="480"/>
      </w:pPr>
      <w:r>
        <w:t>可以看出，单周期 CPU 的实现与器件排布可以十分简单地扩展、拉伸成 5 段流水，唯二需要注意的 2 点：写寄存器相关的 3 个输入即写寄存器号、写寄存器使能、写寄存器数据，需要从寄存器组周围大迁徙至 WB 阶段；需要仔细推敲地址计算与分支跳转逻辑的放置阶段，本次实验决定按照《数字设计与计算机体系结构（Digital Design and Computer Architecture）》一书中所提供的思路，将其置于 ID阶段，与译码、取数同时进行，降低误取深度，提升流水线性能。</w:t>
      </w:r>
    </w:p>
    <w:p>
      <w:pPr>
        <w:pStyle w:val="4"/>
        <w:ind w:right="26" w:rightChars="11" w:firstLine="480"/>
      </w:pPr>
      <w:r>
        <w:t>除此之外，还需解决流水线 3 大经典问题，结构冒险、数据冒险与控制冒险。由于本次实验采用哈佛结构，故取指与访问不会存在结构冒险，同时由于 MIPS 规定只有 L/S 型指令可以访存，基于以上 2 点可以得出当前流水线不存在结构冒险；通过重定向，将 MEM 或 WB 阶段的数据通过旁路接至 EX 端供计算使用，可以解决大部分数据冒险，再利用插气泡的方式解决 Load-Use 数据冒险即可；当误取指令后，需要清空前段流水线，将误取指令清除，由于将地址计算放置于 ID 段，故只需清除 ID/IF 段流水寄存器。需要注意的是，由于将地址计算置于 ID 段，需要在此段解决 Beq/Bne/Bgtz 存在的数据冒险，同样地可以利用重定向与插气泡的方式解决。</w:t>
      </w:r>
    </w:p>
    <w:p>
      <w:pPr>
        <w:pStyle w:val="4"/>
        <w:ind w:right="26" w:rightChars="11" w:firstLine="480"/>
      </w:pPr>
      <w:r>
        <w:t>经过上述分析，可以得到流水线基本原理图如</w:t>
      </w:r>
      <w:r>
        <w:fldChar w:fldCharType="begin"/>
      </w:r>
      <w:r>
        <w:instrText xml:space="preserve"> REF _Ref744739721 \h </w:instrText>
      </w:r>
      <w:r>
        <w:fldChar w:fldCharType="separate"/>
      </w:r>
      <w:r>
        <w:t xml:space="preserve">图 </w:t>
      </w:r>
      <w:r>
        <w:fldChar w:fldCharType="begin"/>
      </w:r>
      <w:r>
        <w:instrText xml:space="preserve"> STYLEREF 1 \s </w:instrText>
      </w:r>
      <w:r>
        <w:fldChar w:fldCharType="separate"/>
      </w:r>
      <w:r>
        <w:t>2</w:t>
      </w:r>
      <w:r>
        <w:fldChar w:fldCharType="end"/>
      </w:r>
      <w:r>
        <w:t>.5 流水线原理图（Digital Design and Computer Architecture）</w:t>
      </w:r>
      <w:r>
        <w:fldChar w:fldCharType="end"/>
      </w:r>
      <w:r>
        <w:t>所示。实际实现与其存在一些差异，如 ALU 输入端的多选、地址计算与跳转逻辑以及 PC 更新逻辑，具体差异参见实现一节。</w:t>
      </w:r>
    </w:p>
    <w:p>
      <w:pPr>
        <w:pStyle w:val="4"/>
        <w:ind w:left="0" w:leftChars="0" w:right="26" w:rightChars="11" w:firstLine="0" w:firstLineChars="0"/>
      </w:pPr>
      <w:r>
        <w:drawing>
          <wp:inline distT="0" distB="0" distL="114300" distR="114300">
            <wp:extent cx="5596255" cy="3268345"/>
            <wp:effectExtent l="0" t="0" r="4445" b="8255"/>
            <wp:docPr id="58" name="图片 58" descr="design_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esign_pipeline"/>
                    <pic:cNvPicPr>
                      <a:picLocks noChangeAspect="1"/>
                    </pic:cNvPicPr>
                  </pic:nvPicPr>
                  <pic:blipFill>
                    <a:blip r:embed="rId18"/>
                    <a:stretch>
                      <a:fillRect/>
                    </a:stretch>
                  </pic:blipFill>
                  <pic:spPr>
                    <a:xfrm>
                      <a:off x="0" y="0"/>
                      <a:ext cx="5596255" cy="3268345"/>
                    </a:xfrm>
                    <a:prstGeom prst="rect">
                      <a:avLst/>
                    </a:prstGeom>
                  </pic:spPr>
                </pic:pic>
              </a:graphicData>
            </a:graphic>
          </wp:inline>
        </w:drawing>
      </w:r>
    </w:p>
    <w:p>
      <w:pPr>
        <w:pStyle w:val="15"/>
        <w:ind w:left="0" w:leftChars="0" w:right="26" w:rightChars="11" w:firstLine="0" w:firstLineChars="0"/>
      </w:pPr>
      <w:bookmarkStart w:id="43" w:name="_Ref744739721"/>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流水线原理图（Digital Design and Computer Architecture）</w:t>
      </w:r>
      <w:bookmarkEnd w:id="43"/>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t>通过观察流水线各个阶段，只需将后面阶段所需信号与数据通过流水线向后传递即可。各个流水寄存器输入输出设计如下所示：</w:t>
      </w:r>
    </w:p>
    <w:p>
      <w:pPr>
        <w:pStyle w:val="4"/>
        <w:ind w:right="26" w:rightChars="11" w:firstLine="480"/>
      </w:pPr>
      <w:r>
        <w:t>IF/ID：PC（ID/EX/MEM/WB）、IR（ID/EX/MEM/WB）</w:t>
      </w:r>
    </w:p>
    <w:p>
      <w:pPr>
        <w:pStyle w:val="4"/>
        <w:ind w:right="26" w:rightChars="11" w:firstLine="480"/>
      </w:pPr>
      <w:r>
        <w:t>ID/EX：PC（EX/MEM/WB）、IR（EX/MEM/WB）、WritetoLO/RegWe/RAMtoReg/LOtoReg/Syscall（WB）、RAMWe/RAMByte（MEM）、RegDst/ALUOp/ALUSrc/ExtOp/ALUSham/Jal（EX）、rs/rt/rd/sham/imm16/R1（EX）、R2（EX/MEM）</w:t>
      </w:r>
    </w:p>
    <w:p>
      <w:pPr>
        <w:pStyle w:val="4"/>
        <w:ind w:right="26" w:rightChars="11" w:firstLine="480"/>
      </w:pPr>
      <w:r>
        <w:t>EX/MEM：PC（MEM/WB）、IR（MEM/WB）、WritetoLO/RegWe/RAMtoReg/LOtoReg/Syscall（WB）、RAMWe/RAMByte（MEM）、rt/R2（MEM）、Result/RW#（MEM/WB）</w:t>
      </w:r>
    </w:p>
    <w:p>
      <w:pPr>
        <w:pStyle w:val="4"/>
        <w:ind w:right="26" w:rightChars="11" w:firstLine="480"/>
      </w:pPr>
      <w:r>
        <w:t>MEM/WB：PC、IR、WritetoLO/RegWe/RAMtoReg/LOtoReg/Syscall、RAMData/Result/RW#。</w:t>
      </w:r>
    </w:p>
    <w:p>
      <w:pPr>
        <w:pStyle w:val="4"/>
        <w:ind w:right="26" w:rightChars="11" w:firstLine="480"/>
      </w:pPr>
      <w:r>
        <w:t>利用寄存器将上述信号与数据在流水段之间随时钟进行锁存即可。</w:t>
      </w:r>
    </w:p>
    <w:p>
      <w:pPr>
        <w:pStyle w:val="4"/>
        <w:ind w:left="0" w:leftChars="0" w:right="26" w:rightChars="11" w:firstLine="420" w:firstLineChars="0"/>
      </w:pPr>
      <w:r>
        <w:t>其中，将 PC 与 IR 充满整个流水线，方便调试。</w:t>
      </w:r>
    </w:p>
    <w:p>
      <w:pPr>
        <w:pStyle w:val="5"/>
        <w:spacing w:before="229" w:beforeLines="0" w:after="229" w:afterLines="0"/>
      </w:pPr>
      <w:r>
        <w:rPr>
          <w:rFonts w:hint="eastAsia"/>
        </w:rPr>
        <w:t>理想流水线设计</w:t>
      </w:r>
    </w:p>
    <w:p>
      <w:pPr>
        <w:pStyle w:val="4"/>
        <w:ind w:right="26" w:rightChars="11" w:firstLine="480"/>
        <w:rPr>
          <w:color w:val="232D32" w:themeColor="background1" w:themeShade="80"/>
        </w:rPr>
      </w:pPr>
      <w:r>
        <w:rPr>
          <w:color w:val="232D32" w:themeColor="background1" w:themeShade="80"/>
        </w:rPr>
        <w:t>理想流水线无需考虑数据冒险与控制冒险，只需利用 4 个流水寄存器将 CPU 分为 5 段流水即可，其原理图如</w:t>
      </w:r>
      <w:r>
        <w:rPr>
          <w:color w:val="232D32" w:themeColor="background1" w:themeShade="80"/>
        </w:rPr>
        <w:fldChar w:fldCharType="begin"/>
      </w:r>
      <w:r>
        <w:rPr>
          <w:color w:val="232D32" w:themeColor="background1" w:themeShade="80"/>
        </w:rPr>
        <w:instrText xml:space="preserve"> REF _Ref667745998 \h </w:instrText>
      </w:r>
      <w:r>
        <w:rPr>
          <w:color w:val="232D32" w:themeColor="background1" w:themeShade="80"/>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color w:val="232D32" w:themeColor="background1" w:themeShade="80"/>
        </w:rPr>
        <w:fldChar w:fldCharType="end"/>
      </w:r>
      <w:r>
        <w:rPr>
          <w:color w:val="232D32" w:themeColor="background1" w:themeShade="80"/>
        </w:rPr>
        <w:t>所示。</w:t>
      </w:r>
    </w:p>
    <w:p>
      <w:pPr>
        <w:pStyle w:val="4"/>
        <w:ind w:left="0" w:leftChars="0" w:right="26" w:rightChars="11" w:firstLine="0" w:firstLineChars="0"/>
        <w:jc w:val="center"/>
        <w:rPr>
          <w:color w:val="232D32" w:themeColor="background1" w:themeShade="80"/>
        </w:rPr>
      </w:pPr>
      <w:r>
        <w:rPr>
          <w:color w:val="232D32" w:themeColor="background1" w:themeShade="80"/>
        </w:rPr>
        <w:drawing>
          <wp:inline distT="0" distB="0" distL="114300" distR="114300">
            <wp:extent cx="5593080" cy="3023870"/>
            <wp:effectExtent l="0" t="0" r="7620" b="5080"/>
            <wp:docPr id="47" name="图片 47" descr="design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esign_ideal"/>
                    <pic:cNvPicPr>
                      <a:picLocks noChangeAspect="1"/>
                    </pic:cNvPicPr>
                  </pic:nvPicPr>
                  <pic:blipFill>
                    <a:blip r:embed="rId19"/>
                    <a:stretch>
                      <a:fillRect/>
                    </a:stretch>
                  </pic:blipFill>
                  <pic:spPr>
                    <a:xfrm>
                      <a:off x="0" y="0"/>
                      <a:ext cx="5593080" cy="3023870"/>
                    </a:xfrm>
                    <a:prstGeom prst="rect">
                      <a:avLst/>
                    </a:prstGeom>
                  </pic:spPr>
                </pic:pic>
              </a:graphicData>
            </a:graphic>
          </wp:inline>
        </w:drawing>
      </w:r>
    </w:p>
    <w:p>
      <w:pPr>
        <w:pStyle w:val="15"/>
        <w:ind w:left="0" w:leftChars="0" w:right="26" w:rightChars="11" w:firstLine="0" w:firstLineChars="0"/>
        <w:jc w:val="center"/>
        <w:rPr>
          <w:color w:val="232D32" w:themeColor="background1" w:themeShade="80"/>
        </w:rPr>
      </w:pPr>
      <w:bookmarkStart w:id="44" w:name="_Ref66774599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6</w:t>
      </w:r>
      <w:r>
        <w:fldChar w:fldCharType="end"/>
      </w:r>
      <w:r>
        <w:t xml:space="preserve"> 理想流水线原理图</w:t>
      </w:r>
      <w:bookmarkEnd w:id="44"/>
    </w:p>
    <w:p>
      <w:pPr>
        <w:pStyle w:val="3"/>
        <w:tabs>
          <w:tab w:val="left" w:pos="567"/>
          <w:tab w:val="clear" w:pos="720"/>
        </w:tabs>
        <w:ind w:left="818" w:right="240" w:hanging="818"/>
      </w:pPr>
      <w:bookmarkStart w:id="45" w:name="_Toc474706971"/>
      <w:r>
        <w:rPr>
          <w:rFonts w:hint="eastAsia"/>
        </w:rPr>
        <w:t>数据转发流水线设计</w:t>
      </w:r>
      <w:bookmarkEnd w:id="45"/>
    </w:p>
    <w:p>
      <w:pPr>
        <w:pStyle w:val="4"/>
        <w:ind w:right="26" w:rightChars="11" w:firstLine="480"/>
        <w:rPr>
          <w:rFonts w:hint="default"/>
        </w:rPr>
      </w:pPr>
      <w:r>
        <w:rPr>
          <w:rFonts w:hint="default"/>
        </w:rPr>
        <w:t>在总体设计中提到过，大部分数据冒险都可以用转发解决，故在此次实验中先完成数据转发模块，再进行利用气泡方式清除剩余数据冒险。</w:t>
      </w:r>
    </w:p>
    <w:p>
      <w:pPr>
        <w:pStyle w:val="4"/>
        <w:ind w:right="26" w:rightChars="11" w:firstLine="480"/>
        <w:rPr>
          <w:rFonts w:hint="default"/>
        </w:rPr>
      </w:pPr>
      <w:r>
        <w:rPr>
          <w:rFonts w:hint="default"/>
        </w:rPr>
        <w:t>在 ID 阶段，由于将地址计算与分支逻辑置于此阶段，故需要将此进行数据转发。其转发源头为 MEM ALU计算结果 Result 以及 WB 写回寄存器的值 RegData。以 R1 为例，其转发逻辑如下所示（同理，R2 的转发只需将 rs 换成 rt 即可）：</w:t>
      </w:r>
    </w:p>
    <w:p>
      <w:pPr>
        <w:pStyle w:val="4"/>
        <w:ind w:right="26" w:rightChars="11" w:firstLine="480"/>
        <w:rPr>
          <w:rFonts w:hint="default"/>
        </w:rPr>
      </w:pPr>
      <w:r>
        <w:rPr>
          <w:rFonts w:hint="default"/>
        </w:rPr>
        <w:t>if ((IF/ID.rs != 0) &amp;&amp; (IF/ID.rs == EX/MEM.RW#) &amp;&amp; EX/MEM.RegWe) begin</w:t>
      </w:r>
    </w:p>
    <w:p>
      <w:pPr>
        <w:pStyle w:val="4"/>
        <w:ind w:right="26" w:rightChars="11" w:firstLine="480"/>
        <w:rPr>
          <w:rFonts w:hint="default"/>
        </w:rPr>
      </w:pPr>
      <w:r>
        <w:rPr>
          <w:rFonts w:hint="default"/>
        </w:rPr>
        <w:t xml:space="preserve">    IF/ID.ForwardA = 10 (MEM)</w:t>
      </w:r>
    </w:p>
    <w:p>
      <w:pPr>
        <w:pStyle w:val="4"/>
        <w:ind w:right="26" w:rightChars="11" w:firstLine="480"/>
        <w:rPr>
          <w:rFonts w:hint="default"/>
        </w:rPr>
      </w:pPr>
      <w:r>
        <w:rPr>
          <w:rFonts w:hint="default"/>
        </w:rPr>
        <w:t>end else if ((IF/ID.rs != 0) &amp;&amp; (IF/ID.rs == MEM/WB.RW#) &amp;&amp; MEM/WB.RegWe) begin</w:t>
      </w:r>
    </w:p>
    <w:p>
      <w:pPr>
        <w:pStyle w:val="4"/>
        <w:ind w:right="26" w:rightChars="11" w:firstLine="480"/>
        <w:rPr>
          <w:rFonts w:hint="default"/>
        </w:rPr>
      </w:pPr>
      <w:r>
        <w:rPr>
          <w:rFonts w:hint="default"/>
        </w:rPr>
        <w:t xml:space="preserve">    IF/ID.ForwardA = 01 (WB)</w:t>
      </w:r>
    </w:p>
    <w:p>
      <w:pPr>
        <w:pStyle w:val="4"/>
        <w:ind w:right="26" w:rightChars="11" w:firstLine="480"/>
        <w:rPr>
          <w:rFonts w:hint="default"/>
        </w:rPr>
      </w:pPr>
      <w:r>
        <w:rPr>
          <w:rFonts w:hint="default"/>
        </w:rPr>
        <w:t>end else begin</w:t>
      </w:r>
    </w:p>
    <w:p>
      <w:pPr>
        <w:pStyle w:val="4"/>
        <w:ind w:right="26" w:rightChars="11" w:firstLine="480"/>
        <w:rPr>
          <w:rFonts w:hint="default"/>
        </w:rPr>
      </w:pPr>
      <w:r>
        <w:rPr>
          <w:rFonts w:hint="default"/>
        </w:rPr>
        <w:t xml:space="preserve">    IF/ID.ForwardA = 00 (no forwarding)</w:t>
      </w:r>
    </w:p>
    <w:p>
      <w:pPr>
        <w:pStyle w:val="4"/>
        <w:ind w:right="26" w:rightChars="11" w:firstLine="480"/>
        <w:rPr>
          <w:rFonts w:hint="default"/>
        </w:rPr>
      </w:pPr>
      <w:r>
        <w:rPr>
          <w:rFonts w:hint="default"/>
        </w:rPr>
        <w:t>end</w:t>
      </w:r>
    </w:p>
    <w:p>
      <w:pPr>
        <w:pStyle w:val="4"/>
        <w:ind w:right="26" w:rightChars="11"/>
        <w:rPr>
          <w:rFonts w:hint="default"/>
        </w:rPr>
      </w:pPr>
      <w:r>
        <w:rPr>
          <w:rFonts w:hint="default"/>
        </w:rPr>
        <w:t>在 EX 阶段，若此时此阶段为任何使用寄存器的指令，且 MEM与WB阶段对其用到的某个寄存器进行写，则会发生数据冒险，需要进行转发。以 ALU_X 端输入为例，其转发逻辑如下所示（ALU_Y 端转发同理，将 rs 替换成 rt 即可）：</w:t>
      </w:r>
    </w:p>
    <w:p>
      <w:pPr>
        <w:pStyle w:val="4"/>
        <w:ind w:left="0" w:leftChars="0" w:right="26" w:rightChars="11" w:firstLine="420" w:firstLineChars="0"/>
        <w:rPr>
          <w:rFonts w:hint="default"/>
        </w:rPr>
      </w:pPr>
      <w:r>
        <w:rPr>
          <w:rFonts w:hint="default"/>
        </w:rPr>
        <w:t>if ((ID/EX.rs != 0) &amp;&amp; (ID/EX.rs == EX/MEM.RW#) &amp;&amp; EX/MEM.RegWe) begin</w:t>
      </w:r>
    </w:p>
    <w:p>
      <w:pPr>
        <w:pStyle w:val="4"/>
        <w:ind w:left="0" w:leftChars="0" w:right="26" w:rightChars="11" w:firstLine="420" w:firstLineChars="0"/>
        <w:rPr>
          <w:rFonts w:hint="default"/>
        </w:rPr>
      </w:pPr>
      <w:r>
        <w:rPr>
          <w:rFonts w:hint="default"/>
        </w:rPr>
        <w:t xml:space="preserve">    ID/EX.ForwardA = 10 (MEM)</w:t>
      </w:r>
    </w:p>
    <w:p>
      <w:pPr>
        <w:pStyle w:val="4"/>
        <w:ind w:left="0" w:leftChars="0" w:right="26" w:rightChars="11" w:firstLine="420" w:firstLineChars="0"/>
        <w:rPr>
          <w:rFonts w:hint="default"/>
        </w:rPr>
      </w:pPr>
      <w:r>
        <w:rPr>
          <w:rFonts w:hint="default"/>
        </w:rPr>
        <w:t>end else if ((ID/EX.rs != 0) &amp;&amp; (ID/EX.rs == MEM/WB.RW#) &amp;&amp; MEM/WB.RegWe) begin</w:t>
      </w:r>
    </w:p>
    <w:p>
      <w:pPr>
        <w:pStyle w:val="4"/>
        <w:ind w:left="0" w:leftChars="0" w:right="26" w:rightChars="11" w:firstLine="420" w:firstLineChars="0"/>
        <w:rPr>
          <w:rFonts w:hint="default"/>
        </w:rPr>
      </w:pPr>
      <w:r>
        <w:rPr>
          <w:rFonts w:hint="default"/>
        </w:rPr>
        <w:t xml:space="preserve">    ID/EX.ForwardA = 01 (WB)</w:t>
      </w:r>
    </w:p>
    <w:p>
      <w:pPr>
        <w:pStyle w:val="4"/>
        <w:ind w:left="0" w:leftChars="0" w:right="26" w:rightChars="11" w:firstLine="420" w:firstLineChars="0"/>
        <w:rPr>
          <w:rFonts w:hint="default"/>
        </w:rPr>
      </w:pPr>
      <w:r>
        <w:rPr>
          <w:rFonts w:hint="default"/>
        </w:rPr>
        <w:t>end else begin</w:t>
      </w:r>
    </w:p>
    <w:p>
      <w:pPr>
        <w:pStyle w:val="4"/>
        <w:ind w:left="0" w:leftChars="0" w:right="26" w:rightChars="11" w:firstLine="420" w:firstLineChars="0"/>
        <w:rPr>
          <w:rFonts w:hint="default"/>
        </w:rPr>
      </w:pPr>
      <w:r>
        <w:rPr>
          <w:rFonts w:hint="default"/>
        </w:rPr>
        <w:t xml:space="preserve">    ID/EX.ForwardA = 00 (no forwarding)</w:t>
      </w:r>
    </w:p>
    <w:p>
      <w:pPr>
        <w:pStyle w:val="4"/>
        <w:ind w:left="0" w:leftChars="0" w:right="26" w:rightChars="11" w:firstLine="420" w:firstLineChars="0"/>
        <w:rPr>
          <w:rFonts w:hint="default"/>
        </w:rPr>
      </w:pPr>
      <w:r>
        <w:rPr>
          <w:rFonts w:hint="default"/>
        </w:rPr>
        <w:t>end</w:t>
      </w:r>
    </w:p>
    <w:p>
      <w:pPr>
        <w:pStyle w:val="4"/>
        <w:ind w:left="0" w:leftChars="0" w:right="26" w:rightChars="11" w:firstLine="420" w:firstLineChars="0"/>
        <w:rPr>
          <w:rFonts w:hint="default"/>
        </w:rPr>
      </w:pPr>
      <w:r>
        <w:rPr>
          <w:rFonts w:hint="default"/>
        </w:rPr>
        <w:t>最后，在 MEM 阶段，若此时此阶段为 sw指令，WB 阶段为 lw 指令，则利用转发可以解决数据冒险，此种不插入气泡即可解决此种看上去为 Load-Use 的数据冒险，其转发逻辑如下所示：</w:t>
      </w:r>
    </w:p>
    <w:p>
      <w:pPr>
        <w:pStyle w:val="4"/>
        <w:ind w:left="0" w:leftChars="0" w:right="26" w:rightChars="11" w:firstLine="420" w:firstLineChars="0"/>
        <w:rPr>
          <w:rFonts w:hint="default"/>
        </w:rPr>
      </w:pPr>
      <w:r>
        <w:rPr>
          <w:rFonts w:hint="default"/>
        </w:rPr>
        <w:t>MEMForward = (MEM/WB.RegWe &amp;&amp; EX/MEM.RAMWe &amp;&amp; EX/MEM.rt != 0 &amp;&amp; EX/MEM.rt == MEM/WB.RW#)</w:t>
      </w:r>
    </w:p>
    <w:p>
      <w:pPr>
        <w:pStyle w:val="4"/>
        <w:ind w:left="0" w:leftChars="0" w:right="26" w:rightChars="11" w:firstLine="420" w:firstLineChars="0"/>
        <w:rPr>
          <w:rFonts w:hint="default"/>
        </w:rPr>
      </w:pPr>
      <w:r>
        <w:rPr>
          <w:rFonts w:hint="default"/>
        </w:rPr>
        <w:t>综上，利用上述 3 处的转发，即可解决大部分数据冒险。</w:t>
      </w:r>
    </w:p>
    <w:p>
      <w:pPr>
        <w:pStyle w:val="3"/>
        <w:tabs>
          <w:tab w:val="left" w:pos="567"/>
          <w:tab w:val="clear" w:pos="720"/>
        </w:tabs>
        <w:ind w:left="818" w:right="240" w:hanging="818"/>
      </w:pPr>
      <w:bookmarkStart w:id="46" w:name="_Toc474706970"/>
      <w:r>
        <w:rPr>
          <w:rFonts w:hint="eastAsia"/>
        </w:rPr>
        <w:t>气泡</w:t>
      </w:r>
      <w:r>
        <w:t>式</w:t>
      </w:r>
      <w:r>
        <w:rPr>
          <w:rFonts w:hint="eastAsia"/>
        </w:rPr>
        <w:t>流水线设计</w:t>
      </w:r>
      <w:bookmarkEnd w:id="46"/>
    </w:p>
    <w:p>
      <w:pPr>
        <w:pStyle w:val="4"/>
        <w:ind w:right="26" w:rightChars="11" w:firstLine="480"/>
        <w:rPr>
          <w:rFonts w:hint="default"/>
        </w:rPr>
      </w:pPr>
      <w:r>
        <w:rPr>
          <w:rFonts w:hint="default"/>
        </w:rPr>
        <w:t>解决完大部分数据冒险后，仍有一种数据冒险无法靠转发解决，即 Load-Use 冒险。当 EX 端为寄存器读指令，而 MEM 阶段为 lw 指令时，由于写入寄存器的值不在 EX/MEM 与 MEM/WB 流水寄存器，由于数据从存储器读出具有一定的延迟，故用转发不适合解决此种数据冒险。最有效地办法为插入气泡，使 Use 指令停一个周期，等 lw 指令来到 WB 阶段后，再利用原先的转发逻辑解决数据冒险。而 Load-Use 阶段应置于 ID - EX 段，其检测逻辑如下所示：</w:t>
      </w:r>
    </w:p>
    <w:p>
      <w:pPr>
        <w:pStyle w:val="4"/>
        <w:ind w:right="26" w:rightChars="11" w:firstLine="480"/>
        <w:rPr>
          <w:rFonts w:hint="default"/>
        </w:rPr>
      </w:pPr>
      <w:r>
        <w:rPr>
          <w:rFonts w:hint="default"/>
        </w:rPr>
        <w:t>lwstall = ID/EX.rt != 0 &amp;&amp; ID/EX.RAMtoReg &amp;&amp; (ID/EX.rt == IF/ID.rs || ID/EX.rt == IF/ID.rt)</w:t>
      </w:r>
    </w:p>
    <w:p>
      <w:pPr>
        <w:pStyle w:val="4"/>
        <w:ind w:right="26" w:rightChars="11" w:firstLine="480"/>
        <w:rPr>
          <w:rFonts w:hint="default"/>
        </w:rPr>
      </w:pPr>
      <w:r>
        <w:rPr>
          <w:rFonts w:hint="default"/>
        </w:rPr>
        <w:t>当检测到 Load-Use 冒险后，在下一个上升沿，关闭 PC 寄存器与 IF/ID 流水寄存器的写使能，打开 ID/EX 流水寄存器的同步清零信号，即可成功地在 EX 段插入一个气泡，使得 ID 段的 Use 指令延后一个周期，达到清除冒险的任务。</w:t>
      </w:r>
    </w:p>
    <w:p>
      <w:pPr>
        <w:pStyle w:val="4"/>
        <w:ind w:right="26" w:rightChars="11" w:firstLine="480"/>
        <w:rPr>
          <w:rFonts w:hint="default"/>
        </w:rPr>
      </w:pPr>
      <w:r>
        <w:rPr>
          <w:rFonts w:hint="default"/>
        </w:rPr>
        <w:t>除此之外，还存在一个数据冒险。由于将地址计算放置于 ID 段，当 EX 段指令为写寄存器指令或 MEM 段为 lw 指令时，无法利用 ID 段的转发逻辑解决此冒险（理由与 Load-Use 冒险一样，ALU 运算器与 RAM 读取皆存在一定的时延），故需向流水线 EX 插入一个气泡，其检测逻辑如下所示：</w:t>
      </w:r>
    </w:p>
    <w:p>
      <w:pPr>
        <w:pStyle w:val="4"/>
        <w:ind w:right="26" w:rightChars="11" w:firstLine="480"/>
        <w:rPr>
          <w:rFonts w:hint="default"/>
        </w:rPr>
      </w:pPr>
      <w:r>
        <w:rPr>
          <w:rFonts w:hint="default"/>
        </w:rPr>
        <w:t>branchstall = (IF/ID.JmpNeedReg &amp;&amp; ID/EX.RegWe &amp;&amp; ID/EX.RW# != 0 &amp;&amp; (ID/EX.RW# == IF/ID.rs || ID/EX.RW# == IF/ID.rt))</w:t>
      </w:r>
    </w:p>
    <w:p>
      <w:pPr>
        <w:pStyle w:val="4"/>
        <w:ind w:right="26" w:rightChars="11" w:firstLine="480"/>
        <w:rPr>
          <w:rFonts w:hint="default"/>
        </w:rPr>
      </w:pPr>
      <w:r>
        <w:rPr>
          <w:rFonts w:hint="default"/>
        </w:rPr>
        <w:t xml:space="preserve">    || (IF/ID.JmpNeedReg &amp;&amp; EX/MEM.RAMtoReg &amp;&amp; EX/MEM.RW# != 0 &amp;&amp; (EX/MEM.RW# == IF/ID.rs || EX/MEM.RW# == IF/ID.rt))</w:t>
      </w:r>
    </w:p>
    <w:p>
      <w:pPr>
        <w:pStyle w:val="4"/>
        <w:ind w:right="26" w:rightChars="11" w:firstLine="480"/>
        <w:rPr>
          <w:rFonts w:hint="default"/>
        </w:rPr>
      </w:pPr>
      <w:r>
        <w:rPr>
          <w:rFonts w:hint="default"/>
        </w:rPr>
        <w:t>当检测到分支指令数据冒险时，插入气泡即可解决。</w:t>
      </w:r>
    </w:p>
    <w:p>
      <w:pPr>
        <w:pStyle w:val="4"/>
        <w:ind w:right="26" w:rightChars="11" w:firstLine="480"/>
        <w:rPr>
          <w:rFonts w:hint="default"/>
        </w:rPr>
      </w:pPr>
      <w:r>
        <w:rPr>
          <w:rFonts w:hint="default"/>
        </w:rPr>
        <w:t>最后，利用气泡解决控制冒险。当指令为 J/Jal/Jr 或者成功跳转的 Beq/Bne/Bgtz 时，流数线会误取 1 条指令至 IF/ID 流水寄存器，所以需要及时将误取的指令清零。只需将清零信号接至 IF/ID 流水寄存器的同步清零端，在合适的时机清空流水寄存器即可插入气泡（此时无需暂停流水线），其检测逻辑即为单周期 CPU 中 PC 更新逻辑中的信号，即为</w:t>
      </w:r>
    </w:p>
    <w:p>
      <w:pPr>
        <w:pStyle w:val="4"/>
        <w:ind w:right="26" w:rightChars="11" w:firstLine="480"/>
        <w:rPr>
          <w:rFonts w:hint="default"/>
        </w:rPr>
      </w:pPr>
      <w:r>
        <w:rPr>
          <w:rFonts w:hint="default"/>
        </w:rPr>
        <w:t>flush = (J || Jal || Jr) || (Beq &amp;&amp; Eq) || (Bne &amp;&amp; ~Eq) || (Bgtz &amp;&amp; ~Eq &amp;&amp; ~Less)</w:t>
      </w:r>
    </w:p>
    <w:p>
      <w:pPr>
        <w:pStyle w:val="4"/>
        <w:ind w:right="26" w:rightChars="11" w:firstLine="480"/>
        <w:rPr>
          <w:rFonts w:hint="default"/>
        </w:rPr>
      </w:pPr>
      <w:r>
        <w:rPr>
          <w:rFonts w:hint="default"/>
        </w:rPr>
        <w:t>至此，所有冒险全部解决。</w:t>
      </w:r>
    </w:p>
    <w:p>
      <w:pPr>
        <w:pStyle w:val="3"/>
        <w:tabs>
          <w:tab w:val="left" w:pos="567"/>
          <w:tab w:val="clear" w:pos="720"/>
        </w:tabs>
        <w:ind w:left="818" w:right="240" w:hanging="818"/>
      </w:pPr>
      <w:bookmarkStart w:id="47" w:name="_Toc474706972"/>
      <w:r>
        <w:rPr>
          <w:rFonts w:hint="eastAsia"/>
        </w:rPr>
        <w:t>动态分支预测机制</w:t>
      </w:r>
      <w:bookmarkEnd w:id="47"/>
    </w:p>
    <w:p>
      <w:pPr>
        <w:widowControl/>
        <w:ind w:firstLine="420" w:firstLineChars="0"/>
        <w:jc w:val="left"/>
        <w:rPr>
          <w:rFonts w:hint="default"/>
        </w:rPr>
      </w:pPr>
      <w:r>
        <w:rPr>
          <w:rFonts w:hint="default"/>
        </w:rPr>
        <w:t>通过《计算机组成与设计-硬件/软件接口》一书以及网络上 Princeton、MIT、CMU 有关于动态分支预测的课件的学习与研究，得到了一个较为简易的带 BTB 表的动态分支预测机制。</w:t>
      </w:r>
    </w:p>
    <w:p>
      <w:pPr>
        <w:widowControl/>
        <w:ind w:firstLine="420" w:firstLineChars="0"/>
        <w:jc w:val="left"/>
        <w:rPr>
          <w:rFonts w:hint="default"/>
        </w:rPr>
      </w:pPr>
      <w:r>
        <w:rPr>
          <w:rFonts w:hint="default"/>
        </w:rPr>
        <w:t>采用插入气泡以清除误取指令的方式来处理控制冒险会使得 CPU 的效率很低，所以采取分支预测的方式，提前预测分支指令可能的跳转地址。若分支预测的准确性较高（甚至达到 80% 以上），则可以大幅度降低因误取指令而带来的流水线损耗，提升 CPU 处理效率。</w:t>
      </w:r>
    </w:p>
    <w:p>
      <w:pPr>
        <w:widowControl/>
        <w:ind w:firstLine="420" w:firstLineChars="0"/>
        <w:jc w:val="left"/>
        <w:rPr>
          <w:rFonts w:hint="default"/>
        </w:rPr>
      </w:pPr>
      <w:r>
        <w:rPr>
          <w:rFonts w:hint="default"/>
        </w:rPr>
        <w:t>动态分支预测策略是通过观察上一次执行分支指令时分支是否发生，来决定此次预测是否执行分支。实现此策略的方法为分支预测缓存（Branch Target Buffer），将之前分支预测的历史保存在一块较小的缓存（全相联存储器）中，当在 IF 阶段遇到分支指令时，先尝试从缓存中读取历史，若读取成功，则根据历史记录进行分支预测；若读取失败，则重新计算地址，采取初始策略（跳转或不跳转），进行分支预测，同时更新 BTB 对应表项。</w:t>
      </w:r>
    </w:p>
    <w:p>
      <w:pPr>
        <w:widowControl/>
        <w:ind w:firstLine="420" w:firstLineChars="0"/>
        <w:jc w:val="left"/>
        <w:rPr>
          <w:rFonts w:hint="default"/>
        </w:rPr>
      </w:pPr>
      <w:r>
        <w:rPr>
          <w:rFonts w:hint="default"/>
        </w:rPr>
        <w:t>当预测失败时，只需像之前的设计那样，清除在流水寄存器的误取指令即可，并将 PC 修正为正确的跳转地址。</w:t>
      </w:r>
    </w:p>
    <w:p>
      <w:pPr>
        <w:widowControl/>
        <w:ind w:firstLine="420" w:firstLineChars="0"/>
        <w:jc w:val="left"/>
        <w:rPr>
          <w:rFonts w:hint="default"/>
        </w:rPr>
      </w:pPr>
      <w:r>
        <w:rPr>
          <w:rFonts w:hint="default"/>
        </w:rPr>
        <w:t>换言之，带 BTB 的动态分支预期器由 2 大部分组成，预测策略状态机与 BTB 跳转历史缓存。</w:t>
      </w:r>
    </w:p>
    <w:p>
      <w:pPr>
        <w:widowControl/>
        <w:ind w:firstLine="420" w:firstLineChars="0"/>
        <w:jc w:val="left"/>
        <w:rPr>
          <w:rFonts w:hint="default"/>
        </w:rPr>
      </w:pPr>
      <w:r>
        <w:rPr>
          <w:rFonts w:hint="default"/>
        </w:rPr>
        <w:t>此次实验采用 2 位的预测策略状态机，其状态变迁如</w:t>
      </w:r>
      <w:r>
        <w:rPr>
          <w:rFonts w:hint="default"/>
        </w:rPr>
        <w:fldChar w:fldCharType="begin"/>
      </w:r>
      <w:r>
        <w:rPr>
          <w:rFonts w:hint="default"/>
        </w:rPr>
        <w:instrText xml:space="preserve"> REF _Ref1861368125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rPr>
          <w:rFonts w:hint="default"/>
        </w:rPr>
        <w:fldChar w:fldCharType="end"/>
      </w:r>
      <w:r>
        <w:rPr>
          <w:rFonts w:hint="default"/>
        </w:rPr>
        <w:t>所示。其状态分为 4 个，分别为强跳转（Strongly Taken）、弱跳转（Weakly Taken）、弱不跳转（Weakly Not Taken）、强不跳转（Strongly Not Taken）。根据实际跳转方向，不断修改当前状态。而预测的方向，只于当前状态有关。所以这是一个 Moore 型的状态机。</w:t>
      </w:r>
    </w:p>
    <w:p>
      <w:pPr>
        <w:widowControl/>
        <w:ind w:firstLine="420" w:firstLineChars="0"/>
        <w:jc w:val="left"/>
        <w:rPr>
          <w:rFonts w:hint="default"/>
        </w:rPr>
      </w:pPr>
      <w:r>
        <w:rPr>
          <w:rFonts w:hint="default"/>
        </w:rPr>
        <w:t>BTB 表设计为一个全相联映射的缓存，其地址划分如</w:t>
      </w:r>
      <w:r>
        <w:rPr>
          <w:rFonts w:hint="default"/>
        </w:rPr>
        <w:fldChar w:fldCharType="begin"/>
      </w:r>
      <w:r>
        <w:rPr>
          <w:rFonts w:hint="default"/>
        </w:rPr>
        <w:instrText xml:space="preserve"> REF _Ref174208473 \h </w:instrText>
      </w:r>
      <w:r>
        <w:rPr>
          <w:rFonts w:hint="default"/>
        </w:rPr>
        <w:fldChar w:fldCharType="separate"/>
      </w:r>
      <w:r>
        <w:t xml:space="preserve">表 </w:t>
      </w:r>
      <w:r>
        <w:fldChar w:fldCharType="begin"/>
      </w:r>
      <w:r>
        <w:instrText xml:space="preserve"> STYLEREF 1 \s </w:instrText>
      </w:r>
      <w:r>
        <w:fldChar w:fldCharType="separate"/>
      </w:r>
      <w:r>
        <w:t>2</w:t>
      </w:r>
      <w:r>
        <w:fldChar w:fldCharType="end"/>
      </w:r>
      <w:r>
        <w:t>.11 BTB 表项地址划分</w:t>
      </w:r>
      <w:r>
        <w:rPr>
          <w:rFonts w:hint="default"/>
        </w:rPr>
        <w:fldChar w:fldCharType="end"/>
      </w:r>
      <w:r>
        <w:rPr>
          <w:rFonts w:hint="default"/>
        </w:rPr>
        <w:t>所示。有效位表示当前表项是否被占据，预测位表示对应分支的预测策略（1 位表示是否跳转，0 位表示策略强度），分支标记保存分支指令的 PC值，用于识别存储于此行的历史属于哪个分支指令，预测地址为对应的跳转地址缓存。</w:t>
      </w:r>
    </w:p>
    <w:p>
      <w:pPr>
        <w:widowControl/>
        <w:jc w:val="center"/>
        <w:rPr>
          <w:rFonts w:hint="default"/>
        </w:rPr>
      </w:pPr>
      <w:r>
        <w:rPr>
          <w:rFonts w:hint="default"/>
        </w:rPr>
        <w:drawing>
          <wp:inline distT="0" distB="0" distL="114300" distR="114300">
            <wp:extent cx="5596890" cy="3462020"/>
            <wp:effectExtent l="0" t="0" r="3810" b="5080"/>
            <wp:docPr id="59" name="图片 59" descr="2_bit_predictor_pre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2_bit_predictor_precise"/>
                    <pic:cNvPicPr>
                      <a:picLocks noChangeAspect="1"/>
                    </pic:cNvPicPr>
                  </pic:nvPicPr>
                  <pic:blipFill>
                    <a:blip r:embed="rId20"/>
                    <a:stretch>
                      <a:fillRect/>
                    </a:stretch>
                  </pic:blipFill>
                  <pic:spPr>
                    <a:xfrm>
                      <a:off x="0" y="0"/>
                      <a:ext cx="5596890" cy="3462020"/>
                    </a:xfrm>
                    <a:prstGeom prst="rect">
                      <a:avLst/>
                    </a:prstGeom>
                  </pic:spPr>
                </pic:pic>
              </a:graphicData>
            </a:graphic>
          </wp:inline>
        </w:drawing>
      </w:r>
    </w:p>
    <w:p>
      <w:pPr>
        <w:pStyle w:val="15"/>
        <w:widowControl/>
        <w:jc w:val="center"/>
      </w:pPr>
      <w:bookmarkStart w:id="48" w:name="_Ref1861368125"/>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7</w:t>
      </w:r>
      <w:r>
        <w:fldChar w:fldCharType="end"/>
      </w:r>
      <w:r>
        <w:t xml:space="preserve"> 2 位预测状态机变迁图</w:t>
      </w:r>
      <w:bookmarkEnd w:id="48"/>
    </w:p>
    <w:p>
      <w:pPr/>
    </w:p>
    <w:p>
      <w:pPr>
        <w:pStyle w:val="15"/>
      </w:pPr>
      <w:bookmarkStart w:id="49" w:name="_Ref174208473"/>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11</w:t>
      </w:r>
      <w:r>
        <w:fldChar w:fldCharType="end"/>
      </w:r>
      <w:r>
        <w:t xml:space="preserve"> BTB 表项地址划分</w:t>
      </w:r>
      <w:bookmarkEnd w:id="49"/>
    </w:p>
    <w:tbl>
      <w:tblPr>
        <w:tblStyle w:val="49"/>
        <w:tblW w:w="4011"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1 bit</w:t>
            </w:r>
          </w:p>
        </w:tc>
        <w:tc>
          <w:tcPr>
            <w:tcW w:w="100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2 bit</w:t>
            </w:r>
          </w:p>
        </w:tc>
        <w:tc>
          <w:tcPr>
            <w:tcW w:w="100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32 bit</w:t>
            </w:r>
          </w:p>
        </w:tc>
        <w:tc>
          <w:tcPr>
            <w:tcW w:w="1000" w:type="dxa"/>
            <w:tcBorders>
              <w:top w:val="single" w:color="008000" w:sz="12" w:space="0"/>
              <w:bottom w:val="single" w:color="008000" w:sz="8" w:space="0"/>
            </w:tcBorders>
            <w:vAlign w:val="top"/>
          </w:tcPr>
          <w:p>
            <w:pPr>
              <w:pStyle w:val="103"/>
              <w:ind w:firstLine="0" w:firstLineChars="0"/>
              <w:jc w:val="center"/>
              <w:rPr>
                <w:sz w:val="18"/>
                <w:szCs w:val="18"/>
              </w:rPr>
            </w:pPr>
            <w:r>
              <w:rPr>
                <w:sz w:val="18"/>
                <w:szCs w:val="18"/>
              </w:rPr>
              <w:t>32 bit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有效位</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预测位</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分支标记</w:t>
            </w:r>
          </w:p>
        </w:tc>
        <w:tc>
          <w:tcPr>
            <w:tcW w:w="1000" w:type="dxa"/>
            <w:tcBorders>
              <w:top w:val="single" w:color="008000" w:sz="8" w:space="0"/>
              <w:bottom w:val="single" w:color="008000" w:sz="8" w:space="0"/>
            </w:tcBorders>
            <w:vAlign w:val="top"/>
          </w:tcPr>
          <w:p>
            <w:pPr>
              <w:pStyle w:val="103"/>
              <w:ind w:firstLine="0" w:firstLineChars="0"/>
              <w:jc w:val="center"/>
              <w:rPr>
                <w:sz w:val="18"/>
                <w:szCs w:val="18"/>
              </w:rPr>
            </w:pPr>
            <w:r>
              <w:rPr>
                <w:sz w:val="18"/>
                <w:szCs w:val="18"/>
              </w:rPr>
              <w:t>预测地址</w:t>
            </w:r>
          </w:p>
        </w:tc>
      </w:tr>
    </w:tbl>
    <w:p>
      <w:pPr>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50" w:name="_Toc474706973"/>
      <w:r>
        <w:rPr>
          <w:rFonts w:hint="eastAsia"/>
        </w:rPr>
        <w:t>详细设计与实现</w:t>
      </w:r>
      <w:bookmarkEnd w:id="50"/>
    </w:p>
    <w:p>
      <w:pPr>
        <w:pStyle w:val="3"/>
        <w:tabs>
          <w:tab w:val="left" w:pos="567"/>
          <w:tab w:val="clear" w:pos="720"/>
        </w:tabs>
        <w:ind w:left="818" w:right="240" w:hanging="818"/>
      </w:pPr>
      <w:bookmarkStart w:id="51" w:name="_Toc318364342"/>
      <w:bookmarkStart w:id="52" w:name="_Toc474706974"/>
      <w:r>
        <w:rPr>
          <w:rFonts w:hint="eastAsia"/>
        </w:rPr>
        <w:t>单周期CPU</w:t>
      </w:r>
      <w:bookmarkEnd w:id="51"/>
      <w:r>
        <w:rPr>
          <w:rFonts w:hint="eastAsia"/>
        </w:rPr>
        <w:t xml:space="preserve"> 实现</w:t>
      </w:r>
      <w:bookmarkEnd w:id="52"/>
    </w:p>
    <w:p>
      <w:pPr>
        <w:pStyle w:val="5"/>
        <w:spacing w:before="229" w:beforeLines="0" w:after="229" w:afterLines="0"/>
      </w:pPr>
      <w:r>
        <w:rPr>
          <w:rFonts w:hint="eastAsia"/>
        </w:rPr>
        <w:t>主要功能部件实现</w:t>
      </w:r>
    </w:p>
    <w:p>
      <w:pPr>
        <w:pStyle w:val="4"/>
        <w:numPr>
          <w:ilvl w:val="0"/>
          <w:numId w:val="9"/>
        </w:numPr>
        <w:ind w:firstLineChars="0"/>
      </w:pPr>
      <w:r>
        <w:t>ALU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rPr>
      </w:pPr>
      <w:r>
        <w:rPr>
          <w:rFonts w:hint="default"/>
        </w:rPr>
        <w:t>根据前述设计，利用多选器对不同运算进行多选，然后将结果输出即可完成一个简易的 ALU，如</w:t>
      </w:r>
      <w:r>
        <w:rPr>
          <w:rFonts w:hint="default"/>
        </w:rPr>
        <w:fldChar w:fldCharType="begin"/>
      </w:r>
      <w:r>
        <w:rPr>
          <w:rFonts w:hint="default"/>
        </w:rPr>
        <w:instrText xml:space="preserve"> REF _Ref178997927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 ALU结构图（1）</w:t>
      </w:r>
      <w:r>
        <w:rPr>
          <w:rFonts w:hint="default"/>
        </w:rPr>
        <w:fldChar w:fldCharType="end"/>
      </w:r>
      <w:r>
        <w:rPr>
          <w:rFonts w:hint="default"/>
        </w:rPr>
        <w:t>、</w:t>
      </w:r>
      <w:r>
        <w:rPr>
          <w:rFonts w:hint="default"/>
        </w:rPr>
        <w:fldChar w:fldCharType="begin"/>
      </w:r>
      <w:r>
        <w:rPr>
          <w:rFonts w:hint="default"/>
        </w:rPr>
        <w:instrText xml:space="preserve"> REF _Ref1724147739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 ALU结构图（2）</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614670" cy="4132580"/>
            <wp:effectExtent l="0" t="0" r="5080" b="1270"/>
            <wp:docPr id="60" name="图片 60" descr="alu_part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alu_part1-min"/>
                    <pic:cNvPicPr>
                      <a:picLocks noChangeAspect="1"/>
                    </pic:cNvPicPr>
                  </pic:nvPicPr>
                  <pic:blipFill>
                    <a:blip r:embed="rId21"/>
                    <a:stretch>
                      <a:fillRect/>
                    </a:stretch>
                  </pic:blipFill>
                  <pic:spPr>
                    <a:xfrm>
                      <a:off x="0" y="0"/>
                      <a:ext cx="5614670" cy="4132580"/>
                    </a:xfrm>
                    <a:prstGeom prst="rect">
                      <a:avLst/>
                    </a:prstGeom>
                    <a:noFill/>
                    <a:ln w="9525">
                      <a:noFill/>
                      <a:miter/>
                    </a:ln>
                  </pic:spPr>
                </pic:pic>
              </a:graphicData>
            </a:graphic>
          </wp:inline>
        </w:drawing>
      </w:r>
    </w:p>
    <w:p>
      <w:pPr>
        <w:pStyle w:val="15"/>
        <w:ind w:left="0" w:leftChars="0" w:right="26" w:rightChars="11" w:firstLine="0" w:firstLineChars="0"/>
        <w:jc w:val="center"/>
      </w:pPr>
      <w:bookmarkStart w:id="53" w:name="_Ref2125442998"/>
      <w:bookmarkStart w:id="54" w:name="_Ref17899792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w:t>
      </w:r>
      <w:r>
        <w:fldChar w:fldCharType="end"/>
      </w:r>
      <w:r>
        <w:t xml:space="preserve"> ALU结构图</w:t>
      </w:r>
      <w:bookmarkEnd w:id="53"/>
      <w:r>
        <w:t>（1）</w:t>
      </w:r>
      <w:bookmarkEnd w:id="54"/>
    </w:p>
    <w:p>
      <w:pPr>
        <w:jc w:val="center"/>
        <w:rPr>
          <w:rFonts w:hint="default"/>
        </w:rPr>
      </w:pPr>
      <w:r>
        <w:rPr>
          <w:rFonts w:hint="default"/>
        </w:rPr>
        <w:drawing>
          <wp:inline distT="0" distB="0" distL="114300" distR="114300">
            <wp:extent cx="5610225" cy="3545205"/>
            <wp:effectExtent l="0" t="0" r="9525" b="17145"/>
            <wp:docPr id="61" name="图片 61" descr="alu_part2-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alu_part2-min"/>
                    <pic:cNvPicPr>
                      <a:picLocks noChangeAspect="1"/>
                    </pic:cNvPicPr>
                  </pic:nvPicPr>
                  <pic:blipFill>
                    <a:blip r:embed="rId22"/>
                    <a:stretch>
                      <a:fillRect/>
                    </a:stretch>
                  </pic:blipFill>
                  <pic:spPr>
                    <a:xfrm>
                      <a:off x="0" y="0"/>
                      <a:ext cx="5610225" cy="3545205"/>
                    </a:xfrm>
                    <a:prstGeom prst="rect">
                      <a:avLst/>
                    </a:prstGeom>
                    <a:noFill/>
                    <a:ln w="9525">
                      <a:noFill/>
                      <a:miter/>
                    </a:ln>
                  </pic:spPr>
                </pic:pic>
              </a:graphicData>
            </a:graphic>
          </wp:inline>
        </w:drawing>
      </w:r>
    </w:p>
    <w:p>
      <w:pPr>
        <w:pStyle w:val="15"/>
        <w:jc w:val="center"/>
        <w:rPr>
          <w:rFonts w:hint="default"/>
        </w:rPr>
      </w:pPr>
      <w:bookmarkStart w:id="55" w:name="_Ref17241477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w:t>
      </w:r>
      <w:r>
        <w:fldChar w:fldCharType="end"/>
      </w:r>
      <w:r>
        <w:t xml:space="preserve"> ALU结构图（2）</w:t>
      </w:r>
      <w:bookmarkEnd w:id="55"/>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numPr>
          <w:ilvl w:val="0"/>
          <w:numId w:val="0"/>
        </w:numPr>
        <w:tabs>
          <w:tab w:val="clear" w:pos="420"/>
          <w:tab w:val="clear" w:pos="425"/>
          <w:tab w:val="clear" w:pos="567"/>
          <w:tab w:val="clear" w:pos="601"/>
          <w:tab w:val="clear" w:pos="900"/>
          <w:tab w:val="clear" w:pos="3738"/>
        </w:tabs>
        <w:ind w:leftChars="0" w:firstLine="420" w:firstLineChars="0"/>
      </w:pPr>
      <w:r>
        <w:rPr>
          <w:rFonts w:hint="default"/>
        </w:rPr>
        <w:t>在 Verilog 中，所有变量默认都是 unsigned 型的，但 &gt;&gt;&gt; （算数右移）、&lt;（有符号比较）需要 signed 型的数，故需利用 $signed 任务将无符号变量转化为有符号变量再进行运算。</w:t>
      </w:r>
    </w:p>
    <w:p>
      <w:pPr>
        <w:pStyle w:val="4"/>
        <w:ind w:firstLine="480"/>
      </w:pPr>
      <w:r>
        <w:rPr>
          <w:rFonts w:hint="default"/>
        </w:rPr>
        <w:t xml:space="preserve">ALU </w:t>
      </w:r>
      <w:r>
        <w:rPr>
          <w:rFonts w:hint="eastAsia"/>
        </w:rPr>
        <w:t>的Verilog代码如下：</w:t>
      </w:r>
    </w:p>
    <w:p>
      <w:pPr>
        <w:pStyle w:val="4"/>
        <w:shd w:val="clear" w:color="auto" w:fill="D9D9D9"/>
        <w:ind w:firstLine="480"/>
        <w:rPr>
          <w:rFonts w:hint="eastAsia"/>
        </w:rPr>
      </w:pPr>
      <w:r>
        <w:t xml:space="preserve">    </w:t>
      </w:r>
      <w:r>
        <w:rPr>
          <w:rFonts w:hint="eastAsia"/>
        </w:rPr>
        <w:t>assign signed_srcA = $signed(srcA);</w:t>
      </w:r>
    </w:p>
    <w:p>
      <w:pPr>
        <w:pStyle w:val="4"/>
        <w:shd w:val="clear" w:color="auto" w:fill="D9D9D9"/>
        <w:ind w:firstLine="480"/>
        <w:rPr>
          <w:rFonts w:hint="eastAsia"/>
        </w:rPr>
      </w:pPr>
      <w:r>
        <w:rPr>
          <w:rFonts w:hint="eastAsia"/>
        </w:rPr>
        <w:t xml:space="preserve">    assign signed_srcB = $signed(srcB);</w:t>
      </w:r>
    </w:p>
    <w:p>
      <w:pPr>
        <w:pStyle w:val="4"/>
        <w:shd w:val="clear" w:color="auto" w:fill="D9D9D9"/>
        <w:ind w:firstLine="480"/>
        <w:rPr>
          <w:rFonts w:hint="eastAsia"/>
        </w:rPr>
      </w:pPr>
    </w:p>
    <w:p>
      <w:pPr>
        <w:pStyle w:val="4"/>
        <w:shd w:val="clear" w:color="auto" w:fill="D9D9D9"/>
        <w:ind w:firstLine="480"/>
        <w:rPr>
          <w:rFonts w:hint="eastAsia"/>
        </w:rPr>
      </w:pPr>
      <w:r>
        <w:rPr>
          <w:rFonts w:hint="eastAsia"/>
        </w:rPr>
        <w:t xml:space="preserve">    always @ ( * ) begin</w:t>
      </w:r>
    </w:p>
    <w:p>
      <w:pPr>
        <w:pStyle w:val="4"/>
        <w:shd w:val="clear" w:color="auto" w:fill="D9D9D9"/>
        <w:ind w:firstLine="480"/>
        <w:rPr>
          <w:rFonts w:hint="eastAsia"/>
        </w:rPr>
      </w:pPr>
      <w:r>
        <w:rPr>
          <w:rFonts w:hint="eastAsia"/>
        </w:rPr>
        <w:t xml:space="preserve">        case (aluop)</w:t>
      </w:r>
    </w:p>
    <w:p>
      <w:pPr>
        <w:pStyle w:val="4"/>
        <w:shd w:val="clear" w:color="auto" w:fill="D9D9D9"/>
        <w:ind w:firstLine="480"/>
        <w:rPr>
          <w:rFonts w:hint="eastAsia"/>
        </w:rPr>
      </w:pPr>
      <w:r>
        <w:rPr>
          <w:rFonts w:hint="eastAsia"/>
        </w:rPr>
        <w:t xml:space="preserve">            4'd0: aluout &lt;= srcA &lt;&lt; srcB;</w:t>
      </w:r>
    </w:p>
    <w:p>
      <w:pPr>
        <w:pStyle w:val="4"/>
        <w:shd w:val="clear" w:color="auto" w:fill="D9D9D9"/>
        <w:ind w:firstLine="480"/>
        <w:rPr>
          <w:rFonts w:hint="eastAsia"/>
        </w:rPr>
      </w:pPr>
      <w:r>
        <w:rPr>
          <w:rFonts w:hint="eastAsia"/>
        </w:rPr>
        <w:t xml:space="preserve">            4'd1: aluout &lt;= signed_srcA &gt;&gt;&gt; srcB;</w:t>
      </w:r>
    </w:p>
    <w:p>
      <w:pPr>
        <w:pStyle w:val="4"/>
        <w:shd w:val="clear" w:color="auto" w:fill="D9D9D9"/>
        <w:ind w:firstLine="480"/>
        <w:rPr>
          <w:rFonts w:hint="eastAsia"/>
        </w:rPr>
      </w:pPr>
      <w:r>
        <w:rPr>
          <w:rFonts w:hint="eastAsia"/>
        </w:rPr>
        <w:t xml:space="preserve">            4'd2: aluout &lt;= srcA &gt;&gt; srcB;</w:t>
      </w:r>
    </w:p>
    <w:p>
      <w:pPr>
        <w:pStyle w:val="4"/>
        <w:shd w:val="clear" w:color="auto" w:fill="D9D9D9"/>
        <w:ind w:firstLine="480"/>
        <w:rPr>
          <w:rFonts w:hint="eastAsia"/>
        </w:rPr>
      </w:pPr>
      <w:r>
        <w:rPr>
          <w:rFonts w:hint="eastAsia"/>
        </w:rPr>
        <w:t xml:space="preserve">            4'd3: aluout &lt;= srcA * srcB;</w:t>
      </w:r>
    </w:p>
    <w:p>
      <w:pPr>
        <w:pStyle w:val="4"/>
        <w:shd w:val="clear" w:color="auto" w:fill="D9D9D9"/>
        <w:ind w:firstLine="480"/>
        <w:rPr>
          <w:rFonts w:hint="eastAsia"/>
        </w:rPr>
      </w:pPr>
      <w:r>
        <w:rPr>
          <w:rFonts w:hint="eastAsia"/>
        </w:rPr>
        <w:t xml:space="preserve">            4'd4: aluout &lt;= srcA / srcB;</w:t>
      </w:r>
    </w:p>
    <w:p>
      <w:pPr>
        <w:pStyle w:val="4"/>
        <w:shd w:val="clear" w:color="auto" w:fill="D9D9D9"/>
        <w:ind w:firstLine="480"/>
        <w:rPr>
          <w:rFonts w:hint="eastAsia"/>
        </w:rPr>
      </w:pPr>
      <w:r>
        <w:rPr>
          <w:rFonts w:hint="eastAsia"/>
        </w:rPr>
        <w:t xml:space="preserve">            4'd5: aluout &lt;= srcA + srcB;  // awesome tip</w:t>
      </w:r>
    </w:p>
    <w:p>
      <w:pPr>
        <w:pStyle w:val="4"/>
        <w:shd w:val="clear" w:color="auto" w:fill="D9D9D9"/>
        <w:ind w:firstLine="480"/>
        <w:rPr>
          <w:rFonts w:hint="eastAsia"/>
        </w:rPr>
      </w:pPr>
      <w:r>
        <w:rPr>
          <w:rFonts w:hint="eastAsia"/>
        </w:rPr>
        <w:t xml:space="preserve">            4'd6: aluout &lt;= srcA - srcB;</w:t>
      </w:r>
    </w:p>
    <w:p>
      <w:pPr>
        <w:pStyle w:val="4"/>
        <w:shd w:val="clear" w:color="auto" w:fill="D9D9D9"/>
        <w:ind w:firstLine="480"/>
        <w:rPr>
          <w:rFonts w:hint="eastAsia"/>
        </w:rPr>
      </w:pPr>
      <w:r>
        <w:rPr>
          <w:rFonts w:hint="eastAsia"/>
        </w:rPr>
        <w:t xml:space="preserve">            4'd7: aluout &lt;= srcA &amp; srcB;</w:t>
      </w:r>
    </w:p>
    <w:p>
      <w:pPr>
        <w:pStyle w:val="4"/>
        <w:shd w:val="clear" w:color="auto" w:fill="D9D9D9"/>
        <w:ind w:firstLine="480"/>
        <w:rPr>
          <w:rFonts w:hint="eastAsia"/>
        </w:rPr>
      </w:pPr>
      <w:r>
        <w:rPr>
          <w:rFonts w:hint="eastAsia"/>
        </w:rPr>
        <w:t xml:space="preserve">            4'd8: aluout &lt;= srcA | srcB;</w:t>
      </w:r>
    </w:p>
    <w:p>
      <w:pPr>
        <w:pStyle w:val="4"/>
        <w:shd w:val="clear" w:color="auto" w:fill="D9D9D9"/>
        <w:ind w:firstLine="480"/>
        <w:rPr>
          <w:rFonts w:hint="eastAsia"/>
        </w:rPr>
      </w:pPr>
      <w:r>
        <w:rPr>
          <w:rFonts w:hint="eastAsia"/>
        </w:rPr>
        <w:t xml:space="preserve">            4'd9: aluout &lt;= srcA ^ srcB;</w:t>
      </w:r>
    </w:p>
    <w:p>
      <w:pPr>
        <w:pStyle w:val="4"/>
        <w:shd w:val="clear" w:color="auto" w:fill="D9D9D9"/>
        <w:ind w:firstLine="480"/>
        <w:rPr>
          <w:rFonts w:hint="eastAsia"/>
        </w:rPr>
      </w:pPr>
      <w:r>
        <w:rPr>
          <w:rFonts w:hint="eastAsia"/>
        </w:rPr>
        <w:t xml:space="preserve">            4'd10: aluout &lt;= ~(srcA | srcB);</w:t>
      </w:r>
    </w:p>
    <w:p>
      <w:pPr>
        <w:pStyle w:val="4"/>
        <w:shd w:val="clear" w:color="auto" w:fill="D9D9D9"/>
        <w:ind w:firstLine="480"/>
        <w:rPr>
          <w:rFonts w:hint="eastAsia"/>
        </w:rPr>
      </w:pPr>
      <w:r>
        <w:rPr>
          <w:rFonts w:hint="eastAsia"/>
        </w:rPr>
        <w:t xml:space="preserve">            4'd11: aluout &lt;= (signed_srcA &lt; signed_srcB) ? 1 : 0;</w:t>
      </w:r>
    </w:p>
    <w:p>
      <w:pPr>
        <w:pStyle w:val="4"/>
        <w:shd w:val="clear" w:color="auto" w:fill="D9D9D9"/>
        <w:ind w:firstLine="480"/>
        <w:rPr>
          <w:rFonts w:hint="eastAsia"/>
        </w:rPr>
      </w:pPr>
      <w:r>
        <w:rPr>
          <w:rFonts w:hint="eastAsia"/>
        </w:rPr>
        <w:t xml:space="preserve">            4'd12: aluout &lt;= (srcA &lt; srcB) ? 1 : 0;</w:t>
      </w:r>
    </w:p>
    <w:p>
      <w:pPr>
        <w:pStyle w:val="4"/>
        <w:shd w:val="clear" w:color="auto" w:fill="D9D9D9"/>
        <w:ind w:firstLine="480"/>
        <w:rPr>
          <w:rFonts w:hint="eastAsia"/>
        </w:rPr>
      </w:pPr>
      <w:r>
        <w:rPr>
          <w:rFonts w:hint="eastAsia"/>
        </w:rPr>
        <w:t xml:space="preserve">            default: aluout &lt;= 0;</w:t>
      </w:r>
    </w:p>
    <w:p>
      <w:pPr>
        <w:pStyle w:val="4"/>
        <w:shd w:val="clear" w:color="auto" w:fill="D9D9D9"/>
        <w:ind w:firstLine="480"/>
        <w:rPr>
          <w:rFonts w:hint="eastAsia"/>
        </w:rPr>
      </w:pPr>
      <w:r>
        <w:rPr>
          <w:rFonts w:hint="eastAsia"/>
        </w:rPr>
        <w:t xml:space="preserve">        endcase</w:t>
      </w:r>
    </w:p>
    <w:p>
      <w:pPr>
        <w:pStyle w:val="4"/>
        <w:shd w:val="clear" w:color="auto" w:fill="D9D9D9"/>
        <w:ind w:firstLine="480"/>
      </w:pPr>
      <w:r>
        <w:rPr>
          <w:rFonts w:hint="eastAsia"/>
        </w:rPr>
        <w:t xml:space="preserve">    end</w:t>
      </w:r>
    </w:p>
    <w:p>
      <w:pPr>
        <w:pStyle w:val="4"/>
        <w:numPr>
          <w:ilvl w:val="0"/>
          <w:numId w:val="9"/>
        </w:numPr>
        <w:ind w:firstLineChars="0"/>
      </w:pPr>
      <w:r>
        <w:t>Regfile 实现</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根据前述设计，将输入部分与输出部分利用复用器与解复用器进行分离，实现对不同寄存器的写与读，再结合寄存器阵列，即可实现一个包含 32 个寄存器的通用寄存器组</w:t>
      </w:r>
      <w:r>
        <w:rPr>
          <w:rFonts w:hint="eastAsia"/>
          <w:kern w:val="0"/>
        </w:rPr>
        <w:t>。</w:t>
      </w:r>
      <w:r>
        <w:rPr>
          <w:rFonts w:hint="default"/>
          <w:kern w:val="0"/>
        </w:rPr>
        <w:t>写入使能选择电路如</w:t>
      </w:r>
      <w:r>
        <w:rPr>
          <w:rFonts w:hint="default"/>
          <w:kern w:val="0"/>
        </w:rPr>
        <w:fldChar w:fldCharType="begin"/>
      </w:r>
      <w:r>
        <w:rPr>
          <w:rFonts w:hint="default"/>
          <w:kern w:val="0"/>
        </w:rPr>
        <w:instrText xml:space="preserve"> REF _Ref304292503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.3 使能信号选择电路</w:t>
      </w:r>
      <w:r>
        <w:rPr>
          <w:rFonts w:hint="default"/>
          <w:kern w:val="0"/>
        </w:rPr>
        <w:fldChar w:fldCharType="end"/>
      </w:r>
      <w:r>
        <w:rPr>
          <w:rFonts w:hint="default"/>
          <w:kern w:val="0"/>
        </w:rPr>
        <w:t>所示，用于控制寄存器写；输出部分电路如</w:t>
      </w:r>
      <w:r>
        <w:rPr>
          <w:rFonts w:hint="default"/>
          <w:kern w:val="0"/>
        </w:rPr>
        <w:fldChar w:fldCharType="begin"/>
      </w:r>
      <w:r>
        <w:rPr>
          <w:rFonts w:hint="default"/>
          <w:kern w:val="0"/>
        </w:rPr>
        <w:instrText xml:space="preserve"> REF _Ref317065044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.4 寄存器组输出部分</w:t>
      </w:r>
      <w:r>
        <w:rPr>
          <w:rFonts w:hint="default"/>
          <w:kern w:val="0"/>
        </w:rPr>
        <w:fldChar w:fldCharType="end"/>
      </w:r>
      <w:r>
        <w:rPr>
          <w:rFonts w:hint="default"/>
          <w:kern w:val="0"/>
        </w:rPr>
        <w:t>所示，用于控制寄存器读；寄存器组完整电路如</w:t>
      </w:r>
      <w:r>
        <w:rPr>
          <w:rFonts w:hint="default"/>
          <w:kern w:val="0"/>
        </w:rPr>
        <w:fldChar w:fldCharType="begin"/>
      </w:r>
      <w:r>
        <w:rPr>
          <w:rFonts w:hint="default"/>
          <w:kern w:val="0"/>
        </w:rPr>
        <w:instrText xml:space="preserve"> REF _Ref40202420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.5 寄存器组完整电路</w:t>
      </w:r>
      <w:r>
        <w:rPr>
          <w:rFonts w:hint="default"/>
          <w:kern w:val="0"/>
        </w:rPr>
        <w:fldChar w:fldCharType="end"/>
      </w:r>
      <w:r>
        <w:rPr>
          <w:rFonts w:hint="default"/>
          <w:kern w:val="0"/>
        </w:rPr>
        <w:t>所示。</w:t>
      </w:r>
    </w:p>
    <w:p>
      <w:pPr>
        <w:pStyle w:val="4"/>
        <w:rPr>
          <w:rFonts w:hint="default"/>
        </w:rPr>
      </w:pPr>
    </w:p>
    <w:p>
      <w:pPr>
        <w:pStyle w:val="4"/>
        <w:ind w:left="0" w:leftChars="0" w:firstLine="0" w:firstLineChars="0"/>
        <w:jc w:val="center"/>
        <w:rPr>
          <w:bCs/>
        </w:rPr>
      </w:pPr>
      <w:r>
        <w:rPr>
          <w:bCs/>
        </w:rPr>
        <w:drawing>
          <wp:inline distT="0" distB="0" distL="114300" distR="114300">
            <wp:extent cx="5142865" cy="6247765"/>
            <wp:effectExtent l="0" t="0" r="635" b="635"/>
            <wp:docPr id="63" name="图片 63" descr="we_selecto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we_selector-min"/>
                    <pic:cNvPicPr>
                      <a:picLocks noChangeAspect="1"/>
                    </pic:cNvPicPr>
                  </pic:nvPicPr>
                  <pic:blipFill>
                    <a:blip r:embed="rId23"/>
                    <a:stretch>
                      <a:fillRect/>
                    </a:stretch>
                  </pic:blipFill>
                  <pic:spPr>
                    <a:xfrm>
                      <a:off x="0" y="0"/>
                      <a:ext cx="5142865" cy="6247765"/>
                    </a:xfrm>
                    <a:prstGeom prst="rect">
                      <a:avLst/>
                    </a:prstGeom>
                    <a:noFill/>
                    <a:ln w="9525">
                      <a:noFill/>
                      <a:miter/>
                    </a:ln>
                  </pic:spPr>
                </pic:pic>
              </a:graphicData>
            </a:graphic>
          </wp:inline>
        </w:drawing>
      </w:r>
    </w:p>
    <w:p>
      <w:pPr>
        <w:pStyle w:val="15"/>
        <w:ind w:left="0" w:leftChars="0" w:firstLine="0" w:firstLineChars="0"/>
        <w:jc w:val="center"/>
        <w:rPr>
          <w:bCs/>
        </w:rPr>
      </w:pPr>
      <w:bookmarkStart w:id="56" w:name="_Ref3042925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w:t>
      </w:r>
      <w:r>
        <w:fldChar w:fldCharType="end"/>
      </w:r>
      <w:r>
        <w:t xml:space="preserve"> 使能信号选择电路</w:t>
      </w:r>
      <w:bookmarkEnd w:id="56"/>
    </w:p>
    <w:p>
      <w:pPr>
        <w:pStyle w:val="4"/>
        <w:ind w:left="0" w:leftChars="0" w:firstLine="0" w:firstLineChars="0"/>
        <w:jc w:val="center"/>
        <w:rPr>
          <w:rFonts w:hint="eastAsia"/>
        </w:rPr>
      </w:pPr>
      <w:r>
        <w:rPr>
          <w:rFonts w:hint="eastAsia"/>
        </w:rPr>
        <w:drawing>
          <wp:inline distT="0" distB="0" distL="114300" distR="114300">
            <wp:extent cx="5612130" cy="5975350"/>
            <wp:effectExtent l="0" t="0" r="7620" b="6350"/>
            <wp:docPr id="62" name="图片 62" descr="regfiles_outpu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regfiles_output-min"/>
                    <pic:cNvPicPr>
                      <a:picLocks noChangeAspect="1"/>
                    </pic:cNvPicPr>
                  </pic:nvPicPr>
                  <pic:blipFill>
                    <a:blip r:embed="rId24"/>
                    <a:stretch>
                      <a:fillRect/>
                    </a:stretch>
                  </pic:blipFill>
                  <pic:spPr>
                    <a:xfrm>
                      <a:off x="0" y="0"/>
                      <a:ext cx="5612130" cy="597535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7" w:name="_Ref3170650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4</w:t>
      </w:r>
      <w:r>
        <w:fldChar w:fldCharType="end"/>
      </w:r>
      <w:r>
        <w:t xml:space="preserve"> 寄存器组输出部分</w:t>
      </w:r>
      <w:bookmarkEnd w:id="57"/>
    </w:p>
    <w:p>
      <w:pPr>
        <w:pStyle w:val="4"/>
        <w:ind w:left="0" w:leftChars="0" w:firstLine="0" w:firstLineChars="0"/>
        <w:jc w:val="center"/>
        <w:rPr>
          <w:rFonts w:hint="eastAsia"/>
        </w:rPr>
      </w:pPr>
      <w:r>
        <w:rPr>
          <w:rFonts w:hint="eastAsia"/>
        </w:rPr>
        <w:drawing>
          <wp:inline distT="0" distB="0" distL="114300" distR="114300">
            <wp:extent cx="5612765" cy="3134995"/>
            <wp:effectExtent l="0" t="0" r="6985" b="8255"/>
            <wp:docPr id="64" name="图片 64" descr="reg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regfiles"/>
                    <pic:cNvPicPr>
                      <a:picLocks noChangeAspect="1"/>
                    </pic:cNvPicPr>
                  </pic:nvPicPr>
                  <pic:blipFill>
                    <a:blip r:embed="rId25"/>
                    <a:stretch>
                      <a:fillRect/>
                    </a:stretch>
                  </pic:blipFill>
                  <pic:spPr>
                    <a:xfrm>
                      <a:off x="0" y="0"/>
                      <a:ext cx="5612765" cy="313499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8" w:name="_Ref4020242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5</w:t>
      </w:r>
      <w:r>
        <w:fldChar w:fldCharType="end"/>
      </w:r>
      <w:r>
        <w:t xml:space="preserve"> 寄存器组完整电路</w:t>
      </w:r>
      <w:bookmarkEnd w:id="58"/>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Verilog 实现较为简单，直接利用 Reg 型的数组即可实现寄存器组</w:t>
      </w:r>
      <w:r>
        <w:rPr>
          <w:rFonts w:hint="eastAsia"/>
        </w:rPr>
        <w:t>。</w:t>
      </w:r>
    </w:p>
    <w:p>
      <w:pPr>
        <w:pStyle w:val="4"/>
        <w:ind w:right="26" w:rightChars="11" w:firstLine="480"/>
      </w:pPr>
      <w:r>
        <w:rPr>
          <w:rFonts w:hint="default"/>
        </w:rPr>
        <w:t xml:space="preserve">其 </w:t>
      </w:r>
      <w:r>
        <w:rPr>
          <w:rFonts w:hint="eastAsia"/>
        </w:rPr>
        <w:t>Verilog代码如下：</w:t>
      </w:r>
    </w:p>
    <w:p>
      <w:pPr>
        <w:pStyle w:val="4"/>
        <w:shd w:val="clear" w:color="auto" w:fill="D9D9D9"/>
        <w:ind w:firstLine="480"/>
        <w:rPr>
          <w:rFonts w:hint="eastAsia"/>
        </w:rPr>
      </w:pPr>
      <w:r>
        <w:rPr>
          <w:rFonts w:hint="eastAsia"/>
        </w:rPr>
        <w:t xml:space="preserve">    reg [DATA_WIDTH-1:0] regfile [0:31];    ///&lt; three ported regfile contains 32 registers</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for (i = 0; i &lt; 31; i = i + 1)</w:t>
      </w:r>
    </w:p>
    <w:p>
      <w:pPr>
        <w:pStyle w:val="4"/>
        <w:shd w:val="clear" w:color="auto" w:fill="D9D9D9"/>
        <w:ind w:firstLine="480"/>
        <w:rPr>
          <w:rFonts w:hint="eastAsia"/>
        </w:rPr>
      </w:pPr>
      <w:r>
        <w:rPr>
          <w:rFonts w:hint="eastAsia"/>
        </w:rPr>
        <w:t xml:space="preserve">                begin</w:t>
      </w:r>
    </w:p>
    <w:p>
      <w:pPr>
        <w:pStyle w:val="4"/>
        <w:shd w:val="clear" w:color="auto" w:fill="D9D9D9"/>
        <w:ind w:firstLine="480"/>
        <w:rPr>
          <w:rFonts w:hint="eastAsia"/>
        </w:rPr>
      </w:pPr>
      <w:r>
        <w:rPr>
          <w:rFonts w:hint="eastAsia"/>
        </w:rPr>
        <w:t xml:space="preserve">                    regfile[i] &lt;= 0;</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 else if (we &amp;&amp; waddr != 0) begin</w:t>
      </w:r>
    </w:p>
    <w:p>
      <w:pPr>
        <w:pStyle w:val="4"/>
        <w:shd w:val="clear" w:color="auto" w:fill="D9D9D9"/>
        <w:ind w:firstLine="480"/>
        <w:rPr>
          <w:rFonts w:hint="eastAsia"/>
        </w:rPr>
      </w:pPr>
      <w:r>
        <w:rPr>
          <w:rFonts w:hint="eastAsia"/>
        </w:rPr>
        <w:t xml:space="preserve">            regfile[waddr]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assign regA = (raddrA != 0) ? regfile[raddrA] : 0;</w:t>
      </w:r>
    </w:p>
    <w:p>
      <w:pPr>
        <w:pStyle w:val="4"/>
        <w:shd w:val="clear" w:color="auto" w:fill="D9D9D9"/>
        <w:ind w:firstLine="480"/>
      </w:pPr>
      <w:r>
        <w:rPr>
          <w:rFonts w:hint="eastAsia"/>
        </w:rPr>
        <w:t xml:space="preserve">    assign regB = (raddrB != 0) ? regfile[raddrB] : 0; </w:t>
      </w:r>
    </w:p>
    <w:p>
      <w:pPr>
        <w:pStyle w:val="4"/>
        <w:numPr>
          <w:ilvl w:val="0"/>
          <w:numId w:val="9"/>
        </w:numPr>
        <w:ind w:firstLineChars="0"/>
      </w:pPr>
      <w:r>
        <w:t>指令译码器</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rPr>
          <w:rFonts w:hint="default"/>
        </w:rPr>
      </w:pPr>
      <w:r>
        <w:rPr>
          <w:rFonts w:hint="default"/>
        </w:rPr>
        <w:t>根据 MIPS 3种类型的指令，将指令的各个位段提取出来，即可完成指令译码器，输出的位段有 op（6位）、rs（5位）、rt（5位）、rd（5位）、sham（5位）、funct（6位）、imm16（16位）、imm26（26位）。如</w:t>
      </w:r>
      <w:r>
        <w:rPr>
          <w:rFonts w:hint="default"/>
        </w:rPr>
        <w:fldChar w:fldCharType="begin"/>
      </w:r>
      <w:r>
        <w:rPr>
          <w:rFonts w:hint="default"/>
        </w:rPr>
        <w:instrText xml:space="preserve"> REF _Ref1708132901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.6 指令译码电路图</w:t>
      </w:r>
      <w:r>
        <w:rPr>
          <w:rFonts w:hint="default"/>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983865"/>
            <wp:effectExtent l="0" t="0" r="10160" b="6985"/>
            <wp:docPr id="21" name="图片 21" desc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ecoder"/>
                    <pic:cNvPicPr>
                      <a:picLocks noChangeAspect="1"/>
                    </pic:cNvPicPr>
                  </pic:nvPicPr>
                  <pic:blipFill>
                    <a:blip r:embed="rId26"/>
                    <a:stretch>
                      <a:fillRect/>
                    </a:stretch>
                  </pic:blipFill>
                  <pic:spPr>
                    <a:xfrm>
                      <a:off x="0" y="0"/>
                      <a:ext cx="5609590" cy="298386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59" w:name="_Ref1708132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6</w:t>
      </w:r>
      <w:r>
        <w:fldChar w:fldCharType="end"/>
      </w:r>
      <w:r>
        <w:t xml:space="preserve"> 指令译码电路图</w:t>
      </w:r>
      <w:bookmarkEnd w:id="59"/>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利用位操作符即可分离信号，其</w:t>
      </w:r>
      <w:r>
        <w:rPr>
          <w:rFonts w:hint="eastAsia"/>
        </w:rPr>
        <w:t>Verilog代码如下：</w:t>
      </w:r>
    </w:p>
    <w:p>
      <w:pPr>
        <w:pStyle w:val="4"/>
        <w:shd w:val="clear" w:color="auto" w:fill="D9D9D9"/>
        <w:ind w:firstLine="480"/>
        <w:rPr>
          <w:rFonts w:hint="eastAsia"/>
        </w:rPr>
      </w:pPr>
      <w:r>
        <w:rPr>
          <w:rFonts w:hint="eastAsia"/>
        </w:rPr>
        <w:t xml:space="preserve">    assign op    = instruction[`OP];</w:t>
      </w:r>
    </w:p>
    <w:p>
      <w:pPr>
        <w:pStyle w:val="4"/>
        <w:shd w:val="clear" w:color="auto" w:fill="D9D9D9"/>
        <w:ind w:firstLine="480"/>
        <w:rPr>
          <w:rFonts w:hint="eastAsia"/>
        </w:rPr>
      </w:pPr>
      <w:r>
        <w:rPr>
          <w:rFonts w:hint="eastAsia"/>
        </w:rPr>
        <w:t xml:space="preserve">    assign rs    = instruction[`RS];</w:t>
      </w:r>
    </w:p>
    <w:p>
      <w:pPr>
        <w:pStyle w:val="4"/>
        <w:shd w:val="clear" w:color="auto" w:fill="D9D9D9"/>
        <w:ind w:firstLine="480"/>
        <w:rPr>
          <w:rFonts w:hint="eastAsia"/>
        </w:rPr>
      </w:pPr>
      <w:r>
        <w:rPr>
          <w:rFonts w:hint="eastAsia"/>
        </w:rPr>
        <w:t xml:space="preserve">    assign rt    = instruction[`RT];</w:t>
      </w:r>
    </w:p>
    <w:p>
      <w:pPr>
        <w:pStyle w:val="4"/>
        <w:shd w:val="clear" w:color="auto" w:fill="D9D9D9"/>
        <w:ind w:firstLine="480"/>
        <w:rPr>
          <w:rFonts w:hint="eastAsia"/>
        </w:rPr>
      </w:pPr>
      <w:r>
        <w:rPr>
          <w:rFonts w:hint="eastAsia"/>
        </w:rPr>
        <w:t xml:space="preserve">    assign rd    = instruction[`RD];</w:t>
      </w:r>
    </w:p>
    <w:p>
      <w:pPr>
        <w:pStyle w:val="4"/>
        <w:shd w:val="clear" w:color="auto" w:fill="D9D9D9"/>
        <w:ind w:firstLine="480"/>
        <w:rPr>
          <w:rFonts w:hint="eastAsia"/>
        </w:rPr>
      </w:pPr>
      <w:r>
        <w:rPr>
          <w:rFonts w:hint="eastAsia"/>
        </w:rPr>
        <w:t xml:space="preserve">    assign sham  = instruction[`SHAM];</w:t>
      </w:r>
    </w:p>
    <w:p>
      <w:pPr>
        <w:pStyle w:val="4"/>
        <w:shd w:val="clear" w:color="auto" w:fill="D9D9D9"/>
        <w:ind w:firstLine="480"/>
        <w:rPr>
          <w:rFonts w:hint="eastAsia"/>
        </w:rPr>
      </w:pPr>
      <w:r>
        <w:rPr>
          <w:rFonts w:hint="eastAsia"/>
        </w:rPr>
        <w:t xml:space="preserve">    assign funct = instruction[`FUNCT];</w:t>
      </w:r>
    </w:p>
    <w:p>
      <w:pPr>
        <w:pStyle w:val="4"/>
        <w:shd w:val="clear" w:color="auto" w:fill="D9D9D9"/>
        <w:ind w:firstLine="480"/>
        <w:rPr>
          <w:rFonts w:hint="eastAsia"/>
        </w:rPr>
      </w:pPr>
      <w:r>
        <w:rPr>
          <w:rFonts w:hint="eastAsia"/>
        </w:rPr>
        <w:t xml:space="preserve">    assign imm16 = instruction[`IMM16];</w:t>
      </w:r>
    </w:p>
    <w:p>
      <w:pPr>
        <w:pStyle w:val="4"/>
        <w:shd w:val="clear" w:color="auto" w:fill="D9D9D9"/>
        <w:ind w:firstLine="480"/>
      </w:pPr>
      <w:r>
        <w:rPr>
          <w:rFonts w:hint="eastAsia"/>
        </w:rPr>
        <w:t xml:space="preserve">    assign imm26 = instruction[`IMM26];</w:t>
      </w:r>
    </w:p>
    <w:p>
      <w:pPr>
        <w:pStyle w:val="4"/>
        <w:numPr>
          <w:ilvl w:val="0"/>
          <w:numId w:val="9"/>
        </w:numPr>
        <w:ind w:firstLineChars="0"/>
      </w:pPr>
      <w:r>
        <w:rPr>
          <w:rFonts w:hint="default"/>
        </w:rPr>
        <w:t>PC 更新逻辑</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rPr>
          <w:rFonts w:hint="default"/>
          <w:kern w:val="0"/>
        </w:rPr>
      </w:pPr>
      <w:r>
        <w:rPr>
          <w:rFonts w:hint="default"/>
          <w:kern w:val="0"/>
        </w:rPr>
        <w:t>按照前述设计，利用多个多选器，根据当前译码信号 J/Jal/Jr/Beq/Bne/Bgtz以及地址计算结果 Eq/Less，生成当前跳转方式的表达式，如</w:t>
      </w:r>
      <w:r>
        <w:rPr>
          <w:rFonts w:hint="default"/>
          <w:kern w:val="0"/>
        </w:rPr>
        <w:fldChar w:fldCharType="begin"/>
      </w:r>
      <w:r>
        <w:rPr>
          <w:rFonts w:hint="default"/>
          <w:kern w:val="0"/>
        </w:rPr>
        <w:instrText xml:space="preserve"> REF _Ref354544365 \h </w:instrText>
      </w:r>
      <w:r>
        <w:rPr>
          <w:rFonts w:hint="default"/>
          <w:kern w:val="0"/>
        </w:rPr>
        <w:fldChar w:fldCharType="separate"/>
      </w:r>
      <w:r>
        <w:t xml:space="preserve">表 </w:t>
      </w:r>
      <w:r>
        <w:fldChar w:fldCharType="begin"/>
      </w:r>
      <w:r>
        <w:instrText xml:space="preserve"> STYLEREF 1 \s </w:instrText>
      </w:r>
      <w:r>
        <w:fldChar w:fldCharType="separate"/>
      </w:r>
      <w:r>
        <w:t>2</w:t>
      </w:r>
      <w:r>
        <w:fldChar w:fldCharType="end"/>
      </w:r>
      <w:r>
        <w:t>.2 PC 更新逻辑表</w:t>
      </w:r>
      <w:r>
        <w:rPr>
          <w:rFonts w:hint="default"/>
          <w:kern w:val="0"/>
        </w:rPr>
        <w:fldChar w:fldCharType="end"/>
      </w:r>
      <w:r>
        <w:rPr>
          <w:rFonts w:hint="default"/>
          <w:kern w:val="0"/>
        </w:rPr>
        <w:t>所示</w:t>
      </w:r>
      <w:r>
        <w:rPr>
          <w:rFonts w:hint="eastAsia"/>
          <w:kern w:val="0"/>
        </w:rPr>
        <w:t>。</w:t>
      </w:r>
      <w:r>
        <w:rPr>
          <w:rFonts w:hint="default"/>
          <w:kern w:val="0"/>
        </w:rPr>
        <w:t>以相对跳转方式为例，需要将 PC 按此种方式更新的逻辑表达式为</w:t>
      </w:r>
    </w:p>
    <w:p>
      <w:pPr>
        <w:pStyle w:val="4"/>
        <w:ind w:right="26" w:rightChars="11"/>
        <w:rPr>
          <w:rFonts w:hint="default"/>
          <w:kern w:val="0"/>
        </w:rPr>
      </w:pPr>
      <w:r>
        <w:rPr>
          <w:rFonts w:hint="default"/>
          <w:kern w:val="0"/>
        </w:rPr>
        <w:t>Branch = (Beq &amp;&amp; Eq) || (Bne &amp;&amp; ~Eq) || (Bgtz &amp;&amp; ~Eq &amp;&amp; ~Less)。</w:t>
      </w:r>
    </w:p>
    <w:p>
      <w:pPr>
        <w:pStyle w:val="4"/>
        <w:ind w:right="26" w:rightChars="11"/>
        <w:rPr>
          <w:rFonts w:hint="default"/>
          <w:kern w:val="0"/>
        </w:rPr>
      </w:pPr>
      <w:r>
        <w:rPr>
          <w:rFonts w:hint="default"/>
          <w:kern w:val="0"/>
        </w:rPr>
        <w:t>其具体实现如</w:t>
      </w:r>
      <w:r>
        <w:rPr>
          <w:rFonts w:hint="default"/>
          <w:kern w:val="0"/>
        </w:rPr>
        <w:fldChar w:fldCharType="begin"/>
      </w:r>
      <w:r>
        <w:rPr>
          <w:rFonts w:hint="default"/>
          <w:kern w:val="0"/>
        </w:rPr>
        <w:instrText xml:space="preserve"> REF _Ref1331102410 \h </w:instrText>
      </w:r>
      <w:r>
        <w:rPr>
          <w:rFonts w:hint="default"/>
          <w:kern w:val="0"/>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kern w:val="0"/>
        </w:rPr>
        <w:fldChar w:fldCharType="end"/>
      </w:r>
      <w:r>
        <w:rPr>
          <w:rFonts w:hint="default"/>
          <w:kern w:val="0"/>
        </w:rPr>
        <w:t>所示。</w:t>
      </w:r>
    </w:p>
    <w:p>
      <w:pPr>
        <w:pStyle w:val="4"/>
        <w:ind w:left="0" w:leftChars="0" w:right="26" w:rightChars="11" w:firstLine="0" w:firstLineChars="0"/>
        <w:jc w:val="center"/>
        <w:rPr>
          <w:rFonts w:hint="default"/>
          <w:kern w:val="0"/>
        </w:rPr>
      </w:pPr>
      <w:r>
        <w:rPr>
          <w:rFonts w:hint="default"/>
          <w:kern w:val="0"/>
        </w:rPr>
        <w:drawing>
          <wp:inline distT="0" distB="0" distL="114300" distR="114300">
            <wp:extent cx="5592445" cy="2549525"/>
            <wp:effectExtent l="0" t="0" r="8255" b="3175"/>
            <wp:docPr id="65" name="图片 65" descr="impl_i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pl_ifu"/>
                    <pic:cNvPicPr>
                      <a:picLocks noChangeAspect="1"/>
                    </pic:cNvPicPr>
                  </pic:nvPicPr>
                  <pic:blipFill>
                    <a:blip r:embed="rId27"/>
                    <a:stretch>
                      <a:fillRect/>
                    </a:stretch>
                  </pic:blipFill>
                  <pic:spPr>
                    <a:xfrm>
                      <a:off x="0" y="0"/>
                      <a:ext cx="5592445" cy="2549525"/>
                    </a:xfrm>
                    <a:prstGeom prst="rect">
                      <a:avLst/>
                    </a:prstGeom>
                  </pic:spPr>
                </pic:pic>
              </a:graphicData>
            </a:graphic>
          </wp:inline>
        </w:drawing>
      </w:r>
    </w:p>
    <w:p>
      <w:pPr>
        <w:pStyle w:val="15"/>
        <w:ind w:left="0" w:leftChars="0" w:right="26" w:rightChars="11" w:firstLine="0" w:firstLineChars="0"/>
        <w:jc w:val="center"/>
        <w:rPr>
          <w:rFonts w:hint="default"/>
          <w:kern w:val="0"/>
        </w:rPr>
      </w:pPr>
      <w:bookmarkStart w:id="60" w:name="_Ref1331102410"/>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7</w:t>
      </w:r>
      <w:r>
        <w:fldChar w:fldCharType="end"/>
      </w:r>
      <w:r>
        <w:t xml:space="preserve"> PC 更新逻辑单元</w:t>
      </w:r>
      <w:bookmarkEnd w:id="60"/>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利用三元表达式（?:），可以快速地实现 PC 更新逻辑</w:t>
      </w:r>
      <w:r>
        <w:rPr>
          <w:rFonts w:hint="eastAsia"/>
        </w:rPr>
        <w:t>。</w:t>
      </w:r>
      <w:r>
        <w:rPr>
          <w:rFonts w:hint="default"/>
        </w:rPr>
        <w:t>首先利用控制单元生成的信号得到跳转信号，再计算跳转地址，根据跳转信号选择合适的跳转地址送至 PC 寄存器的输入端即可。</w:t>
      </w:r>
    </w:p>
    <w:p>
      <w:pPr>
        <w:pStyle w:val="4"/>
        <w:ind w:right="26" w:rightChars="11"/>
      </w:pPr>
      <w:r>
        <w:rPr>
          <w:rFonts w:hint="default"/>
        </w:rPr>
        <w:t>其</w:t>
      </w:r>
      <w:r>
        <w:rPr>
          <w:rFonts w:hint="eastAsia"/>
        </w:rPr>
        <w:t>Verilog代码如下：</w:t>
      </w:r>
    </w:p>
    <w:p>
      <w:pPr>
        <w:pStyle w:val="4"/>
        <w:shd w:val="clear" w:color="auto" w:fill="D9D9D9"/>
        <w:ind w:firstLine="480"/>
        <w:rPr>
          <w:rFonts w:hint="default"/>
        </w:rPr>
      </w:pPr>
      <w:r>
        <w:rPr>
          <w:rFonts w:hint="eastAsia"/>
        </w:rPr>
        <w:t xml:space="preserve">   </w:t>
      </w:r>
      <w:r>
        <w:rPr>
          <w:rFonts w:hint="default"/>
        </w:rPr>
        <w:t xml:space="preserve"> assign jmp_imm =  j || jal;</w:t>
      </w:r>
    </w:p>
    <w:p>
      <w:pPr>
        <w:pStyle w:val="4"/>
        <w:shd w:val="clear" w:color="auto" w:fill="D9D9D9"/>
        <w:ind w:firstLine="480"/>
        <w:rPr>
          <w:rFonts w:hint="default"/>
        </w:rPr>
      </w:pPr>
      <w:r>
        <w:rPr>
          <w:rFonts w:hint="default"/>
        </w:rPr>
        <w:t xml:space="preserve">    assign jmp_reg = jr;</w:t>
      </w:r>
    </w:p>
    <w:p>
      <w:pPr>
        <w:pStyle w:val="4"/>
        <w:shd w:val="clear" w:color="auto" w:fill="D9D9D9"/>
        <w:ind w:firstLine="480"/>
        <w:rPr>
          <w:rFonts w:hint="default"/>
        </w:rPr>
      </w:pPr>
      <w:r>
        <w:rPr>
          <w:rFonts w:hint="default"/>
        </w:rPr>
        <w:t xml:space="preserve">    assign jmp_branch = (beq &amp;&amp; eq) || (bne &amp;&amp; ~eq) || (bgtz &amp;&amp; ~eq &amp;&amp; ~less);</w:t>
      </w:r>
    </w:p>
    <w:p>
      <w:pPr>
        <w:pStyle w:val="4"/>
        <w:shd w:val="clear" w:color="auto" w:fill="D9D9D9"/>
        <w:ind w:firstLine="480"/>
        <w:rPr>
          <w:rFonts w:hint="eastAsia"/>
        </w:rPr>
      </w:pPr>
      <w:r>
        <w:rPr>
          <w:rFonts w:hint="default"/>
        </w:rPr>
        <w:t xml:space="preserve">    </w:t>
      </w:r>
    </w:p>
    <w:p>
      <w:pPr>
        <w:pStyle w:val="4"/>
        <w:shd w:val="clear" w:color="auto" w:fill="D9D9D9"/>
        <w:ind w:firstLine="897" w:firstLineChars="374"/>
        <w:rPr>
          <w:rFonts w:hint="eastAsia"/>
        </w:rPr>
      </w:pPr>
      <w:r>
        <w:rPr>
          <w:rFonts w:hint="eastAsia"/>
        </w:rPr>
        <w:t>assign addr_reg = r1;</w:t>
      </w:r>
    </w:p>
    <w:p>
      <w:pPr>
        <w:pStyle w:val="4"/>
        <w:shd w:val="clear" w:color="auto" w:fill="D9D9D9"/>
        <w:ind w:firstLine="897" w:firstLineChars="374"/>
        <w:rPr>
          <w:rFonts w:hint="eastAsia"/>
        </w:rPr>
      </w:pPr>
      <w:r>
        <w:rPr>
          <w:rFonts w:hint="eastAsia"/>
        </w:rPr>
        <w:t>assign extshft_imm16 = {{(DATA_WIDTH-16){imm16[15]}}, imm16} &lt;&lt; 2;</w:t>
      </w:r>
    </w:p>
    <w:p>
      <w:pPr>
        <w:pStyle w:val="4"/>
        <w:shd w:val="clear" w:color="auto" w:fill="D9D9D9"/>
        <w:ind w:firstLine="897" w:firstLineChars="374"/>
        <w:rPr>
          <w:rFonts w:hint="eastAsia"/>
        </w:rPr>
      </w:pPr>
      <w:r>
        <w:rPr>
          <w:rFonts w:hint="eastAsia"/>
        </w:rPr>
        <w:t>assign extshft_imm26 = {{(DATA_WIDTH-26){imm26[25]}}, imm26} &lt;&lt; 2;</w:t>
      </w:r>
    </w:p>
    <w:p>
      <w:pPr>
        <w:pStyle w:val="4"/>
        <w:shd w:val="clear" w:color="auto" w:fill="D9D9D9"/>
        <w:ind w:firstLine="897" w:firstLineChars="374"/>
        <w:rPr>
          <w:rFonts w:hint="eastAsia"/>
        </w:rPr>
      </w:pPr>
      <w:r>
        <w:rPr>
          <w:rFonts w:hint="eastAsia"/>
        </w:rPr>
        <w:t>assign addr_imm = {pc[31:28], extshft_imm26[27:0]};</w:t>
      </w:r>
    </w:p>
    <w:p>
      <w:pPr>
        <w:pStyle w:val="4"/>
        <w:shd w:val="clear" w:color="auto" w:fill="D9D9D9"/>
        <w:ind w:firstLine="897" w:firstLineChars="374"/>
        <w:rPr>
          <w:rFonts w:hint="eastAsia"/>
        </w:rPr>
      </w:pPr>
      <w:r>
        <w:rPr>
          <w:rFonts w:hint="eastAsia"/>
        </w:rPr>
        <w:t>assign addr_branch = extshft_imm16 + pc + 4;</w:t>
      </w:r>
    </w:p>
    <w:p>
      <w:pPr>
        <w:pStyle w:val="4"/>
        <w:shd w:val="clear" w:color="auto" w:fill="D9D9D9"/>
        <w:ind w:firstLine="897" w:firstLineChars="374"/>
        <w:rPr>
          <w:rFonts w:hint="eastAsia"/>
        </w:rPr>
      </w:pPr>
    </w:p>
    <w:p>
      <w:pPr>
        <w:pStyle w:val="4"/>
        <w:shd w:val="clear" w:color="auto" w:fill="D9D9D9"/>
        <w:ind w:firstLine="897" w:firstLineChars="374"/>
        <w:rPr>
          <w:rFonts w:hint="eastAsia"/>
        </w:rPr>
      </w:pPr>
      <w:r>
        <w:rPr>
          <w:rFonts w:hint="eastAsia"/>
        </w:rPr>
        <w:t>assign pc_next = jmp_reg ? addr_reg</w:t>
      </w:r>
    </w:p>
    <w:p>
      <w:pPr>
        <w:pStyle w:val="4"/>
        <w:shd w:val="clear" w:color="auto" w:fill="D9D9D9"/>
        <w:ind w:firstLine="480"/>
        <w:rPr>
          <w:rFonts w:hint="eastAsia"/>
        </w:rPr>
      </w:pPr>
      <w:r>
        <w:rPr>
          <w:rFonts w:hint="eastAsia"/>
        </w:rPr>
        <w:t xml:space="preserve">                 : jmp_imm ? addr_imm</w:t>
      </w:r>
    </w:p>
    <w:p>
      <w:pPr>
        <w:pStyle w:val="4"/>
        <w:shd w:val="clear" w:color="auto" w:fill="D9D9D9"/>
        <w:ind w:firstLine="480"/>
        <w:rPr>
          <w:rFonts w:hint="eastAsia"/>
        </w:rPr>
      </w:pPr>
      <w:r>
        <w:rPr>
          <w:rFonts w:hint="eastAsia"/>
        </w:rPr>
        <w:t xml:space="preserve">                 : jmp_branch ? addr_branch</w:t>
      </w:r>
    </w:p>
    <w:p>
      <w:pPr>
        <w:pStyle w:val="4"/>
        <w:shd w:val="clear" w:color="auto" w:fill="D9D9D9"/>
        <w:ind w:firstLine="480"/>
      </w:pPr>
      <w:r>
        <w:rPr>
          <w:rFonts w:hint="eastAsia"/>
        </w:rPr>
        <w:t xml:space="preserve">                 : (pc + 4);</w:t>
      </w:r>
    </w:p>
    <w:p>
      <w:pPr>
        <w:pStyle w:val="4"/>
        <w:numPr>
          <w:ilvl w:val="0"/>
          <w:numId w:val="9"/>
        </w:numPr>
        <w:ind w:firstLineChars="0"/>
      </w:pPr>
      <w:r>
        <w:t>ROM 和 RAM</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Logism实现：</w:t>
      </w:r>
    </w:p>
    <w:p>
      <w:pPr>
        <w:pStyle w:val="4"/>
        <w:ind w:right="26" w:rightChars="11" w:firstLine="480"/>
      </w:pPr>
      <w:r>
        <w:rPr>
          <w:rFonts w:hint="default"/>
          <w:kern w:val="0"/>
        </w:rPr>
        <w:t>直接利用 Logisim 内建组件即可</w:t>
      </w:r>
      <w:r>
        <w:rPr>
          <w:rFonts w:hint="eastAsia"/>
          <w:kern w:val="0"/>
        </w:rPr>
        <w:t>。</w:t>
      </w:r>
    </w:p>
    <w:p>
      <w:pPr>
        <w:pStyle w:val="4"/>
        <w:numPr>
          <w:ilvl w:val="0"/>
          <w:numId w:val="0"/>
        </w:numPr>
        <w:tabs>
          <w:tab w:val="clear" w:pos="420"/>
          <w:tab w:val="clear" w:pos="425"/>
          <w:tab w:val="clear" w:pos="567"/>
          <w:tab w:val="clear" w:pos="601"/>
          <w:tab w:val="clear" w:pos="900"/>
          <w:tab w:val="clear" w:pos="3738"/>
        </w:tabs>
        <w:ind w:leftChars="0"/>
      </w:pPr>
      <w:r>
        <w:rPr>
          <w:rFonts w:hint="eastAsia"/>
        </w:rPr>
        <w:t>FPGA实现：</w:t>
      </w:r>
    </w:p>
    <w:p>
      <w:pPr>
        <w:pStyle w:val="4"/>
        <w:ind w:right="26" w:rightChars="11" w:firstLine="480"/>
      </w:pPr>
      <w:r>
        <w:rPr>
          <w:rFonts w:hint="default"/>
        </w:rPr>
        <w:t>无论是 ROM 还是 RAM，实现思路都与 Regfile 类私，利用 Reg 型的数组来模拟连续内存空间即可</w:t>
      </w:r>
      <w:r>
        <w:rPr>
          <w:rFonts w:hint="eastAsia"/>
        </w:rPr>
        <w:t>。</w:t>
      </w:r>
    </w:p>
    <w:p>
      <w:pPr>
        <w:pStyle w:val="4"/>
        <w:ind w:right="26" w:rightChars="11" w:firstLine="480"/>
      </w:pPr>
      <w:r>
        <w:rPr>
          <w:rFonts w:hint="default"/>
        </w:rPr>
        <w:t>ROM</w:t>
      </w:r>
      <w:r>
        <w:rPr>
          <w:rFonts w:hint="eastAsia"/>
        </w:rPr>
        <w:t>的Verilog代码如下：</w:t>
      </w:r>
    </w:p>
    <w:p>
      <w:pPr>
        <w:pStyle w:val="4"/>
        <w:shd w:val="clear" w:color="auto" w:fill="D9D9D9"/>
        <w:ind w:firstLine="480"/>
        <w:rPr>
          <w:rFonts w:hint="eastAsia"/>
        </w:rPr>
      </w:pPr>
      <w:r>
        <w:rPr>
          <w:rFonts w:hint="eastAsia"/>
        </w:rPr>
        <w:t xml:space="preserve">    reg [DATA_WIDTH-1:0] ROM [0:(2**BUS_WIDTH)-1];</w:t>
      </w:r>
    </w:p>
    <w:p>
      <w:pPr>
        <w:pStyle w:val="4"/>
        <w:shd w:val="clear" w:color="auto" w:fill="D9D9D9"/>
        <w:ind w:firstLine="480"/>
      </w:pPr>
      <w:r>
        <w:rPr>
          <w:rFonts w:hint="eastAsia"/>
        </w:rPr>
        <w:t xml:space="preserve">    assign rdata = ROM[addr];</w:t>
      </w:r>
    </w:p>
    <w:p>
      <w:pPr>
        <w:pStyle w:val="4"/>
        <w:ind w:right="26" w:rightChars="11" w:firstLine="480"/>
      </w:pPr>
      <w:r>
        <w:rPr>
          <w:rFonts w:hint="default"/>
        </w:rPr>
        <w:t>RAM</w:t>
      </w:r>
      <w:r>
        <w:rPr>
          <w:rFonts w:hint="eastAsia"/>
        </w:rPr>
        <w:t>的Verilog代码如下：</w:t>
      </w:r>
    </w:p>
    <w:p>
      <w:pPr>
        <w:pStyle w:val="4"/>
        <w:shd w:val="clear" w:color="auto" w:fill="D9D9D9"/>
        <w:ind w:firstLine="480"/>
        <w:rPr>
          <w:rFonts w:hint="eastAsia"/>
        </w:rPr>
      </w:pPr>
      <w:r>
        <w:rPr>
          <w:rFonts w:hint="eastAsia"/>
        </w:rPr>
        <w:t xml:space="preserve">    reg [DATA_WIDTH-1:0] RAM [0:(2**BUS_WIDTH)-1];</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(we) begin</w:t>
      </w:r>
    </w:p>
    <w:p>
      <w:pPr>
        <w:pStyle w:val="4"/>
        <w:shd w:val="clear" w:color="auto" w:fill="D9D9D9"/>
        <w:ind w:firstLine="480"/>
        <w:rPr>
          <w:rFonts w:hint="eastAsia"/>
        </w:rPr>
      </w:pPr>
      <w:r>
        <w:rPr>
          <w:rFonts w:hint="eastAsia"/>
        </w:rPr>
        <w:t xml:space="preserve">            RAM[addr] &lt;= wdata;</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pPr>
      <w:r>
        <w:rPr>
          <w:rFonts w:hint="eastAsia"/>
        </w:rPr>
        <w:t xml:space="preserve">    assign rdata = re ? RAM[addr] : {(DATA_WIDTH-1){1'bx}};</w:t>
      </w:r>
    </w:p>
    <w:p>
      <w:pPr>
        <w:pStyle w:val="5"/>
        <w:spacing w:before="229" w:beforeLines="0" w:after="229" w:afterLines="0"/>
      </w:pPr>
      <w:r>
        <w:rPr>
          <w:rFonts w:hint="eastAsia"/>
        </w:rPr>
        <w:t>数据通路的实现</w:t>
      </w:r>
    </w:p>
    <w:p>
      <w:pPr>
        <w:pStyle w:val="4"/>
        <w:ind w:right="26" w:rightChars="11" w:firstLine="480"/>
        <w:rPr>
          <w:rFonts w:hint="default"/>
        </w:rPr>
      </w:pPr>
      <w:r>
        <w:rPr>
          <w:rFonts w:hint="eastAsia"/>
        </w:rPr>
        <w:t>本次课程设计</w:t>
      </w:r>
      <w:r>
        <w:rPr>
          <w:rFonts w:hint="default"/>
        </w:rPr>
        <w:t>为采用工程化的方式实现数据通路，而是逐步在原有数据通路的基础上整合新的数据通路</w:t>
      </w:r>
      <w:r>
        <w:rPr>
          <w:rFonts w:hint="eastAsia"/>
        </w:rPr>
        <w:t>。</w:t>
      </w:r>
      <w:r>
        <w:rPr>
          <w:rFonts w:hint="default"/>
        </w:rPr>
        <w:t>其实现过程如下所示：</w:t>
      </w:r>
    </w:p>
    <w:p>
      <w:pPr>
        <w:pStyle w:val="4"/>
        <w:ind w:right="26" w:rightChars="11" w:firstLine="480"/>
        <w:rPr>
          <w:rFonts w:hint="eastAsia"/>
        </w:rPr>
      </w:pPr>
      <w:r>
        <w:rPr>
          <w:rFonts w:hint="default"/>
        </w:rPr>
        <w:t>常规 R 型指令数据通路：按照前述设计，此时只需 2 个控制信号 ，RegWe 控制寄存器组的写使能，ALUOp 控制 ALU 运算逻辑，此类指令包括 add、addu、and、sub、or、nor、slt、sltu，其数据通路如</w:t>
      </w:r>
      <w:r>
        <w:rPr>
          <w:rFonts w:hint="default"/>
          <w:lang w:val="en-US"/>
        </w:rPr>
        <w:fldChar w:fldCharType="begin"/>
      </w:r>
      <w:r>
        <w:rPr>
          <w:rFonts w:hint="default"/>
          <w:lang w:val="en-US"/>
        </w:rPr>
        <w:instrText xml:space="preserve"> REF _Ref767556747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.8 常规 R 型指令数据通路图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3400" cy="4114800"/>
            <wp:effectExtent l="0" t="0" r="6350" b="0"/>
            <wp:docPr id="71" name="图片 71" descr="r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r_dp-min"/>
                    <pic:cNvPicPr>
                      <a:picLocks noChangeAspect="1"/>
                    </pic:cNvPicPr>
                  </pic:nvPicPr>
                  <pic:blipFill>
                    <a:blip r:embed="rId28"/>
                    <a:stretch>
                      <a:fillRect/>
                    </a:stretch>
                  </pic:blipFill>
                  <pic:spPr>
                    <a:xfrm>
                      <a:off x="0" y="0"/>
                      <a:ext cx="5613400" cy="4114800"/>
                    </a:xfrm>
                    <a:prstGeom prst="rect">
                      <a:avLst/>
                    </a:prstGeom>
                    <a:noFill/>
                    <a:ln w="9525">
                      <a:noFill/>
                      <a:miter/>
                    </a:ln>
                  </pic:spPr>
                </pic:pic>
              </a:graphicData>
            </a:graphic>
          </wp:inline>
        </w:drawing>
      </w:r>
    </w:p>
    <w:p>
      <w:pPr>
        <w:pStyle w:val="15"/>
        <w:ind w:left="0" w:leftChars="0" w:firstLine="0" w:firstLineChars="0"/>
        <w:jc w:val="center"/>
      </w:pPr>
      <w:bookmarkStart w:id="61" w:name="_Ref7675567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8</w:t>
      </w:r>
      <w:r>
        <w:fldChar w:fldCharType="end"/>
      </w:r>
      <w:r>
        <w:t xml:space="preserve"> 常规 R 型指令数据通路图</w:t>
      </w:r>
      <w:bookmarkEnd w:id="61"/>
    </w:p>
    <w:p>
      <w:pPr>
        <w:pStyle w:val="4"/>
        <w:rPr>
          <w:rFonts w:hint="eastAsia"/>
        </w:rPr>
      </w:pPr>
      <w:r>
        <w:rPr>
          <w:rFonts w:hint="default"/>
        </w:rPr>
        <w:t>常规I型数据通路：按照前述设计，利用 3 个新的控制信号，RegDst 选择写入寄存器编号（rt 或 rd），ALUSrc 选择 Y 端输入（rt 或 imm16），ExtOp 选择立即数扩展方式（无符号或有符号扩展），此类指令包括 addi、addiu、andi、ori、slti。其具体通路如</w:t>
      </w:r>
      <w:r>
        <w:rPr>
          <w:rFonts w:hint="default"/>
          <w:lang w:val="en-US"/>
        </w:rPr>
        <w:fldChar w:fldCharType="begin"/>
      </w:r>
      <w:r>
        <w:rPr>
          <w:rFonts w:hint="default"/>
          <w:lang w:val="en-US"/>
        </w:rPr>
        <w:instrText xml:space="preserve"> REF _Ref2078643883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.9 常规 I 型指令数据通路图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035" cy="3373755"/>
            <wp:effectExtent l="0" t="0" r="5715" b="17145"/>
            <wp:docPr id="69" name="图片 69" descr="i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_dp-min"/>
                    <pic:cNvPicPr>
                      <a:picLocks noChangeAspect="1"/>
                    </pic:cNvPicPr>
                  </pic:nvPicPr>
                  <pic:blipFill>
                    <a:blip r:embed="rId29"/>
                    <a:stretch>
                      <a:fillRect/>
                    </a:stretch>
                  </pic:blipFill>
                  <pic:spPr>
                    <a:xfrm>
                      <a:off x="0" y="0"/>
                      <a:ext cx="5614035" cy="337375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2" w:name="_Ref207864388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9</w:t>
      </w:r>
      <w:r>
        <w:fldChar w:fldCharType="end"/>
      </w:r>
      <w:r>
        <w:t xml:space="preserve"> 常规 I 型指令数据通路图</w:t>
      </w:r>
      <w:bookmarkEnd w:id="62"/>
    </w:p>
    <w:p>
      <w:pPr>
        <w:pStyle w:val="4"/>
        <w:rPr>
          <w:rFonts w:hint="eastAsia"/>
        </w:rPr>
      </w:pPr>
      <w:r>
        <w:rPr>
          <w:rFonts w:hint="default"/>
        </w:rPr>
        <w:t>移位指令数据通路：按照前述设计， 1 个新的信号 ALUSham，以改变 ALU 2 个输入端的值，其通路如</w:t>
      </w:r>
      <w:r>
        <w:rPr>
          <w:rFonts w:hint="default"/>
          <w:lang w:val="en-US"/>
        </w:rPr>
        <w:fldChar w:fldCharType="begin"/>
      </w:r>
      <w:r>
        <w:rPr>
          <w:rFonts w:hint="default"/>
          <w:lang w:val="en-US"/>
        </w:rPr>
        <w:instrText xml:space="preserve"> REF _Ref2134161417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.10 移位指令数据通路图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14670" cy="2505075"/>
            <wp:effectExtent l="0" t="0" r="5080" b="9525"/>
            <wp:docPr id="68" name="图片 68" descr="shift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shift_dp-min"/>
                    <pic:cNvPicPr>
                      <a:picLocks noChangeAspect="1"/>
                    </pic:cNvPicPr>
                  </pic:nvPicPr>
                  <pic:blipFill>
                    <a:blip r:embed="rId30"/>
                    <a:stretch>
                      <a:fillRect/>
                    </a:stretch>
                  </pic:blipFill>
                  <pic:spPr>
                    <a:xfrm>
                      <a:off x="0" y="0"/>
                      <a:ext cx="5614670" cy="250507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3" w:name="_Ref213416141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10</w:t>
      </w:r>
      <w:r>
        <w:fldChar w:fldCharType="end"/>
      </w:r>
      <w:r>
        <w:t xml:space="preserve"> 移位指令数据通路图</w:t>
      </w:r>
      <w:bookmarkEnd w:id="63"/>
    </w:p>
    <w:p>
      <w:pPr>
        <w:pStyle w:val="4"/>
        <w:rPr>
          <w:rFonts w:hint="eastAsia"/>
        </w:rPr>
      </w:pPr>
      <w:r>
        <w:rPr>
          <w:rFonts w:hint="default"/>
        </w:rPr>
        <w:t>访存指令数据通路：按照前述设计，2 个新的控制信号，以控制主存的读写。对于lw 指令，需要从主存读取数据至寄存器，增加新信号 RAMtoReg，以选择寄存器组的输入数据（ALU_Result 或 RAMDataOut）；对于 sw 指令，需要增加 1 个新信号 RAMWe，以控制对主存的写访问，并将 （rt）接至主存加载数据端（RAMDataIn）。其具体通路如</w:t>
      </w:r>
      <w:r>
        <w:rPr>
          <w:rFonts w:hint="default"/>
          <w:lang w:val="en-US"/>
        </w:rPr>
        <w:fldChar w:fldCharType="begin"/>
      </w:r>
      <w:r>
        <w:rPr>
          <w:rFonts w:hint="default"/>
          <w:lang w:val="en-US"/>
        </w:rPr>
        <w:instrText xml:space="preserve"> REF _Ref219478746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.11 访存指令数据通路图</w:t>
      </w:r>
      <w:r>
        <w:rPr>
          <w:rFonts w:hint="default"/>
          <w:lang w:val="en-US"/>
        </w:rPr>
        <w:fldChar w:fldCharType="end"/>
      </w:r>
      <w:r>
        <w:rPr>
          <w:rFonts w:hint="default"/>
        </w:rPr>
        <w:t>所示。</w:t>
      </w:r>
    </w:p>
    <w:p>
      <w:pPr>
        <w:pStyle w:val="4"/>
        <w:ind w:left="0" w:leftChars="0" w:firstLine="0" w:firstLineChars="0"/>
        <w:jc w:val="center"/>
        <w:rPr>
          <w:rFonts w:hint="eastAsia"/>
        </w:rPr>
      </w:pPr>
      <w:r>
        <w:rPr>
          <w:rFonts w:hint="eastAsia"/>
        </w:rPr>
        <w:drawing>
          <wp:inline distT="0" distB="0" distL="114300" distR="114300">
            <wp:extent cx="5609590" cy="2739390"/>
            <wp:effectExtent l="0" t="0" r="10160" b="3810"/>
            <wp:docPr id="70" name="图片 70" descr="mem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mem_dp-min"/>
                    <pic:cNvPicPr>
                      <a:picLocks noChangeAspect="1"/>
                    </pic:cNvPicPr>
                  </pic:nvPicPr>
                  <pic:blipFill>
                    <a:blip r:embed="rId31"/>
                    <a:stretch>
                      <a:fillRect/>
                    </a:stretch>
                  </pic:blipFill>
                  <pic:spPr>
                    <a:xfrm>
                      <a:off x="0" y="0"/>
                      <a:ext cx="5609590" cy="273939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4" w:name="_Ref21947874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11</w:t>
      </w:r>
      <w:r>
        <w:fldChar w:fldCharType="end"/>
      </w:r>
      <w:r>
        <w:t xml:space="preserve"> 访存指令数据通路图</w:t>
      </w:r>
      <w:bookmarkEnd w:id="64"/>
    </w:p>
    <w:p>
      <w:pPr>
        <w:pStyle w:val="4"/>
        <w:ind w:left="0" w:leftChars="0" w:firstLine="420" w:firstLineChars="0"/>
        <w:rPr>
          <w:rFonts w:hint="default"/>
        </w:rPr>
      </w:pPr>
      <w:r>
        <w:rPr>
          <w:rFonts w:hint="default"/>
        </w:rPr>
        <w:t>跳转指令：j/jal/jr/beq/bne/bgtz 指令需要按照</w:t>
      </w:r>
      <w:r>
        <w:rPr>
          <w:rFonts w:hint="default"/>
        </w:rPr>
        <w:fldChar w:fldCharType="begin"/>
      </w:r>
      <w:r>
        <w:rPr>
          <w:rFonts w:hint="default"/>
        </w:rPr>
        <w:instrText xml:space="preserve"> REF _Ref1331102410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.7 PC 更新逻辑单元</w:t>
      </w:r>
      <w:r>
        <w:rPr>
          <w:rFonts w:hint="default"/>
        </w:rPr>
        <w:fldChar w:fldCharType="end"/>
      </w:r>
      <w:r>
        <w:rPr>
          <w:rFonts w:hint="default"/>
        </w:rPr>
        <w:t>所示，修改 PC 更新逻辑，在合适的是否选择合适的新 PC 值更新 PC 寄存器。除此之外，jal 指令还需借助原数据通路将 rs 值取出加 4 后写入 $a0 寄存器，此时 ALU_X = （rs），ALU_Y = （4），ALU_OP = ADD，RW# = 0x1f，故需修改数据通路，如</w:t>
      </w:r>
      <w:r>
        <w:rPr>
          <w:rFonts w:hint="default"/>
          <w:lang w:val="en-US"/>
        </w:rPr>
        <w:fldChar w:fldCharType="begin"/>
      </w:r>
      <w:r>
        <w:rPr>
          <w:rFonts w:hint="default"/>
          <w:lang w:val="en-US"/>
        </w:rPr>
        <w:instrText xml:space="preserve"> REF _Ref2122783888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.12 jal 指令数据通路图</w:t>
      </w:r>
      <w:r>
        <w:rPr>
          <w:rFonts w:hint="default"/>
          <w:lang w:val="en-US"/>
        </w:rPr>
        <w:fldChar w:fldCharType="end"/>
      </w:r>
      <w:r>
        <w:rPr>
          <w:rFonts w:hint="default"/>
        </w:rPr>
        <w:t xml:space="preserve">所示。 </w:t>
      </w:r>
    </w:p>
    <w:p>
      <w:pPr>
        <w:pStyle w:val="4"/>
        <w:ind w:left="0" w:leftChars="0" w:firstLine="0" w:firstLineChars="0"/>
        <w:jc w:val="center"/>
        <w:rPr>
          <w:rFonts w:hint="eastAsia"/>
        </w:rPr>
      </w:pPr>
      <w:r>
        <w:rPr>
          <w:rFonts w:hint="eastAsia"/>
        </w:rPr>
        <w:drawing>
          <wp:inline distT="0" distB="0" distL="114300" distR="114300">
            <wp:extent cx="5614670" cy="2744470"/>
            <wp:effectExtent l="0" t="0" r="5080" b="17780"/>
            <wp:docPr id="67" name="图片 67" descr="jal_d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al_dp-min"/>
                    <pic:cNvPicPr>
                      <a:picLocks noChangeAspect="1"/>
                    </pic:cNvPicPr>
                  </pic:nvPicPr>
                  <pic:blipFill>
                    <a:blip r:embed="rId32"/>
                    <a:stretch>
                      <a:fillRect/>
                    </a:stretch>
                  </pic:blipFill>
                  <pic:spPr>
                    <a:xfrm>
                      <a:off x="0" y="0"/>
                      <a:ext cx="5614670" cy="274447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5" w:name="_Ref212278388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12</w:t>
      </w:r>
      <w:r>
        <w:fldChar w:fldCharType="end"/>
      </w:r>
      <w:r>
        <w:t xml:space="preserve"> jal 指令数据通路图</w:t>
      </w:r>
      <w:bookmarkEnd w:id="65"/>
    </w:p>
    <w:p>
      <w:pPr>
        <w:pStyle w:val="4"/>
        <w:rPr>
          <w:rFonts w:hint="eastAsia"/>
        </w:rPr>
      </w:pPr>
      <w:r>
        <w:rPr>
          <w:rFonts w:hint="default"/>
        </w:rPr>
        <w:t>关于 syscall 的实现，无需修改数据通路，只需将 $v0 的值从寄存器组引出，并将其与 0xah 进行比较，再结合 Syscall 指令布尔信号，即可得到 Halt 停机信号与输出七段管信号。其具体实现如</w:t>
      </w:r>
      <w:r>
        <w:rPr>
          <w:rFonts w:hint="default"/>
          <w:lang w:val="en-US"/>
        </w:rPr>
        <w:fldChar w:fldCharType="begin"/>
      </w:r>
      <w:r>
        <w:rPr>
          <w:rFonts w:hint="default"/>
          <w:lang w:val="en-US"/>
        </w:rPr>
        <w:instrText xml:space="preserve"> REF _Ref81545667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.13 syscall 实现电路图</w:t>
      </w:r>
      <w:r>
        <w:rPr>
          <w:rFonts w:hint="default"/>
          <w:lang w:val="en-US"/>
        </w:rPr>
        <w:fldChar w:fldCharType="end"/>
      </w:r>
      <w:r>
        <w:rPr>
          <w:rFonts w:hint="default"/>
        </w:rPr>
        <w:t>所示。</w:t>
      </w:r>
    </w:p>
    <w:p>
      <w:pPr>
        <w:pStyle w:val="4"/>
        <w:rPr>
          <w:rFonts w:hint="default"/>
        </w:rPr>
      </w:pPr>
      <w:r>
        <w:rPr>
          <w:rFonts w:hint="default"/>
        </w:rPr>
        <w:t>利用 Halt信号，对时钟源进行简单处理，即可实现 syscall 0xah 功能，停机功能具体实现如</w:t>
      </w:r>
      <w:r>
        <w:rPr>
          <w:rFonts w:hint="default"/>
          <w:lang w:val="en-US"/>
        </w:rPr>
        <w:fldChar w:fldCharType="begin"/>
      </w:r>
      <w:r>
        <w:rPr>
          <w:rFonts w:hint="default"/>
          <w:lang w:val="en-US"/>
        </w:rPr>
        <w:instrText xml:space="preserve"> REF _Ref1793778689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 xml:space="preserve">.14 </w:t>
      </w:r>
      <w:r>
        <w:rPr>
          <w:rFonts w:hint="eastAsia"/>
        </w:rPr>
        <w:t>利用 syscall 模块生成的 halt 信号处理时钟源</w:t>
      </w:r>
      <w:r>
        <w:rPr>
          <w:rFonts w:hint="default"/>
          <w:lang w:val="en-US"/>
        </w:rPr>
        <w:fldChar w:fldCharType="end"/>
      </w:r>
      <w:r>
        <w:rPr>
          <w:rFonts w:hint="default"/>
        </w:rPr>
        <w:t>所示。</w:t>
      </w:r>
    </w:p>
    <w:p>
      <w:pPr>
        <w:pStyle w:val="4"/>
        <w:rPr>
          <w:rFonts w:hint="eastAsia"/>
        </w:rPr>
      </w:pPr>
      <w:r>
        <w:rPr>
          <w:rFonts w:hint="default"/>
        </w:rPr>
        <w:t>两张图中的计数器均为达到最大值则停止计数，实现锁存。</w:t>
      </w:r>
    </w:p>
    <w:p>
      <w:pPr>
        <w:pStyle w:val="4"/>
        <w:ind w:left="0" w:leftChars="0" w:firstLine="0" w:firstLineChars="0"/>
        <w:jc w:val="center"/>
        <w:rPr>
          <w:rFonts w:hint="eastAsia"/>
        </w:rPr>
      </w:pPr>
      <w:r>
        <w:rPr>
          <w:rFonts w:hint="eastAsia"/>
        </w:rPr>
        <w:drawing>
          <wp:inline distT="0" distB="0" distL="114300" distR="114300">
            <wp:extent cx="5466715" cy="3837940"/>
            <wp:effectExtent l="0" t="0" r="635" b="10160"/>
            <wp:docPr id="72" name="图片 72" descr="sys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syscall"/>
                    <pic:cNvPicPr>
                      <a:picLocks noChangeAspect="1"/>
                    </pic:cNvPicPr>
                  </pic:nvPicPr>
                  <pic:blipFill>
                    <a:blip r:embed="rId33"/>
                    <a:stretch>
                      <a:fillRect/>
                    </a:stretch>
                  </pic:blipFill>
                  <pic:spPr>
                    <a:xfrm>
                      <a:off x="0" y="0"/>
                      <a:ext cx="5466715" cy="3837940"/>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6" w:name="_Ref8154566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13</w:t>
      </w:r>
      <w:r>
        <w:fldChar w:fldCharType="end"/>
      </w:r>
      <w:r>
        <w:t xml:space="preserve"> syscall 实现电路图</w:t>
      </w:r>
      <w:bookmarkEnd w:id="66"/>
    </w:p>
    <w:p>
      <w:pPr>
        <w:pStyle w:val="4"/>
        <w:ind w:left="0" w:leftChars="0" w:firstLine="0" w:firstLineChars="0"/>
        <w:jc w:val="center"/>
        <w:rPr>
          <w:rFonts w:hint="eastAsia"/>
        </w:rPr>
      </w:pPr>
      <w:r>
        <w:rPr>
          <w:rFonts w:hint="eastAsia"/>
        </w:rPr>
        <w:drawing>
          <wp:inline distT="0" distB="0" distL="114300" distR="114300">
            <wp:extent cx="1866900" cy="1685925"/>
            <wp:effectExtent l="0" t="0" r="0" b="9525"/>
            <wp:docPr id="73" name="图片 73" descr="hal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alt-min"/>
                    <pic:cNvPicPr>
                      <a:picLocks noChangeAspect="1"/>
                    </pic:cNvPicPr>
                  </pic:nvPicPr>
                  <pic:blipFill>
                    <a:blip r:embed="rId34"/>
                    <a:stretch>
                      <a:fillRect/>
                    </a:stretch>
                  </pic:blipFill>
                  <pic:spPr>
                    <a:xfrm>
                      <a:off x="0" y="0"/>
                      <a:ext cx="1866900" cy="1685925"/>
                    </a:xfrm>
                    <a:prstGeom prst="rect">
                      <a:avLst/>
                    </a:prstGeom>
                    <a:noFill/>
                    <a:ln w="9525">
                      <a:noFill/>
                      <a:miter/>
                    </a:ln>
                  </pic:spPr>
                </pic:pic>
              </a:graphicData>
            </a:graphic>
          </wp:inline>
        </w:drawing>
      </w:r>
    </w:p>
    <w:p>
      <w:pPr>
        <w:pStyle w:val="15"/>
        <w:ind w:left="0" w:leftChars="0" w:firstLine="0" w:firstLineChars="0"/>
        <w:jc w:val="center"/>
        <w:rPr>
          <w:rFonts w:hint="eastAsia"/>
        </w:rPr>
      </w:pPr>
      <w:bookmarkStart w:id="67" w:name="_Ref179377868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14</w:t>
      </w:r>
      <w:r>
        <w:fldChar w:fldCharType="end"/>
      </w:r>
      <w:r>
        <w:t xml:space="preserve"> </w:t>
      </w:r>
      <w:r>
        <w:rPr>
          <w:rFonts w:hint="eastAsia"/>
        </w:rPr>
        <w:t>利用 syscall 模块生成的 halt 信号处理时钟源</w:t>
      </w:r>
      <w:bookmarkEnd w:id="67"/>
    </w:p>
    <w:p>
      <w:pPr>
        <w:pStyle w:val="4"/>
        <w:ind w:right="26" w:rightChars="11" w:firstLine="480"/>
        <w:rPr>
          <w:rFonts w:hint="default"/>
        </w:rPr>
      </w:pPr>
      <w:r>
        <w:rPr>
          <w:rFonts w:hint="default"/>
        </w:rPr>
        <w:t>扩展指令数据通路：divu 需要增加一个 LO 寄存器与一个  WriteToLO 信号（使能控制信号，将 ALU 除的结果在合适的时机写入 LO 寄存器），需将 ALUOp 译码成除法操作；mflo 需要修改写回寄存器的数据通路，额外增加一个控制信号，将写回寄存器的数据修改为 LO 寄存器的值；;lb 指令只需将 RAM 读出的数据进行字节选择并进行符号扩展，得到新的一个 32 bit 的数据，再利用控制信号 RAMByte在原来 RAM 数据输出和新数据间进行多选即可。divu 与 mflo 数据通路如</w:t>
      </w:r>
      <w:r>
        <w:rPr>
          <w:rFonts w:hint="default"/>
        </w:rPr>
        <w:fldChar w:fldCharType="begin"/>
      </w:r>
      <w:r>
        <w:rPr>
          <w:rFonts w:hint="default"/>
        </w:rPr>
        <w:instrText xml:space="preserve"> REF _Ref1438988145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.15 divu 与 mflo 数据通路图</w:t>
      </w:r>
      <w:r>
        <w:rPr>
          <w:rFonts w:hint="default"/>
        </w:rPr>
        <w:fldChar w:fldCharType="end"/>
      </w:r>
      <w:r>
        <w:rPr>
          <w:rFonts w:hint="default"/>
        </w:rPr>
        <w:t>所示，lb 数据通路如</w:t>
      </w:r>
      <w:r>
        <w:rPr>
          <w:rFonts w:hint="default"/>
        </w:rPr>
        <w:fldChar w:fldCharType="begin"/>
      </w:r>
      <w:r>
        <w:rPr>
          <w:rFonts w:hint="default"/>
        </w:rPr>
        <w:instrText xml:space="preserve"> REF _Ref1261449723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.16 lb 数据通路图</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3715" cy="2150110"/>
            <wp:effectExtent l="0" t="0" r="6985" b="2540"/>
            <wp:docPr id="74" name="图片 74" descr="impl_di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pl_divu"/>
                    <pic:cNvPicPr>
                      <a:picLocks noChangeAspect="1"/>
                    </pic:cNvPicPr>
                  </pic:nvPicPr>
                  <pic:blipFill>
                    <a:blip r:embed="rId35"/>
                    <a:stretch>
                      <a:fillRect/>
                    </a:stretch>
                  </pic:blipFill>
                  <pic:spPr>
                    <a:xfrm>
                      <a:off x="0" y="0"/>
                      <a:ext cx="5593715" cy="2150110"/>
                    </a:xfrm>
                    <a:prstGeom prst="rect">
                      <a:avLst/>
                    </a:prstGeom>
                  </pic:spPr>
                </pic:pic>
              </a:graphicData>
            </a:graphic>
          </wp:inline>
        </w:drawing>
      </w:r>
    </w:p>
    <w:p>
      <w:pPr>
        <w:pStyle w:val="15"/>
        <w:ind w:left="0" w:leftChars="0" w:right="26" w:rightChars="11" w:firstLine="0" w:firstLineChars="0"/>
        <w:jc w:val="center"/>
        <w:rPr>
          <w:rFonts w:hint="default"/>
        </w:rPr>
      </w:pPr>
      <w:bookmarkStart w:id="68" w:name="_Ref143898814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15</w:t>
      </w:r>
      <w:r>
        <w:fldChar w:fldCharType="end"/>
      </w:r>
      <w:r>
        <w:t xml:space="preserve"> divu 与 mflo 数据通路图</w:t>
      </w:r>
      <w:bookmarkEnd w:id="68"/>
    </w:p>
    <w:p>
      <w:pPr>
        <w:pStyle w:val="4"/>
        <w:ind w:left="0" w:leftChars="0" w:right="26" w:rightChars="11" w:firstLine="0" w:firstLineChars="0"/>
        <w:jc w:val="center"/>
        <w:rPr>
          <w:rFonts w:hint="default"/>
        </w:rPr>
      </w:pPr>
      <w:r>
        <w:rPr>
          <w:rFonts w:hint="default"/>
        </w:rPr>
        <w:drawing>
          <wp:inline distT="0" distB="0" distL="114300" distR="114300">
            <wp:extent cx="5595620" cy="3056890"/>
            <wp:effectExtent l="0" t="0" r="5080" b="10160"/>
            <wp:docPr id="75" name="图片 75" descr="impl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pl_lb"/>
                    <pic:cNvPicPr>
                      <a:picLocks noChangeAspect="1"/>
                    </pic:cNvPicPr>
                  </pic:nvPicPr>
                  <pic:blipFill>
                    <a:blip r:embed="rId36"/>
                    <a:stretch>
                      <a:fillRect/>
                    </a:stretch>
                  </pic:blipFill>
                  <pic:spPr>
                    <a:xfrm>
                      <a:off x="0" y="0"/>
                      <a:ext cx="5595620" cy="3056890"/>
                    </a:xfrm>
                    <a:prstGeom prst="rect">
                      <a:avLst/>
                    </a:prstGeom>
                  </pic:spPr>
                </pic:pic>
              </a:graphicData>
            </a:graphic>
          </wp:inline>
        </w:drawing>
      </w:r>
    </w:p>
    <w:p>
      <w:pPr>
        <w:pStyle w:val="15"/>
        <w:ind w:left="0" w:leftChars="0" w:right="26" w:rightChars="11" w:firstLine="0" w:firstLineChars="0"/>
        <w:jc w:val="center"/>
        <w:rPr>
          <w:rFonts w:hint="default"/>
        </w:rPr>
      </w:pPr>
      <w:bookmarkStart w:id="69" w:name="_Ref126144972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16</w:t>
      </w:r>
      <w:r>
        <w:fldChar w:fldCharType="end"/>
      </w:r>
      <w:r>
        <w:t xml:space="preserve"> lb 数据通路图</w:t>
      </w:r>
      <w:bookmarkEnd w:id="69"/>
    </w:p>
    <w:p>
      <w:pPr>
        <w:pStyle w:val="5"/>
        <w:tabs>
          <w:tab w:val="clear" w:pos="1080"/>
        </w:tabs>
        <w:spacing w:before="229" w:after="229"/>
      </w:pPr>
      <w:r>
        <w:rPr>
          <w:rFonts w:hint="eastAsia"/>
        </w:rPr>
        <w:t>控制器的实现</w:t>
      </w:r>
    </w:p>
    <w:p>
      <w:pPr>
        <w:pStyle w:val="4"/>
        <w:ind w:right="26" w:rightChars="11" w:firstLine="480"/>
        <w:rPr>
          <w:rFonts w:hint="eastAsia"/>
        </w:rPr>
      </w:pPr>
      <w:r>
        <w:rPr>
          <w:rFonts w:hint="default"/>
        </w:rPr>
        <w:t>设计好数据通路，即可按照指令特性与数据通路走向，确定对于每一个指令的控制信号集。控制信号结果</w:t>
      </w:r>
      <w:r>
        <w:t>如</w:t>
      </w:r>
      <w:r>
        <w:fldChar w:fldCharType="begin"/>
      </w:r>
      <w:r>
        <w:instrText xml:space="preserve"> REF _Ref22216496 \h </w:instrText>
      </w:r>
      <w:r>
        <w:fldChar w:fldCharType="separate"/>
      </w:r>
      <w:r>
        <w:t xml:space="preserve">表 </w:t>
      </w:r>
      <w:r>
        <w:fldChar w:fldCharType="begin"/>
      </w:r>
      <w:r>
        <w:instrText xml:space="preserve"> STYLEREF 1 \s </w:instrText>
      </w:r>
      <w:r>
        <w:fldChar w:fldCharType="separate"/>
      </w:r>
      <w:r>
        <w:t>2</w:t>
      </w:r>
      <w:r>
        <w:fldChar w:fldCharType="end"/>
      </w:r>
      <w:r>
        <w:t>.6 控制信号表的框架（1）</w:t>
      </w:r>
      <w:r>
        <w:fldChar w:fldCharType="end"/>
      </w:r>
      <w:r>
        <w:t>、</w:t>
      </w:r>
      <w:r>
        <w:fldChar w:fldCharType="begin"/>
      </w:r>
      <w:r>
        <w:instrText xml:space="preserve"> REF _Ref367169588 \h </w:instrText>
      </w:r>
      <w:r>
        <w:fldChar w:fldCharType="separate"/>
      </w:r>
      <w:r>
        <w:t xml:space="preserve">表 </w:t>
      </w:r>
      <w:r>
        <w:fldChar w:fldCharType="begin"/>
      </w:r>
      <w:r>
        <w:instrText xml:space="preserve"> STYLEREF 1 \s </w:instrText>
      </w:r>
      <w:r>
        <w:fldChar w:fldCharType="separate"/>
      </w:r>
      <w:r>
        <w:t>2</w:t>
      </w:r>
      <w:r>
        <w:fldChar w:fldCharType="end"/>
      </w:r>
      <w:r>
        <w:t>.7 控制信号表的框架（2）</w:t>
      </w:r>
      <w:r>
        <w:fldChar w:fldCharType="end"/>
      </w:r>
      <w:r>
        <w:t>、</w:t>
      </w:r>
      <w:r>
        <w:fldChar w:fldCharType="begin"/>
      </w:r>
      <w:r>
        <w:instrText xml:space="preserve"> REF _Ref1313890982 \h </w:instrText>
      </w:r>
      <w:r>
        <w:fldChar w:fldCharType="separate"/>
      </w:r>
      <w:r>
        <w:t xml:space="preserve">表 </w:t>
      </w:r>
      <w:r>
        <w:fldChar w:fldCharType="begin"/>
      </w:r>
      <w:r>
        <w:instrText xml:space="preserve"> STYLEREF 1 \s </w:instrText>
      </w:r>
      <w:r>
        <w:fldChar w:fldCharType="separate"/>
      </w:r>
      <w:r>
        <w:t>2</w:t>
      </w:r>
      <w:r>
        <w:fldChar w:fldCharType="end"/>
      </w:r>
      <w:r>
        <w:t>.8 控制信号表的框架（3）</w:t>
      </w:r>
      <w:r>
        <w:fldChar w:fldCharType="end"/>
      </w:r>
      <w:r>
        <w:t>、</w:t>
      </w:r>
      <w:r>
        <w:fldChar w:fldCharType="begin"/>
      </w:r>
      <w:r>
        <w:instrText xml:space="preserve"> REF _Ref558880463 \h </w:instrText>
      </w:r>
      <w:r>
        <w:fldChar w:fldCharType="separate"/>
      </w:r>
      <w:r>
        <w:t xml:space="preserve">表 </w:t>
      </w:r>
      <w:r>
        <w:fldChar w:fldCharType="begin"/>
      </w:r>
      <w:r>
        <w:instrText xml:space="preserve"> STYLEREF 1 \s </w:instrText>
      </w:r>
      <w:r>
        <w:fldChar w:fldCharType="separate"/>
      </w:r>
      <w:r>
        <w:t>2</w:t>
      </w:r>
      <w:r>
        <w:fldChar w:fldCharType="end"/>
      </w:r>
      <w:r>
        <w:t>.9 控制信号表的框架（4）</w:t>
      </w:r>
      <w:r>
        <w:fldChar w:fldCharType="end"/>
      </w:r>
      <w:r>
        <w:t>所示。</w:t>
      </w:r>
      <w:r>
        <w:rPr>
          <w:rFonts w:hint="default"/>
        </w:rPr>
        <w:t>利用多路或门，即可实现所有控制信号的生成，从而实现完整的控制单元，其电路如</w:t>
      </w:r>
      <w:r>
        <w:rPr>
          <w:rFonts w:hint="default"/>
          <w:lang w:val="en-US"/>
        </w:rPr>
        <w:fldChar w:fldCharType="begin"/>
      </w:r>
      <w:r>
        <w:rPr>
          <w:rFonts w:hint="default"/>
          <w:lang w:val="en-US"/>
        </w:rPr>
        <w:instrText xml:space="preserve"> REF _Ref473560819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.17 控制单元电路图（1）</w:t>
      </w:r>
      <w:r>
        <w:rPr>
          <w:rFonts w:hint="default"/>
          <w:lang w:val="en-US"/>
        </w:rPr>
        <w:fldChar w:fldCharType="end"/>
      </w:r>
      <w:r>
        <w:rPr>
          <w:rFonts w:hint="default"/>
        </w:rPr>
        <w:t>、</w:t>
      </w:r>
      <w:r>
        <w:rPr>
          <w:rFonts w:hint="default"/>
          <w:lang w:val="en-US"/>
        </w:rPr>
        <w:fldChar w:fldCharType="begin"/>
      </w:r>
      <w:r>
        <w:rPr>
          <w:rFonts w:hint="default"/>
          <w:lang w:val="en-US"/>
        </w:rPr>
        <w:instrText xml:space="preserve"> REF _Ref1272355462 \h </w:instrText>
      </w:r>
      <w:r>
        <w:rPr>
          <w:rFonts w:hint="default"/>
          <w:lang w:val="en-US"/>
        </w:rPr>
        <w:fldChar w:fldCharType="separate"/>
      </w:r>
      <w:r>
        <w:t xml:space="preserve">图 </w:t>
      </w:r>
      <w:r>
        <w:fldChar w:fldCharType="begin"/>
      </w:r>
      <w:r>
        <w:instrText xml:space="preserve"> STYLEREF 1 \s </w:instrText>
      </w:r>
      <w:r>
        <w:fldChar w:fldCharType="separate"/>
      </w:r>
      <w:r>
        <w:t>3</w:t>
      </w:r>
      <w:r>
        <w:fldChar w:fldCharType="end"/>
      </w:r>
      <w:r>
        <w:t>.18 控制单元电路图（2）</w:t>
      </w:r>
      <w:r>
        <w:rPr>
          <w:rFonts w:hint="default"/>
          <w:lang w:val="en-US"/>
        </w:rPr>
        <w:fldChar w:fldCharType="end"/>
      </w:r>
      <w:r>
        <w:rPr>
          <w:rFonts w:hint="default"/>
        </w:rPr>
        <w:t>所示。</w:t>
      </w:r>
    </w:p>
    <w:p>
      <w:pPr>
        <w:pStyle w:val="4"/>
        <w:ind w:left="0" w:leftChars="0" w:right="26" w:rightChars="11" w:firstLine="0" w:firstLineChars="0"/>
        <w:jc w:val="center"/>
      </w:pPr>
      <w:r>
        <w:drawing>
          <wp:inline distT="0" distB="0" distL="114300" distR="114300">
            <wp:extent cx="5610225" cy="3115945"/>
            <wp:effectExtent l="0" t="0" r="9525" b="8255"/>
            <wp:docPr id="76" name="图片 76" descr="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1"/>
                    <pic:cNvPicPr>
                      <a:picLocks noChangeAspect="1"/>
                    </pic:cNvPicPr>
                  </pic:nvPicPr>
                  <pic:blipFill>
                    <a:blip r:embed="rId37"/>
                    <a:stretch>
                      <a:fillRect/>
                    </a:stretch>
                  </pic:blipFill>
                  <pic:spPr>
                    <a:xfrm>
                      <a:off x="0" y="0"/>
                      <a:ext cx="5610225" cy="311594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0" w:name="_Ref47356081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17</w:t>
      </w:r>
      <w:r>
        <w:fldChar w:fldCharType="end"/>
      </w:r>
      <w:r>
        <w:t xml:space="preserve"> 控制单元电路图（1）</w:t>
      </w:r>
      <w:bookmarkEnd w:id="70"/>
    </w:p>
    <w:p>
      <w:pPr>
        <w:pStyle w:val="4"/>
        <w:ind w:left="0" w:leftChars="0" w:right="26" w:rightChars="11" w:firstLine="0" w:firstLineChars="0"/>
        <w:jc w:val="center"/>
      </w:pPr>
      <w:r>
        <w:drawing>
          <wp:inline distT="0" distB="0" distL="114300" distR="114300">
            <wp:extent cx="5615305" cy="2901315"/>
            <wp:effectExtent l="0" t="0" r="4445" b="13335"/>
            <wp:docPr id="77" name="图片 77" descr="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cu2"/>
                    <pic:cNvPicPr>
                      <a:picLocks noChangeAspect="1"/>
                    </pic:cNvPicPr>
                  </pic:nvPicPr>
                  <pic:blipFill>
                    <a:blip r:embed="rId38"/>
                    <a:stretch>
                      <a:fillRect/>
                    </a:stretch>
                  </pic:blipFill>
                  <pic:spPr>
                    <a:xfrm>
                      <a:off x="0" y="0"/>
                      <a:ext cx="5615305" cy="2901315"/>
                    </a:xfrm>
                    <a:prstGeom prst="rect">
                      <a:avLst/>
                    </a:prstGeom>
                    <a:noFill/>
                    <a:ln w="9525">
                      <a:noFill/>
                      <a:miter/>
                    </a:ln>
                  </pic:spPr>
                </pic:pic>
              </a:graphicData>
            </a:graphic>
          </wp:inline>
        </w:drawing>
      </w:r>
    </w:p>
    <w:p>
      <w:pPr>
        <w:pStyle w:val="15"/>
        <w:ind w:left="0" w:leftChars="0" w:right="26" w:rightChars="11" w:firstLine="0" w:firstLineChars="0"/>
        <w:jc w:val="center"/>
      </w:pPr>
      <w:bookmarkStart w:id="71" w:name="_Ref127235546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18</w:t>
      </w:r>
      <w:r>
        <w:fldChar w:fldCharType="end"/>
      </w:r>
      <w:r>
        <w:t xml:space="preserve"> 控制单元电路图（2）</w:t>
      </w:r>
      <w:bookmarkEnd w:id="71"/>
    </w:p>
    <w:p>
      <w:pPr>
        <w:pStyle w:val="4"/>
        <w:ind w:right="26" w:rightChars="11" w:firstLine="480"/>
      </w:pPr>
      <w:r>
        <w:rPr>
          <w:rFonts w:hint="eastAsia"/>
        </w:rPr>
        <w:t>根据在Logism实现中得到的各个一位控制信号的表达式，直接使用数据流建模，使用assign分的Verilog代码过于冗长，故只取对于控制信号</w:t>
      </w:r>
      <w:r>
        <w:rPr>
          <w:rFonts w:hint="default"/>
        </w:rPr>
        <w:t>RegWe</w:t>
      </w:r>
      <w:r>
        <w:rPr>
          <w:rFonts w:hint="eastAsia"/>
        </w:rPr>
        <w:t>的生成代码举例如下：</w:t>
      </w:r>
    </w:p>
    <w:p>
      <w:pPr>
        <w:pStyle w:val="4"/>
        <w:shd w:val="clear" w:color="auto" w:fill="D9D9D9"/>
        <w:ind w:left="360" w:hanging="360" w:hangingChars="150"/>
        <w:rPr>
          <w:rFonts w:hint="eastAsia"/>
        </w:rPr>
      </w:pPr>
      <w:r>
        <w:t xml:space="preserve">        </w:t>
      </w:r>
      <w:r>
        <w:rPr>
          <w:rFonts w:hint="eastAsia"/>
        </w:rPr>
        <w:t xml:space="preserve">    assign regwe = add || addi || addiu || addu || s_and || andi</w:t>
      </w:r>
    </w:p>
    <w:p>
      <w:pPr>
        <w:pStyle w:val="4"/>
        <w:shd w:val="clear" w:color="auto" w:fill="D9D9D9"/>
        <w:ind w:left="360" w:hanging="360" w:hangingChars="150"/>
        <w:rPr>
          <w:rFonts w:hint="eastAsia"/>
        </w:rPr>
      </w:pPr>
      <w:r>
        <w:rPr>
          <w:rFonts w:hint="eastAsia"/>
        </w:rPr>
        <w:t xml:space="preserve">                    || sll || sra || srl || sub || s_or || ori || s_nor || lw</w:t>
      </w:r>
    </w:p>
    <w:p>
      <w:pPr>
        <w:pStyle w:val="4"/>
        <w:shd w:val="clear" w:color="auto" w:fill="D9D9D9"/>
        <w:ind w:left="360" w:hanging="360" w:hangingChars="150"/>
      </w:pPr>
      <w:r>
        <w:rPr>
          <w:rFonts w:hint="eastAsia"/>
        </w:rPr>
        <w:t xml:space="preserve">                    || slt || slti || sltu || jal || mflo || lb;</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rPr>
          <w:rFonts w:hint="eastAsia"/>
          <w:lang w:eastAsia="zh-CN"/>
        </w:rPr>
        <w:fldChar w:fldCharType="begin"/>
      </w:r>
      <w:r>
        <w:rPr>
          <w:rFonts w:hint="eastAsia"/>
          <w:lang w:eastAsia="zh-CN"/>
        </w:rPr>
        <w:instrText xml:space="preserve"> REF _Ref1694767339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t xml:space="preserve">.19 </w:t>
      </w:r>
      <w:r>
        <w:rPr>
          <w:rFonts w:hint="eastAsia"/>
        </w:rPr>
        <w:t>主控制器原理图</w:t>
      </w:r>
      <w:r>
        <w:rPr>
          <w:rFonts w:hint="eastAsia"/>
          <w:lang w:eastAsia="zh-CN"/>
        </w:rPr>
        <w:fldChar w:fldCharType="end"/>
      </w:r>
      <w:r>
        <w:rPr>
          <w:rFonts w:hint="eastAsia"/>
        </w:rPr>
        <w:t>所示。</w:t>
      </w:r>
    </w:p>
    <w:p>
      <w:pPr>
        <w:pStyle w:val="4"/>
        <w:keepNext/>
        <w:shd w:val="clear" w:color="auto" w:fill="FFFFFF"/>
        <w:ind w:firstLine="0" w:firstLineChars="0"/>
        <w:jc w:val="center"/>
      </w:pPr>
      <w:r>
        <w:drawing>
          <wp:inline distT="0" distB="0" distL="114300" distR="114300">
            <wp:extent cx="5591175" cy="1445895"/>
            <wp:effectExtent l="0" t="0" r="9525" b="1905"/>
            <wp:docPr id="78" name="图片 78" descr="impl_fpga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impl_fpga_controller"/>
                    <pic:cNvPicPr>
                      <a:picLocks noChangeAspect="1"/>
                    </pic:cNvPicPr>
                  </pic:nvPicPr>
                  <pic:blipFill>
                    <a:blip r:embed="rId39"/>
                    <a:stretch>
                      <a:fillRect/>
                    </a:stretch>
                  </pic:blipFill>
                  <pic:spPr>
                    <a:xfrm>
                      <a:off x="0" y="0"/>
                      <a:ext cx="5591175" cy="1445895"/>
                    </a:xfrm>
                    <a:prstGeom prst="rect">
                      <a:avLst/>
                    </a:prstGeom>
                  </pic:spPr>
                </pic:pic>
              </a:graphicData>
            </a:graphic>
          </wp:inline>
        </w:drawing>
      </w:r>
    </w:p>
    <w:p>
      <w:pPr>
        <w:pStyle w:val="15"/>
        <w:keepNext/>
        <w:shd w:val="clear" w:color="auto" w:fill="FFFFFF"/>
        <w:ind w:firstLine="0" w:firstLineChars="0"/>
        <w:jc w:val="center"/>
      </w:pPr>
      <w:bookmarkStart w:id="72" w:name="_Ref169476733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19</w:t>
      </w:r>
      <w:r>
        <w:fldChar w:fldCharType="end"/>
      </w:r>
      <w:r>
        <w:t xml:space="preserve"> </w:t>
      </w:r>
      <w:r>
        <w:rPr>
          <w:rFonts w:hint="eastAsia"/>
        </w:rPr>
        <w:t>主控制器原理图</w:t>
      </w:r>
      <w:bookmarkEnd w:id="72"/>
    </w:p>
    <w:p>
      <w:pPr>
        <w:pStyle w:val="3"/>
        <w:tabs>
          <w:tab w:val="left" w:pos="567"/>
          <w:tab w:val="clear" w:pos="720"/>
        </w:tabs>
        <w:ind w:left="818" w:right="240" w:hanging="818"/>
      </w:pPr>
      <w:bookmarkStart w:id="73" w:name="_Toc474706975"/>
      <w:r>
        <w:rPr>
          <w:rFonts w:hint="eastAsia"/>
        </w:rPr>
        <w:t>中断机制实现</w:t>
      </w:r>
      <w:bookmarkEnd w:id="73"/>
    </w:p>
    <w:p>
      <w:pPr>
        <w:pStyle w:val="5"/>
        <w:spacing w:before="229" w:beforeLines="0" w:after="229" w:afterLines="0"/>
      </w:pPr>
      <w:r>
        <w:t xml:space="preserve">中断识别与响应电路 </w:t>
      </w:r>
    </w:p>
    <w:p>
      <w:pPr>
        <w:pStyle w:val="4"/>
        <w:ind w:right="26" w:rightChars="11" w:firstLine="480"/>
        <w:rPr>
          <w:rFonts w:hint="default"/>
        </w:rPr>
      </w:pPr>
      <w:r>
        <w:rPr>
          <w:rFonts w:hint="default"/>
        </w:rPr>
        <w:t>按照如</w:t>
      </w:r>
      <w:r>
        <w:rPr>
          <w:rFonts w:hint="default"/>
        </w:rPr>
        <w:fldChar w:fldCharType="begin"/>
      </w:r>
      <w:r>
        <w:rPr>
          <w:rFonts w:hint="default"/>
        </w:rPr>
        <w:instrText xml:space="preserve"> REF _Ref1106362911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.3 中断识别与响应电路</w:t>
      </w:r>
      <w:r>
        <w:rPr>
          <w:rFonts w:hint="default"/>
        </w:rPr>
        <w:fldChar w:fldCharType="end"/>
      </w:r>
      <w:r>
        <w:rPr>
          <w:rFonts w:hint="default"/>
        </w:rPr>
        <w:t>所示原理图，在 Logisim 上实现等价电路，并此基础上增加中断清零逻辑，即可完成中断识别与响应电路，如</w:t>
      </w:r>
      <w:r>
        <w:rPr>
          <w:rFonts w:hint="default"/>
        </w:rPr>
        <w:fldChar w:fldCharType="begin"/>
      </w:r>
      <w:r>
        <w:rPr>
          <w:rFonts w:hint="default"/>
        </w:rPr>
        <w:instrText xml:space="preserve"> REF _Ref220517364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.20 中断识别与响应电路</w:t>
      </w:r>
      <w:r>
        <w:rPr>
          <w:rFonts w:hint="default"/>
        </w:rPr>
        <w:fldChar w:fldCharType="end"/>
      </w:r>
      <w:r>
        <w:rPr>
          <w:rFonts w:hint="default"/>
        </w:rPr>
        <w:t>所示。当有中断请求后，通过优先编码器的作用可以得到中断请求原始信号与中断号，中断号会送 Cause 寄存器。而作为输入的中断屏蔽字与中断使能位由 Status 寄存器确定。图中的复用器与解复用器实现对指定中断进行清除操作，当有中段被响应后，复用器与解复用器的循环会根据当前中断号，同步清零中断请求寄存器，其输出反过来清零右下角的寄存器，使得清零信号也被清零，达到稳态。</w:t>
      </w:r>
    </w:p>
    <w:p>
      <w:pPr>
        <w:pStyle w:val="4"/>
        <w:ind w:left="0" w:leftChars="0" w:right="26" w:rightChars="11" w:firstLine="0" w:firstLineChars="0"/>
        <w:jc w:val="center"/>
        <w:rPr>
          <w:rFonts w:hint="default"/>
        </w:rPr>
      </w:pPr>
      <w:r>
        <w:rPr>
          <w:rFonts w:hint="default"/>
        </w:rPr>
        <w:drawing>
          <wp:inline distT="0" distB="0" distL="114300" distR="114300">
            <wp:extent cx="5590540" cy="3508375"/>
            <wp:effectExtent l="0" t="0" r="10160" b="15875"/>
            <wp:docPr id="79" name="图片 79" descr="impl_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pl_irq"/>
                    <pic:cNvPicPr>
                      <a:picLocks noChangeAspect="1"/>
                    </pic:cNvPicPr>
                  </pic:nvPicPr>
                  <pic:blipFill>
                    <a:blip r:embed="rId40"/>
                    <a:stretch>
                      <a:fillRect/>
                    </a:stretch>
                  </pic:blipFill>
                  <pic:spPr>
                    <a:xfrm>
                      <a:off x="0" y="0"/>
                      <a:ext cx="5590540" cy="3508375"/>
                    </a:xfrm>
                    <a:prstGeom prst="rect">
                      <a:avLst/>
                    </a:prstGeom>
                  </pic:spPr>
                </pic:pic>
              </a:graphicData>
            </a:graphic>
          </wp:inline>
        </w:drawing>
      </w:r>
    </w:p>
    <w:p>
      <w:pPr>
        <w:pStyle w:val="15"/>
        <w:ind w:left="0" w:leftChars="0" w:right="26" w:rightChars="11" w:firstLine="0" w:firstLineChars="0"/>
        <w:jc w:val="center"/>
        <w:rPr>
          <w:rFonts w:hint="default"/>
        </w:rPr>
      </w:pPr>
      <w:bookmarkStart w:id="74" w:name="_Ref2205173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20</w:t>
      </w:r>
      <w:r>
        <w:fldChar w:fldCharType="end"/>
      </w:r>
      <w:r>
        <w:t xml:space="preserve"> 中断识别与响应电路</w:t>
      </w:r>
      <w:bookmarkEnd w:id="74"/>
    </w:p>
    <w:p>
      <w:pPr>
        <w:pStyle w:val="5"/>
        <w:spacing w:before="229" w:beforeLines="0" w:after="229" w:afterLines="0"/>
      </w:pPr>
      <w:r>
        <w:t xml:space="preserve">CP0 协处理器 </w:t>
      </w:r>
    </w:p>
    <w:p>
      <w:pPr>
        <w:pStyle w:val="4"/>
        <w:ind w:right="26" w:rightChars="11" w:firstLine="480"/>
        <w:rPr>
          <w:rFonts w:hint="default"/>
        </w:rPr>
      </w:pPr>
      <w:r>
        <w:rPr>
          <w:rFonts w:hint="default"/>
        </w:rPr>
        <w:t>按照前述设计，如</w:t>
      </w:r>
      <w:r>
        <w:rPr>
          <w:rFonts w:hint="default"/>
        </w:rPr>
        <w:fldChar w:fldCharType="begin"/>
      </w:r>
      <w:r>
        <w:rPr>
          <w:rFonts w:hint="default"/>
        </w:rPr>
        <w:instrText xml:space="preserve"> REF _Ref346996656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.4 简易 CP0 示意图</w:t>
      </w:r>
      <w:r>
        <w:rPr>
          <w:rFonts w:hint="default"/>
        </w:rPr>
        <w:fldChar w:fldCharType="end"/>
      </w:r>
      <w:r>
        <w:rPr>
          <w:rFonts w:hint="default"/>
        </w:rPr>
        <w:t>所示，利用实现通用寄存器组的原理，实现一个简易的只含 3 个寄存器（Status、EPC、Cause）的 CP0 协处理器，如</w:t>
      </w:r>
      <w:r>
        <w:rPr>
          <w:rFonts w:hint="default"/>
        </w:rPr>
        <w:fldChar w:fldCharType="begin"/>
      </w:r>
      <w:r>
        <w:rPr>
          <w:rFonts w:hint="default"/>
        </w:rPr>
        <w:instrText xml:space="preserve"> REF _Ref808848281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.21 简易CP0协处理器实现</w:t>
      </w:r>
      <w:r>
        <w:rPr>
          <w:rFonts w:hint="default"/>
        </w:rPr>
        <w:fldChar w:fldCharType="end"/>
      </w:r>
      <w:r>
        <w:rPr>
          <w:rFonts w:hint="default"/>
        </w:rPr>
        <w:t>所示。三个数据输入，分别为通用寄存器的值 Datain、旧的 PC以及中断号，三个控制输入，HasInt 表示当前有中断发生，此时 EPC 的输入改为 PC 寄存器，用于保存断点，rd 用于控制输入与输出的目标寄存器，以实现 mfc0与 mtc0 指令，clk 为时钟源．四个输出，其中 Status 的0 位与 8-10 位分别作为中断使能位与中断屏蔽字接入中断识别与响应电路，而OldPC用于接入 PC 更新单元用于实现 Eret，CP0RegOut接入经多选后通用寄存器组的数据输入端用于实现 mfc0。利用以上逻辑，便可实现 mfc0、mtc0与eret三条指令，为中断实现软件支撑。</w:t>
      </w:r>
    </w:p>
    <w:p>
      <w:pPr>
        <w:pStyle w:val="4"/>
        <w:ind w:left="0" w:leftChars="0" w:right="26" w:rightChars="11" w:firstLine="0" w:firstLineChars="0"/>
        <w:jc w:val="center"/>
        <w:rPr>
          <w:rFonts w:hint="default"/>
        </w:rPr>
      </w:pPr>
      <w:r>
        <w:rPr>
          <w:rFonts w:hint="default"/>
        </w:rPr>
        <w:drawing>
          <wp:inline distT="0" distB="0" distL="114300" distR="114300">
            <wp:extent cx="5596255" cy="3794125"/>
            <wp:effectExtent l="0" t="0" r="4445" b="15875"/>
            <wp:docPr id="80" name="图片 80" descr="impl_c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pl_cp0"/>
                    <pic:cNvPicPr>
                      <a:picLocks noChangeAspect="1"/>
                    </pic:cNvPicPr>
                  </pic:nvPicPr>
                  <pic:blipFill>
                    <a:blip r:embed="rId41"/>
                    <a:stretch>
                      <a:fillRect/>
                    </a:stretch>
                  </pic:blipFill>
                  <pic:spPr>
                    <a:xfrm>
                      <a:off x="0" y="0"/>
                      <a:ext cx="5596255" cy="3794125"/>
                    </a:xfrm>
                    <a:prstGeom prst="rect">
                      <a:avLst/>
                    </a:prstGeom>
                  </pic:spPr>
                </pic:pic>
              </a:graphicData>
            </a:graphic>
          </wp:inline>
        </w:drawing>
      </w:r>
    </w:p>
    <w:p>
      <w:pPr>
        <w:pStyle w:val="15"/>
        <w:ind w:left="0" w:leftChars="0" w:right="26" w:rightChars="11" w:firstLine="0" w:firstLineChars="0"/>
        <w:jc w:val="center"/>
      </w:pPr>
      <w:bookmarkStart w:id="75" w:name="_Ref80884828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21</w:t>
      </w:r>
      <w:r>
        <w:fldChar w:fldCharType="end"/>
      </w:r>
      <w:r>
        <w:t xml:space="preserve"> 简易CP0协处理器实现</w:t>
      </w:r>
      <w:bookmarkEnd w:id="75"/>
    </w:p>
    <w:p>
      <w:pPr>
        <w:pStyle w:val="5"/>
        <w:spacing w:before="229" w:beforeLines="0" w:after="229" w:afterLines="0"/>
        <w:rPr>
          <w:rFonts w:hint="default"/>
        </w:rPr>
      </w:pPr>
      <w:r>
        <w:rPr>
          <w:rFonts w:hint="default"/>
        </w:rPr>
        <w:t>PC 更新</w:t>
      </w:r>
    </w:p>
    <w:p>
      <w:pPr>
        <w:pStyle w:val="4"/>
        <w:rPr>
          <w:rFonts w:hint="default"/>
        </w:rPr>
      </w:pPr>
      <w:r>
        <w:rPr>
          <w:rFonts w:hint="default"/>
        </w:rPr>
        <w:t>按照前述设计，修改 PC 更新单元，额外利用多选器实现中断跳转与中断返回，如</w:t>
      </w:r>
      <w:r>
        <w:rPr>
          <w:rFonts w:hint="default"/>
        </w:rPr>
        <w:fldChar w:fldCharType="begin"/>
      </w:r>
      <w:r>
        <w:rPr>
          <w:rFonts w:hint="default"/>
        </w:rPr>
        <w:instrText xml:space="preserve"> REF _Ref1624857347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.22 修改 PC 更新逻辑</w:t>
      </w:r>
      <w:r>
        <w:rPr>
          <w:rFonts w:hint="default"/>
        </w:rPr>
        <w:fldChar w:fldCharType="end"/>
      </w:r>
      <w:r>
        <w:rPr>
          <w:rFonts w:hint="default"/>
        </w:rPr>
        <w:t>所示。HasInt 表示当前有中断发生，PC跳至 0x800，开始处理中断；Eret 信号表示当前有中断返回，PC被修改为 EPC 中保存的断点，返回原用户程序继续执行。</w:t>
      </w:r>
    </w:p>
    <w:p>
      <w:pPr>
        <w:pStyle w:val="4"/>
        <w:ind w:left="0" w:leftChars="0" w:firstLine="0" w:firstLineChars="0"/>
        <w:jc w:val="center"/>
        <w:rPr>
          <w:rFonts w:hint="default"/>
        </w:rPr>
      </w:pPr>
      <w:r>
        <w:rPr>
          <w:rFonts w:hint="default"/>
        </w:rPr>
        <w:drawing>
          <wp:inline distT="0" distB="0" distL="114300" distR="114300">
            <wp:extent cx="5598160" cy="2604135"/>
            <wp:effectExtent l="0" t="0" r="2540" b="5715"/>
            <wp:docPr id="81" name="图片 81" descr="impl_ifu_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pl_ifu_int"/>
                    <pic:cNvPicPr>
                      <a:picLocks noChangeAspect="1"/>
                    </pic:cNvPicPr>
                  </pic:nvPicPr>
                  <pic:blipFill>
                    <a:blip r:embed="rId42"/>
                    <a:stretch>
                      <a:fillRect/>
                    </a:stretch>
                  </pic:blipFill>
                  <pic:spPr>
                    <a:xfrm>
                      <a:off x="0" y="0"/>
                      <a:ext cx="5598160" cy="2604135"/>
                    </a:xfrm>
                    <a:prstGeom prst="rect">
                      <a:avLst/>
                    </a:prstGeom>
                  </pic:spPr>
                </pic:pic>
              </a:graphicData>
            </a:graphic>
          </wp:inline>
        </w:drawing>
      </w:r>
    </w:p>
    <w:p>
      <w:pPr>
        <w:pStyle w:val="15"/>
        <w:ind w:left="0" w:leftChars="0" w:firstLine="0" w:firstLineChars="0"/>
        <w:jc w:val="center"/>
      </w:pPr>
      <w:bookmarkStart w:id="76" w:name="_Ref1624857347"/>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22</w:t>
      </w:r>
      <w:r>
        <w:fldChar w:fldCharType="end"/>
      </w:r>
      <w:r>
        <w:t xml:space="preserve"> 修改 PC 更新逻辑</w:t>
      </w:r>
      <w:bookmarkEnd w:id="76"/>
    </w:p>
    <w:p>
      <w:pPr>
        <w:ind w:firstLine="420" w:firstLineChars="0"/>
      </w:pPr>
      <w:r>
        <w:t>完成以上 3 大单元，即可实现多级嵌套中断的硬件布局，其中中断识别与响应电路和 CP0电路之间的耦合如</w:t>
      </w:r>
      <w:r>
        <w:fldChar w:fldCharType="begin"/>
      </w:r>
      <w:r>
        <w:instrText xml:space="preserve"> REF _Ref1770278664 \h </w:instrText>
      </w:r>
      <w:r>
        <w:fldChar w:fldCharType="separate"/>
      </w:r>
      <w:r>
        <w:t xml:space="preserve">图 </w:t>
      </w:r>
      <w:r>
        <w:fldChar w:fldCharType="begin"/>
      </w:r>
      <w:r>
        <w:instrText xml:space="preserve"> STYLEREF 1 \s </w:instrText>
      </w:r>
      <w:r>
        <w:fldChar w:fldCharType="separate"/>
      </w:r>
      <w:r>
        <w:t>3</w:t>
      </w:r>
      <w:r>
        <w:fldChar w:fldCharType="end"/>
      </w:r>
      <w:r>
        <w:t>.23 完整中断电路</w:t>
      </w:r>
      <w:r>
        <w:fldChar w:fldCharType="end"/>
      </w:r>
      <w:r>
        <w:t>所示。</w:t>
      </w:r>
    </w:p>
    <w:p>
      <w:pPr>
        <w:jc w:val="center"/>
        <w:rPr>
          <w:rFonts w:hint="default"/>
        </w:rPr>
      </w:pPr>
      <w:r>
        <w:rPr>
          <w:rFonts w:hint="default"/>
        </w:rPr>
        <w:drawing>
          <wp:inline distT="0" distB="0" distL="114300" distR="114300">
            <wp:extent cx="5066665" cy="4647565"/>
            <wp:effectExtent l="0" t="0" r="635" b="635"/>
            <wp:docPr id="82" name="图片 82" descr="impl_i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pl_intcom"/>
                    <pic:cNvPicPr>
                      <a:picLocks noChangeAspect="1"/>
                    </pic:cNvPicPr>
                  </pic:nvPicPr>
                  <pic:blipFill>
                    <a:blip r:embed="rId43"/>
                    <a:stretch>
                      <a:fillRect/>
                    </a:stretch>
                  </pic:blipFill>
                  <pic:spPr>
                    <a:xfrm>
                      <a:off x="0" y="0"/>
                      <a:ext cx="5066665" cy="4647565"/>
                    </a:xfrm>
                    <a:prstGeom prst="rect">
                      <a:avLst/>
                    </a:prstGeom>
                  </pic:spPr>
                </pic:pic>
              </a:graphicData>
            </a:graphic>
          </wp:inline>
        </w:drawing>
      </w:r>
    </w:p>
    <w:p>
      <w:pPr>
        <w:pStyle w:val="15"/>
        <w:jc w:val="center"/>
      </w:pPr>
      <w:bookmarkStart w:id="77" w:name="_Ref177027866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23</w:t>
      </w:r>
      <w:r>
        <w:fldChar w:fldCharType="end"/>
      </w:r>
      <w:r>
        <w:t xml:space="preserve"> 完整中断电路</w:t>
      </w:r>
      <w:bookmarkEnd w:id="77"/>
    </w:p>
    <w:p>
      <w:pPr>
        <w:ind w:firstLine="420" w:firstLineChars="0"/>
        <w:rPr>
          <w:rFonts w:hint="default"/>
        </w:rPr>
      </w:pPr>
      <w:r>
        <w:t>完成硬件实现后，只需编写中断处理程序，根据当前断点，利用软件分支来实现不同的中断处理例程。利用 mtc0 xx, $12来开启/关闭中断，利用 lw/sw xx, $fp，实现现场的保护（压栈）与恢复（出栈），利用 mfc0 xx, $14得到中断号，利用 beq/bne 实现分支，根据中断号跳转不同分支，对 3 类中断进行不同处理，完整的中断处理程序见附件代码 single_cycle_interrupt.asm。</w:t>
      </w:r>
    </w:p>
    <w:p>
      <w:pPr>
        <w:pStyle w:val="3"/>
        <w:tabs>
          <w:tab w:val="left" w:pos="567"/>
          <w:tab w:val="clear" w:pos="720"/>
        </w:tabs>
        <w:ind w:left="818" w:right="240" w:hanging="818"/>
      </w:pPr>
      <w:bookmarkStart w:id="78" w:name="_Toc474706976"/>
      <w:r>
        <w:rPr>
          <w:rFonts w:hint="eastAsia"/>
        </w:rPr>
        <w:t>流水CPU实现</w:t>
      </w:r>
      <w:bookmarkEnd w:id="78"/>
    </w:p>
    <w:p>
      <w:pPr>
        <w:pStyle w:val="5"/>
        <w:spacing w:before="229" w:beforeLines="0" w:after="229" w:afterLines="0"/>
      </w:pPr>
      <w:r>
        <w:rPr>
          <w:rFonts w:hint="eastAsia"/>
        </w:rPr>
        <w:t>流水</w:t>
      </w:r>
      <w:r>
        <w:t>接口</w:t>
      </w:r>
      <w:r>
        <w:rPr>
          <w:rFonts w:hint="eastAsia"/>
        </w:rPr>
        <w:t>部件实现</w:t>
      </w:r>
    </w:p>
    <w:p>
      <w:pPr>
        <w:pStyle w:val="4"/>
        <w:ind w:right="26" w:rightChars="11" w:firstLine="480"/>
        <w:rPr>
          <w:rFonts w:hint="default"/>
        </w:rPr>
      </w:pPr>
      <w:r>
        <w:rPr>
          <w:rFonts w:hint="default"/>
        </w:rPr>
        <w:t>根据前述设计，简单地将数据与信号通过寄存器锁存即可实现流水接口部件，所有 4 个流水寄存器所需的数据与信号皆在设计部分已给出。下面以最复杂的 ID/EX 流水寄存器为例，讲述 Logisim 与 FPGA实现。</w:t>
      </w:r>
    </w:p>
    <w:p>
      <w:pPr>
        <w:pStyle w:val="4"/>
        <w:ind w:right="26" w:rightChars="11" w:firstLine="480"/>
        <w:rPr>
          <w:rFonts w:hint="default"/>
        </w:rPr>
      </w:pPr>
      <w:r>
        <w:rPr>
          <w:rFonts w:hint="default"/>
        </w:rPr>
        <w:t>其 Logisim 实现十分简单，只需利用内建的寄存器，将不同的数据与信号作为寄存器的输入与输出即可，如</w:t>
      </w:r>
      <w:r>
        <w:rPr>
          <w:rFonts w:hint="default"/>
        </w:rPr>
        <w:fldChar w:fldCharType="begin"/>
      </w:r>
      <w:r>
        <w:rPr>
          <w:rFonts w:hint="default"/>
        </w:rPr>
        <w:instrText xml:space="preserve"> REF _Ref21411451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.24 ID/EX流水寄存器</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1175" cy="3453765"/>
            <wp:effectExtent l="0" t="0" r="9525" b="13335"/>
            <wp:docPr id="83" name="图片 83" descr="impl_ID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pl_ID_EX"/>
                    <pic:cNvPicPr>
                      <a:picLocks noChangeAspect="1"/>
                    </pic:cNvPicPr>
                  </pic:nvPicPr>
                  <pic:blipFill>
                    <a:blip r:embed="rId44"/>
                    <a:stretch>
                      <a:fillRect/>
                    </a:stretch>
                  </pic:blipFill>
                  <pic:spPr>
                    <a:xfrm>
                      <a:off x="0" y="0"/>
                      <a:ext cx="5591175" cy="3453765"/>
                    </a:xfrm>
                    <a:prstGeom prst="rect">
                      <a:avLst/>
                    </a:prstGeom>
                  </pic:spPr>
                </pic:pic>
              </a:graphicData>
            </a:graphic>
          </wp:inline>
        </w:drawing>
      </w:r>
    </w:p>
    <w:p>
      <w:pPr>
        <w:pStyle w:val="15"/>
        <w:ind w:left="0" w:leftChars="0" w:right="26" w:rightChars="11" w:firstLine="0" w:firstLineChars="0"/>
        <w:jc w:val="center"/>
        <w:rPr>
          <w:rFonts w:hint="default"/>
        </w:rPr>
      </w:pPr>
      <w:bookmarkStart w:id="79" w:name="_Ref2141145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24</w:t>
      </w:r>
      <w:r>
        <w:fldChar w:fldCharType="end"/>
      </w:r>
      <w:r>
        <w:t xml:space="preserve"> ID/EX流水寄存器</w:t>
      </w:r>
      <w:bookmarkEnd w:id="79"/>
    </w:p>
    <w:p>
      <w:pPr>
        <w:pStyle w:val="4"/>
        <w:ind w:right="26" w:rightChars="11" w:firstLine="480"/>
      </w:pPr>
      <w:r>
        <w:rPr>
          <w:rFonts w:hint="default"/>
        </w:rPr>
        <w:t>其 FPGA实现也十分简单，首先实现一个带 parameter DATA_WIDTH（数据位宽）的同步清零寄存器，然后在 ID_EX 流水寄存器模块不断地修改 DATA_WIDTH实例化不同长度（数据 5-32位不等，信号1位）的寄存器对信号与数据进行锁存即可，其关键 Verilog 代码如下所示：</w:t>
      </w:r>
    </w:p>
    <w:p>
      <w:pPr>
        <w:pStyle w:val="4"/>
        <w:shd w:val="clear" w:color="auto" w:fill="D9D9D9"/>
        <w:ind w:firstLine="480"/>
        <w:rPr>
          <w:rFonts w:hint="eastAsia"/>
        </w:rPr>
      </w:pPr>
      <w:r>
        <w:rPr>
          <w:rFonts w:hint="eastAsia"/>
        </w:rPr>
        <w:t xml:space="preserve">    module register</w:t>
      </w:r>
      <w:r>
        <w:rPr>
          <w:rFonts w:hint="default"/>
        </w:rPr>
        <w:t xml:space="preserve"> </w:t>
      </w:r>
      <w:r>
        <w:rPr>
          <w:rFonts w:hint="eastAsia"/>
        </w:rPr>
        <w:t>#(parameter DATA_WIDTH = 32)</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w:t>
      </w:r>
      <w:r>
        <w:rPr>
          <w:rFonts w:hint="default"/>
        </w:rPr>
        <w:tab/>
      </w:r>
      <w:r>
        <w:rPr>
          <w:rFonts w:hint="eastAsia"/>
        </w:rPr>
        <w:t>input clk,input rst,input en,input [DATA_WIDTH-1:0] din,</w:t>
      </w:r>
    </w:p>
    <w:p>
      <w:pPr>
        <w:pStyle w:val="4"/>
        <w:shd w:val="clear" w:color="auto" w:fill="D9D9D9"/>
        <w:ind w:firstLine="480"/>
        <w:rPr>
          <w:rFonts w:hint="eastAsia"/>
        </w:rPr>
      </w:pPr>
      <w:r>
        <w:rPr>
          <w:rFonts w:hint="eastAsia"/>
        </w:rPr>
        <w:t xml:space="preserve">    </w:t>
      </w:r>
      <w:r>
        <w:rPr>
          <w:rFonts w:hint="default"/>
        </w:rPr>
        <w:tab/>
      </w:r>
      <w:r>
        <w:rPr>
          <w:rFonts w:hint="eastAsia"/>
        </w:rPr>
        <w:t>output reg [DATA_WIDTH-1:0] dout</w:t>
      </w:r>
    </w:p>
    <w:p>
      <w:pPr>
        <w:pStyle w:val="4"/>
        <w:shd w:val="clear" w:color="auto" w:fill="D9D9D9"/>
        <w:ind w:firstLine="897" w:firstLineChars="374"/>
        <w:rPr>
          <w:rFonts w:hint="eastAsia"/>
        </w:rPr>
      </w:pPr>
      <w:r>
        <w:rPr>
          <w:rFonts w:hint="eastAsia"/>
        </w:rPr>
        <w:t>);</w:t>
      </w:r>
    </w:p>
    <w:p>
      <w:pPr>
        <w:pStyle w:val="4"/>
        <w:shd w:val="clear" w:color="auto" w:fill="D9D9D9"/>
        <w:ind w:firstLine="480"/>
        <w:rPr>
          <w:rFonts w:hint="eastAsia"/>
        </w:rPr>
      </w:pPr>
      <w:r>
        <w:rPr>
          <w:rFonts w:hint="eastAsia"/>
        </w:rPr>
        <w:t xml:space="preserve">    always @ (posedge clk) begin</w:t>
      </w:r>
    </w:p>
    <w:p>
      <w:pPr>
        <w:pStyle w:val="4"/>
        <w:shd w:val="clear" w:color="auto" w:fill="D9D9D9"/>
        <w:ind w:firstLine="480"/>
        <w:rPr>
          <w:rFonts w:hint="eastAsia"/>
        </w:rPr>
      </w:pPr>
      <w:r>
        <w:rPr>
          <w:rFonts w:hint="eastAsia"/>
        </w:rPr>
        <w:t xml:space="preserve">        if (rst) begin</w:t>
      </w:r>
    </w:p>
    <w:p>
      <w:pPr>
        <w:pStyle w:val="4"/>
        <w:shd w:val="clear" w:color="auto" w:fill="D9D9D9"/>
        <w:ind w:firstLine="480"/>
        <w:rPr>
          <w:rFonts w:hint="eastAsia"/>
        </w:rPr>
      </w:pPr>
      <w:r>
        <w:rPr>
          <w:rFonts w:hint="eastAsia"/>
        </w:rPr>
        <w:t xml:space="preserve">            dout &lt;= 0;      // reset</w:t>
      </w:r>
    </w:p>
    <w:p>
      <w:pPr>
        <w:pStyle w:val="4"/>
        <w:shd w:val="clear" w:color="auto" w:fill="D9D9D9"/>
        <w:ind w:firstLine="480"/>
        <w:rPr>
          <w:rFonts w:hint="eastAsia"/>
        </w:rPr>
      </w:pPr>
      <w:r>
        <w:rPr>
          <w:rFonts w:hint="eastAsia"/>
        </w:rPr>
        <w:t xml:space="preserve">        end else if (en) begin</w:t>
      </w:r>
    </w:p>
    <w:p>
      <w:pPr>
        <w:pStyle w:val="4"/>
        <w:shd w:val="clear" w:color="auto" w:fill="D9D9D9"/>
        <w:ind w:firstLine="480"/>
        <w:rPr>
          <w:rFonts w:hint="eastAsia"/>
        </w:rPr>
      </w:pPr>
      <w:r>
        <w:rPr>
          <w:rFonts w:hint="eastAsia"/>
        </w:rPr>
        <w:t xml:space="preserve">            dout &lt;= din;    // update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dout &lt;= dout;   // hold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endmodule // register</w:t>
      </w:r>
    </w:p>
    <w:p>
      <w:pPr>
        <w:pStyle w:val="5"/>
        <w:spacing w:before="229" w:beforeLines="0" w:after="229" w:afterLines="0"/>
      </w:pPr>
      <w:r>
        <w:rPr>
          <w:rFonts w:hint="eastAsia"/>
        </w:rPr>
        <w:t>理想流水线实现</w:t>
      </w:r>
    </w:p>
    <w:p>
      <w:pPr>
        <w:pStyle w:val="4"/>
        <w:ind w:right="26" w:rightChars="11" w:firstLine="480"/>
        <w:rPr>
          <w:rFonts w:hint="default"/>
        </w:rPr>
      </w:pPr>
      <w:r>
        <w:rPr>
          <w:rFonts w:hint="default"/>
        </w:rPr>
        <w:t>实现完所有 4 个流水寄存器后，按照如</w:t>
      </w:r>
      <w:r>
        <w:rPr>
          <w:rFonts w:hint="default"/>
        </w:rPr>
        <w:fldChar w:fldCharType="begin"/>
      </w:r>
      <w:r>
        <w:rPr>
          <w:rFonts w:hint="default"/>
        </w:rPr>
        <w:instrText xml:space="preserve"> REF _Ref667745998 \h </w:instrText>
      </w:r>
      <w:r>
        <w:rPr>
          <w:rFonts w:hint="default"/>
        </w:rPr>
        <w:fldChar w:fldCharType="separate"/>
      </w:r>
      <w:r>
        <w:t xml:space="preserve">图 </w:t>
      </w:r>
      <w:r>
        <w:fldChar w:fldCharType="begin"/>
      </w:r>
      <w:r>
        <w:instrText xml:space="preserve"> STYLEREF 1 \s </w:instrText>
      </w:r>
      <w:r>
        <w:fldChar w:fldCharType="separate"/>
      </w:r>
      <w:r>
        <w:t>2</w:t>
      </w:r>
      <w:r>
        <w:fldChar w:fldCharType="end"/>
      </w:r>
      <w:r>
        <w:t>.6 理想流水线原理图</w:t>
      </w:r>
      <w:r>
        <w:rPr>
          <w:rFonts w:hint="default"/>
        </w:rPr>
        <w:fldChar w:fldCharType="end"/>
      </w:r>
      <w:r>
        <w:rPr>
          <w:rFonts w:hint="default"/>
        </w:rPr>
        <w:t>所示，将整个数据通路串联起来，如</w:t>
      </w:r>
      <w:r>
        <w:rPr>
          <w:rFonts w:hint="default"/>
        </w:rPr>
        <w:fldChar w:fldCharType="begin"/>
      </w:r>
      <w:r>
        <w:rPr>
          <w:rFonts w:hint="default"/>
        </w:rPr>
        <w:instrText xml:space="preserve"> REF _Ref1125782838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.25 理想流水线实现</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89905" cy="2519045"/>
            <wp:effectExtent l="0" t="0" r="10795" b="14605"/>
            <wp:docPr id="84" name="图片 84" descr="impl_i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impl_ideal"/>
                    <pic:cNvPicPr>
                      <a:picLocks noChangeAspect="1"/>
                    </pic:cNvPicPr>
                  </pic:nvPicPr>
                  <pic:blipFill>
                    <a:blip r:embed="rId45"/>
                    <a:stretch>
                      <a:fillRect/>
                    </a:stretch>
                  </pic:blipFill>
                  <pic:spPr>
                    <a:xfrm>
                      <a:off x="0" y="0"/>
                      <a:ext cx="5589905" cy="2519045"/>
                    </a:xfrm>
                    <a:prstGeom prst="rect">
                      <a:avLst/>
                    </a:prstGeom>
                  </pic:spPr>
                </pic:pic>
              </a:graphicData>
            </a:graphic>
          </wp:inline>
        </w:drawing>
      </w:r>
    </w:p>
    <w:p>
      <w:pPr>
        <w:pStyle w:val="15"/>
        <w:ind w:left="0" w:leftChars="0" w:right="26" w:rightChars="11" w:firstLine="0" w:firstLineChars="0"/>
        <w:jc w:val="center"/>
        <w:rPr>
          <w:rFonts w:hint="default"/>
        </w:rPr>
      </w:pPr>
      <w:bookmarkStart w:id="80" w:name="_Ref1125782838"/>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25</w:t>
      </w:r>
      <w:r>
        <w:fldChar w:fldCharType="end"/>
      </w:r>
      <w:r>
        <w:t xml:space="preserve"> 理想流水线实现</w:t>
      </w:r>
      <w:bookmarkEnd w:id="80"/>
    </w:p>
    <w:p>
      <w:pPr>
        <w:pStyle w:val="3"/>
        <w:tabs>
          <w:tab w:val="left" w:pos="567"/>
          <w:tab w:val="clear" w:pos="720"/>
        </w:tabs>
        <w:ind w:left="818" w:right="240" w:hanging="818"/>
      </w:pPr>
      <w:bookmarkStart w:id="81" w:name="_Toc474706978"/>
      <w:r>
        <w:rPr>
          <w:rFonts w:hint="eastAsia"/>
        </w:rPr>
        <w:t>数据转发流水线实现</w:t>
      </w:r>
      <w:bookmarkEnd w:id="81"/>
    </w:p>
    <w:p>
      <w:pPr>
        <w:pStyle w:val="4"/>
        <w:ind w:right="26" w:rightChars="11"/>
        <w:rPr>
          <w:rFonts w:hint="default"/>
        </w:rPr>
      </w:pPr>
      <w:r>
        <w:rPr>
          <w:rFonts w:hint="default"/>
        </w:rPr>
        <w:t>根据前述2.4设计，将 3 个阶段的转发信号逻辑表达式（if else 分支判断）转化成电路图，其中 ID 段转发信号如</w:t>
      </w:r>
      <w:r>
        <w:rPr>
          <w:rFonts w:hint="default"/>
        </w:rPr>
        <w:fldChar w:fldCharType="begin"/>
      </w:r>
      <w:r>
        <w:rPr>
          <w:rFonts w:hint="default"/>
        </w:rPr>
        <w:instrText xml:space="preserve"> REF _Ref1656356861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.26 ID转发信号图</w:t>
      </w:r>
      <w:r>
        <w:rPr>
          <w:rFonts w:hint="default"/>
        </w:rPr>
        <w:fldChar w:fldCharType="end"/>
      </w:r>
      <w:r>
        <w:rPr>
          <w:rFonts w:hint="default"/>
        </w:rPr>
        <w:t>所示，EX 段转发信号如</w:t>
      </w:r>
      <w:r>
        <w:rPr>
          <w:rFonts w:hint="default"/>
        </w:rPr>
        <w:fldChar w:fldCharType="begin"/>
      </w:r>
      <w:r>
        <w:rPr>
          <w:rFonts w:hint="default"/>
        </w:rPr>
        <w:instrText xml:space="preserve"> REF _Ref1683657403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.27 EX 段转发信号图</w:t>
      </w:r>
      <w:r>
        <w:rPr>
          <w:rFonts w:hint="default"/>
        </w:rPr>
        <w:fldChar w:fldCharType="end"/>
      </w:r>
      <w:r>
        <w:rPr>
          <w:rFonts w:hint="default"/>
        </w:rPr>
        <w:t>所示，MEM段转发信号如</w:t>
      </w:r>
      <w:r>
        <w:rPr>
          <w:rFonts w:hint="default"/>
        </w:rPr>
        <w:fldChar w:fldCharType="begin"/>
      </w:r>
      <w:r>
        <w:rPr>
          <w:rFonts w:hint="default"/>
        </w:rPr>
        <w:instrText xml:space="preserve"> REF _Ref783688072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.28 MEM 段转发信号图</w:t>
      </w:r>
      <w:r>
        <w:rPr>
          <w:rFonts w:hint="default"/>
        </w:rPr>
        <w:fldChar w:fldCharType="end"/>
      </w:r>
      <w:r>
        <w:rPr>
          <w:rFonts w:hint="default"/>
        </w:rPr>
        <w:t>所示。修改原有数据通路，如</w:t>
      </w:r>
      <w:r>
        <w:rPr>
          <w:rFonts w:hint="default"/>
        </w:rPr>
        <w:fldChar w:fldCharType="begin"/>
      </w:r>
      <w:r>
        <w:rPr>
          <w:rFonts w:hint="default"/>
        </w:rPr>
        <w:instrText xml:space="preserve"> REF _Ref1617074544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.29 ID 段转发通路</w:t>
      </w:r>
      <w:r>
        <w:rPr>
          <w:rFonts w:hint="default"/>
        </w:rPr>
        <w:fldChar w:fldCharType="end"/>
      </w:r>
      <w:r>
        <w:rPr>
          <w:rFonts w:hint="default"/>
        </w:rPr>
        <w:t>、</w:t>
      </w:r>
      <w:r>
        <w:rPr>
          <w:rFonts w:hint="default"/>
        </w:rPr>
        <w:fldChar w:fldCharType="begin"/>
      </w:r>
      <w:r>
        <w:rPr>
          <w:rFonts w:hint="default"/>
        </w:rPr>
        <w:instrText xml:space="preserve"> REF _Ref559510285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.30 EX 段转发通路</w:t>
      </w:r>
      <w:r>
        <w:rPr>
          <w:rFonts w:hint="default"/>
        </w:rPr>
        <w:fldChar w:fldCharType="end"/>
      </w:r>
      <w:r>
        <w:rPr>
          <w:rFonts w:hint="default"/>
        </w:rPr>
        <w:t>、</w:t>
      </w:r>
      <w:r>
        <w:rPr>
          <w:rFonts w:hint="default"/>
        </w:rPr>
        <w:fldChar w:fldCharType="begin"/>
      </w:r>
      <w:r>
        <w:rPr>
          <w:rFonts w:hint="default"/>
        </w:rPr>
        <w:instrText xml:space="preserve"> REF _Ref884946159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.31 MEM 段转发通路</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595620" cy="4875530"/>
            <wp:effectExtent l="0" t="0" r="5080" b="1270"/>
            <wp:docPr id="85" name="图片 85" descr="impl_ID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pl_ID_for"/>
                    <pic:cNvPicPr>
                      <a:picLocks noChangeAspect="1"/>
                    </pic:cNvPicPr>
                  </pic:nvPicPr>
                  <pic:blipFill>
                    <a:blip r:embed="rId46"/>
                    <a:stretch>
                      <a:fillRect/>
                    </a:stretch>
                  </pic:blipFill>
                  <pic:spPr>
                    <a:xfrm>
                      <a:off x="0" y="0"/>
                      <a:ext cx="5595620" cy="4875530"/>
                    </a:xfrm>
                    <a:prstGeom prst="rect">
                      <a:avLst/>
                    </a:prstGeom>
                  </pic:spPr>
                </pic:pic>
              </a:graphicData>
            </a:graphic>
          </wp:inline>
        </w:drawing>
      </w:r>
    </w:p>
    <w:p>
      <w:pPr>
        <w:pStyle w:val="15"/>
        <w:ind w:left="0" w:leftChars="0" w:right="26" w:rightChars="11" w:firstLine="0" w:firstLineChars="0"/>
        <w:jc w:val="center"/>
      </w:pPr>
      <w:bookmarkStart w:id="82" w:name="_Ref165635686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26</w:t>
      </w:r>
      <w:r>
        <w:fldChar w:fldCharType="end"/>
      </w:r>
      <w:r>
        <w:t xml:space="preserve"> ID转发信号图</w:t>
      </w:r>
      <w:bookmarkEnd w:id="82"/>
    </w:p>
    <w:p>
      <w:pPr>
        <w:jc w:val="center"/>
      </w:pPr>
      <w:r>
        <w:drawing>
          <wp:inline distT="0" distB="0" distL="114300" distR="114300">
            <wp:extent cx="5593715" cy="4791075"/>
            <wp:effectExtent l="0" t="0" r="6985" b="9525"/>
            <wp:docPr id="86" name="图片 86" descr="impl_EX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impl_EX_for"/>
                    <pic:cNvPicPr>
                      <a:picLocks noChangeAspect="1"/>
                    </pic:cNvPicPr>
                  </pic:nvPicPr>
                  <pic:blipFill>
                    <a:blip r:embed="rId47"/>
                    <a:stretch>
                      <a:fillRect/>
                    </a:stretch>
                  </pic:blipFill>
                  <pic:spPr>
                    <a:xfrm>
                      <a:off x="0" y="0"/>
                      <a:ext cx="5593715" cy="4791075"/>
                    </a:xfrm>
                    <a:prstGeom prst="rect">
                      <a:avLst/>
                    </a:prstGeom>
                  </pic:spPr>
                </pic:pic>
              </a:graphicData>
            </a:graphic>
          </wp:inline>
        </w:drawing>
      </w:r>
    </w:p>
    <w:p>
      <w:pPr>
        <w:pStyle w:val="15"/>
        <w:jc w:val="center"/>
      </w:pPr>
      <w:bookmarkStart w:id="83" w:name="_Ref1683657403"/>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27</w:t>
      </w:r>
      <w:r>
        <w:fldChar w:fldCharType="end"/>
      </w:r>
      <w:r>
        <w:t xml:space="preserve"> EX 段转发信号图</w:t>
      </w:r>
      <w:bookmarkEnd w:id="83"/>
    </w:p>
    <w:p>
      <w:pPr>
        <w:jc w:val="center"/>
      </w:pPr>
      <w:r>
        <w:drawing>
          <wp:inline distT="0" distB="0" distL="114300" distR="114300">
            <wp:extent cx="5593715" cy="1292225"/>
            <wp:effectExtent l="0" t="0" r="6985" b="3175"/>
            <wp:docPr id="87" name="图片 87" descr="impl_MEM_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pl_MEM_for"/>
                    <pic:cNvPicPr>
                      <a:picLocks noChangeAspect="1"/>
                    </pic:cNvPicPr>
                  </pic:nvPicPr>
                  <pic:blipFill>
                    <a:blip r:embed="rId48"/>
                    <a:stretch>
                      <a:fillRect/>
                    </a:stretch>
                  </pic:blipFill>
                  <pic:spPr>
                    <a:xfrm>
                      <a:off x="0" y="0"/>
                      <a:ext cx="5593715" cy="1292225"/>
                    </a:xfrm>
                    <a:prstGeom prst="rect">
                      <a:avLst/>
                    </a:prstGeom>
                  </pic:spPr>
                </pic:pic>
              </a:graphicData>
            </a:graphic>
          </wp:inline>
        </w:drawing>
      </w:r>
    </w:p>
    <w:p>
      <w:pPr>
        <w:pStyle w:val="15"/>
        <w:jc w:val="center"/>
      </w:pPr>
      <w:bookmarkStart w:id="84" w:name="_Ref78368807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28</w:t>
      </w:r>
      <w:r>
        <w:fldChar w:fldCharType="end"/>
      </w:r>
      <w:r>
        <w:t xml:space="preserve"> MEM 段转发信号图</w:t>
      </w:r>
      <w:bookmarkEnd w:id="84"/>
    </w:p>
    <w:p>
      <w:pPr>
        <w:jc w:val="center"/>
        <w:rPr>
          <w:rFonts w:hint="default"/>
        </w:rPr>
      </w:pPr>
      <w:r>
        <w:rPr>
          <w:rFonts w:hint="default"/>
        </w:rPr>
        <w:drawing>
          <wp:inline distT="0" distB="0" distL="114300" distR="114300">
            <wp:extent cx="4418965" cy="6057265"/>
            <wp:effectExtent l="0" t="0" r="635" b="635"/>
            <wp:docPr id="88" name="图片 88" descr="impl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impl_ID"/>
                    <pic:cNvPicPr>
                      <a:picLocks noChangeAspect="1"/>
                    </pic:cNvPicPr>
                  </pic:nvPicPr>
                  <pic:blipFill>
                    <a:blip r:embed="rId49"/>
                    <a:stretch>
                      <a:fillRect/>
                    </a:stretch>
                  </pic:blipFill>
                  <pic:spPr>
                    <a:xfrm>
                      <a:off x="0" y="0"/>
                      <a:ext cx="4418965" cy="6057265"/>
                    </a:xfrm>
                    <a:prstGeom prst="rect">
                      <a:avLst/>
                    </a:prstGeom>
                  </pic:spPr>
                </pic:pic>
              </a:graphicData>
            </a:graphic>
          </wp:inline>
        </w:drawing>
      </w:r>
    </w:p>
    <w:p>
      <w:pPr>
        <w:pStyle w:val="15"/>
        <w:jc w:val="center"/>
        <w:rPr>
          <w:rFonts w:hint="default"/>
        </w:rPr>
      </w:pPr>
      <w:bookmarkStart w:id="85" w:name="_Ref1617074544"/>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29</w:t>
      </w:r>
      <w:r>
        <w:fldChar w:fldCharType="end"/>
      </w:r>
      <w:r>
        <w:t xml:space="preserve"> ID 段转发通路</w:t>
      </w:r>
      <w:bookmarkEnd w:id="85"/>
    </w:p>
    <w:p>
      <w:pPr>
        <w:jc w:val="center"/>
        <w:rPr>
          <w:rFonts w:hint="default"/>
        </w:rPr>
      </w:pPr>
      <w:r>
        <w:rPr>
          <w:rFonts w:hint="default"/>
        </w:rPr>
        <w:drawing>
          <wp:inline distT="0" distB="0" distL="114300" distR="114300">
            <wp:extent cx="5076190" cy="5104765"/>
            <wp:effectExtent l="0" t="0" r="10160" b="635"/>
            <wp:docPr id="89" name="图片 89" descr="impl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pl_EX"/>
                    <pic:cNvPicPr>
                      <a:picLocks noChangeAspect="1"/>
                    </pic:cNvPicPr>
                  </pic:nvPicPr>
                  <pic:blipFill>
                    <a:blip r:embed="rId50"/>
                    <a:stretch>
                      <a:fillRect/>
                    </a:stretch>
                  </pic:blipFill>
                  <pic:spPr>
                    <a:xfrm>
                      <a:off x="0" y="0"/>
                      <a:ext cx="5076190" cy="5104765"/>
                    </a:xfrm>
                    <a:prstGeom prst="rect">
                      <a:avLst/>
                    </a:prstGeom>
                  </pic:spPr>
                </pic:pic>
              </a:graphicData>
            </a:graphic>
          </wp:inline>
        </w:drawing>
      </w:r>
    </w:p>
    <w:p>
      <w:pPr>
        <w:pStyle w:val="15"/>
        <w:jc w:val="center"/>
        <w:rPr>
          <w:rFonts w:hint="default"/>
        </w:rPr>
      </w:pPr>
      <w:bookmarkStart w:id="86" w:name="_Ref559510285"/>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30</w:t>
      </w:r>
      <w:r>
        <w:fldChar w:fldCharType="end"/>
      </w:r>
      <w:r>
        <w:t xml:space="preserve"> EX 段转发通路</w:t>
      </w:r>
      <w:bookmarkEnd w:id="86"/>
    </w:p>
    <w:p>
      <w:pPr>
        <w:jc w:val="center"/>
        <w:rPr>
          <w:rFonts w:hint="default"/>
        </w:rPr>
      </w:pPr>
      <w:r>
        <w:rPr>
          <w:rFonts w:hint="default"/>
        </w:rPr>
        <w:drawing>
          <wp:inline distT="0" distB="0" distL="114300" distR="114300">
            <wp:extent cx="5598160" cy="3146425"/>
            <wp:effectExtent l="0" t="0" r="2540" b="15875"/>
            <wp:docPr id="90" name="图片 90" descr="impl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pl_MEM"/>
                    <pic:cNvPicPr>
                      <a:picLocks noChangeAspect="1"/>
                    </pic:cNvPicPr>
                  </pic:nvPicPr>
                  <pic:blipFill>
                    <a:blip r:embed="rId51"/>
                    <a:stretch>
                      <a:fillRect/>
                    </a:stretch>
                  </pic:blipFill>
                  <pic:spPr>
                    <a:xfrm>
                      <a:off x="0" y="0"/>
                      <a:ext cx="5598160" cy="3146425"/>
                    </a:xfrm>
                    <a:prstGeom prst="rect">
                      <a:avLst/>
                    </a:prstGeom>
                  </pic:spPr>
                </pic:pic>
              </a:graphicData>
            </a:graphic>
          </wp:inline>
        </w:drawing>
      </w:r>
    </w:p>
    <w:p>
      <w:pPr>
        <w:pStyle w:val="15"/>
        <w:jc w:val="center"/>
        <w:rPr>
          <w:rFonts w:hint="default"/>
        </w:rPr>
      </w:pPr>
      <w:bookmarkStart w:id="87" w:name="_Ref884946159"/>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31</w:t>
      </w:r>
      <w:r>
        <w:fldChar w:fldCharType="end"/>
      </w:r>
      <w:r>
        <w:t xml:space="preserve"> MEM 段转发通路</w:t>
      </w:r>
      <w:bookmarkEnd w:id="87"/>
    </w:p>
    <w:p>
      <w:pPr>
        <w:pStyle w:val="4"/>
        <w:ind w:right="26" w:rightChars="11" w:firstLine="480"/>
      </w:pPr>
      <w:r>
        <w:rPr>
          <w:rFonts w:hint="default"/>
        </w:rPr>
        <w:t>以 ID R1的转化信号为例，其转化为 Verilog 代码如下所示：</w:t>
      </w:r>
    </w:p>
    <w:p>
      <w:pPr>
        <w:pStyle w:val="4"/>
        <w:shd w:val="clear" w:color="auto" w:fill="D9D9D9"/>
        <w:ind w:firstLine="480"/>
        <w:rPr>
          <w:rFonts w:hint="eastAsia"/>
        </w:rPr>
      </w:pPr>
      <w:r>
        <w:rPr>
          <w:rFonts w:hint="eastAsia"/>
        </w:rPr>
        <w:t xml:space="preserve">   </w:t>
      </w:r>
      <w:r>
        <w:rPr>
          <w:rFonts w:hint="default"/>
        </w:rPr>
        <w:t xml:space="preserve"> </w:t>
      </w:r>
      <w:r>
        <w:rPr>
          <w:rFonts w:hint="eastAsia"/>
        </w:rPr>
        <w:t>always @ ( * ) begin</w:t>
      </w:r>
    </w:p>
    <w:p>
      <w:pPr>
        <w:pStyle w:val="4"/>
        <w:shd w:val="clear" w:color="auto" w:fill="D9D9D9"/>
        <w:ind w:firstLine="480"/>
        <w:rPr>
          <w:rFonts w:hint="eastAsia"/>
        </w:rPr>
      </w:pPr>
      <w:r>
        <w:rPr>
          <w:rFonts w:hint="eastAsia"/>
        </w:rPr>
        <w:t xml:space="preserve">        if ((ID_rs != 0) &amp;&amp; (ID_rs == MEM_RW) &amp;&amp; MEM_regwe) begin</w:t>
      </w:r>
    </w:p>
    <w:p>
      <w:pPr>
        <w:pStyle w:val="4"/>
        <w:shd w:val="clear" w:color="auto" w:fill="D9D9D9"/>
        <w:ind w:firstLine="480"/>
        <w:rPr>
          <w:rFonts w:hint="eastAsia"/>
        </w:rPr>
      </w:pPr>
      <w:r>
        <w:rPr>
          <w:rFonts w:hint="eastAsia"/>
        </w:rPr>
        <w:t xml:space="preserve">            ID_forwardA &lt;= 2'b10;    // from MEM stage</w:t>
      </w:r>
    </w:p>
    <w:p>
      <w:pPr>
        <w:pStyle w:val="4"/>
        <w:shd w:val="clear" w:color="auto" w:fill="D9D9D9"/>
        <w:ind w:firstLine="480"/>
        <w:rPr>
          <w:rFonts w:hint="eastAsia"/>
        </w:rPr>
      </w:pPr>
      <w:r>
        <w:rPr>
          <w:rFonts w:hint="eastAsia"/>
        </w:rPr>
        <w:t xml:space="preserve">        end else if ((ID_rs != 0) &amp;&amp; (ID_rs == WB_RW) &amp;&amp; WB_regwe) begin</w:t>
      </w:r>
    </w:p>
    <w:p>
      <w:pPr>
        <w:pStyle w:val="4"/>
        <w:shd w:val="clear" w:color="auto" w:fill="D9D9D9"/>
        <w:ind w:firstLine="480"/>
        <w:rPr>
          <w:rFonts w:hint="eastAsia"/>
        </w:rPr>
      </w:pPr>
      <w:r>
        <w:rPr>
          <w:rFonts w:hint="eastAsia"/>
        </w:rPr>
        <w:t xml:space="preserve">            ID_forwardA &lt;= 2'b01;    // from WB stage</w:t>
      </w:r>
    </w:p>
    <w:p>
      <w:pPr>
        <w:pStyle w:val="4"/>
        <w:shd w:val="clear" w:color="auto" w:fill="D9D9D9"/>
        <w:ind w:firstLine="480"/>
        <w:rPr>
          <w:rFonts w:hint="eastAsia"/>
        </w:rPr>
      </w:pPr>
      <w:r>
        <w:rPr>
          <w:rFonts w:hint="eastAsia"/>
        </w:rPr>
        <w:t xml:space="preserve">        end else begin</w:t>
      </w:r>
    </w:p>
    <w:p>
      <w:pPr>
        <w:pStyle w:val="4"/>
        <w:shd w:val="clear" w:color="auto" w:fill="D9D9D9"/>
        <w:ind w:firstLine="480"/>
        <w:rPr>
          <w:rFonts w:hint="eastAsia"/>
        </w:rPr>
      </w:pPr>
      <w:r>
        <w:rPr>
          <w:rFonts w:hint="eastAsia"/>
        </w:rPr>
        <w:t xml:space="preserve">            ID_forwardA &lt;= 2'b00;    // no forwarding</w:t>
      </w:r>
    </w:p>
    <w:p>
      <w:pPr>
        <w:pStyle w:val="4"/>
        <w:shd w:val="clear" w:color="auto" w:fill="D9D9D9"/>
        <w:ind w:firstLine="480"/>
        <w:rPr>
          <w:rFonts w:hint="eastAsia"/>
        </w:rPr>
      </w:pPr>
      <w:r>
        <w:rPr>
          <w:rFonts w:hint="eastAsia"/>
        </w:rPr>
        <w:t xml:space="preserve">        end</w:t>
      </w:r>
    </w:p>
    <w:p>
      <w:pPr>
        <w:pStyle w:val="4"/>
        <w:shd w:val="clear" w:color="auto" w:fill="D9D9D9"/>
        <w:ind w:firstLine="480"/>
        <w:rPr>
          <w:rFonts w:hint="default"/>
        </w:rPr>
      </w:pPr>
      <w:r>
        <w:rPr>
          <w:rFonts w:hint="eastAsia"/>
        </w:rPr>
        <w:t xml:space="preserve">    end</w:t>
      </w:r>
    </w:p>
    <w:p>
      <w:pPr>
        <w:pStyle w:val="3"/>
        <w:tabs>
          <w:tab w:val="left" w:pos="567"/>
          <w:tab w:val="clear" w:pos="720"/>
        </w:tabs>
        <w:ind w:left="818" w:right="240" w:hanging="818"/>
      </w:pPr>
      <w:bookmarkStart w:id="88" w:name="_Toc474706977"/>
      <w:r>
        <w:rPr>
          <w:rFonts w:hint="eastAsia"/>
        </w:rPr>
        <w:t>气泡</w:t>
      </w:r>
      <w:r>
        <w:t>式</w:t>
      </w:r>
      <w:r>
        <w:rPr>
          <w:rFonts w:hint="eastAsia"/>
        </w:rPr>
        <w:t>流水线实现</w:t>
      </w:r>
      <w:bookmarkEnd w:id="88"/>
    </w:p>
    <w:p>
      <w:pPr>
        <w:pStyle w:val="4"/>
        <w:ind w:right="26" w:rightChars="11" w:firstLine="480"/>
        <w:rPr>
          <w:rFonts w:hint="default"/>
        </w:rPr>
      </w:pPr>
      <w:r>
        <w:rPr>
          <w:rFonts w:hint="default"/>
        </w:rPr>
        <w:t>按照前述2.5设计，实现 load-use 冒险检测模块，产生 lwstall 信号，向流水线插气泡，如</w:t>
      </w:r>
      <w:r>
        <w:rPr>
          <w:rFonts w:hint="default"/>
        </w:rPr>
        <w:fldChar w:fldCharType="begin"/>
      </w:r>
      <w:r>
        <w:rPr>
          <w:rFonts w:hint="default"/>
        </w:rPr>
        <w:instrText xml:space="preserve"> REF _Ref532538796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.32 load-use冒险检测模块</w:t>
      </w:r>
      <w:r>
        <w:rPr>
          <w:rFonts w:hint="default"/>
        </w:rPr>
        <w:fldChar w:fldCharType="end"/>
      </w:r>
      <w:r>
        <w:rPr>
          <w:rFonts w:hint="default"/>
        </w:rPr>
        <w:t>所示；实现 branch 冒险检测模块，产生 branchstall 与 flushD信号，向流水线插气泡与清空误取指令，如</w:t>
      </w:r>
      <w:r>
        <w:rPr>
          <w:rFonts w:hint="default"/>
        </w:rPr>
        <w:fldChar w:fldCharType="begin"/>
      </w:r>
      <w:r>
        <w:rPr>
          <w:rFonts w:hint="default"/>
        </w:rPr>
        <w:instrText xml:space="preserve"> REF _Ref262862182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.33 分支数据冒险检测模块</w:t>
      </w:r>
      <w:r>
        <w:rPr>
          <w:rFonts w:hint="default"/>
        </w:rPr>
        <w:fldChar w:fldCharType="end"/>
      </w:r>
      <w:r>
        <w:rPr>
          <w:rFonts w:hint="default"/>
        </w:rPr>
        <w:t>、</w:t>
      </w:r>
      <w:r>
        <w:rPr>
          <w:rFonts w:hint="default"/>
        </w:rPr>
        <w:fldChar w:fldCharType="begin"/>
      </w:r>
      <w:r>
        <w:rPr>
          <w:rFonts w:hint="default"/>
        </w:rPr>
        <w:instrText xml:space="preserve"> REF _Ref268526901 \h </w:instrText>
      </w:r>
      <w:r>
        <w:rPr>
          <w:rFonts w:hint="default"/>
        </w:rPr>
        <w:fldChar w:fldCharType="separate"/>
      </w:r>
      <w:r>
        <w:t xml:space="preserve">图 </w:t>
      </w:r>
      <w:r>
        <w:fldChar w:fldCharType="begin"/>
      </w:r>
      <w:r>
        <w:instrText xml:space="preserve"> STYLEREF 1 \s </w:instrText>
      </w:r>
      <w:r>
        <w:fldChar w:fldCharType="separate"/>
      </w:r>
      <w:r>
        <w:t>3</w:t>
      </w:r>
      <w:r>
        <w:fldChar w:fldCharType="end"/>
      </w:r>
      <w:r>
        <w:t>.34 分支控制冒险检测模块</w:t>
      </w:r>
      <w:r>
        <w:rPr>
          <w:rFonts w:hint="default"/>
        </w:rPr>
        <w:fldChar w:fldCharType="end"/>
      </w:r>
      <w:r>
        <w:rPr>
          <w:rFonts w:hint="default"/>
        </w:rPr>
        <w:t>所示。</w:t>
      </w:r>
    </w:p>
    <w:p>
      <w:pPr>
        <w:pStyle w:val="4"/>
        <w:ind w:left="0" w:leftChars="0" w:right="26" w:rightChars="11" w:firstLine="0" w:firstLineChars="0"/>
        <w:jc w:val="center"/>
        <w:rPr>
          <w:rFonts w:hint="default"/>
        </w:rPr>
      </w:pPr>
      <w:r>
        <w:rPr>
          <w:rFonts w:hint="default"/>
        </w:rPr>
        <w:drawing>
          <wp:inline distT="0" distB="0" distL="114300" distR="114300">
            <wp:extent cx="5133340" cy="1752600"/>
            <wp:effectExtent l="0" t="0" r="10160" b="0"/>
            <wp:docPr id="91" name="图片 91" descr="amp_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amp_lw"/>
                    <pic:cNvPicPr>
                      <a:picLocks noChangeAspect="1"/>
                    </pic:cNvPicPr>
                  </pic:nvPicPr>
                  <pic:blipFill>
                    <a:blip r:embed="rId52"/>
                    <a:stretch>
                      <a:fillRect/>
                    </a:stretch>
                  </pic:blipFill>
                  <pic:spPr>
                    <a:xfrm>
                      <a:off x="0" y="0"/>
                      <a:ext cx="5133340" cy="1752600"/>
                    </a:xfrm>
                    <a:prstGeom prst="rect">
                      <a:avLst/>
                    </a:prstGeom>
                  </pic:spPr>
                </pic:pic>
              </a:graphicData>
            </a:graphic>
          </wp:inline>
        </w:drawing>
      </w:r>
    </w:p>
    <w:p>
      <w:pPr>
        <w:pStyle w:val="15"/>
        <w:ind w:left="0" w:leftChars="0" w:right="26" w:rightChars="11" w:firstLine="0" w:firstLineChars="0"/>
        <w:jc w:val="center"/>
        <w:rPr>
          <w:rFonts w:hint="default"/>
        </w:rPr>
      </w:pPr>
      <w:bookmarkStart w:id="89" w:name="_Ref532538796"/>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32</w:t>
      </w:r>
      <w:r>
        <w:fldChar w:fldCharType="end"/>
      </w:r>
      <w:r>
        <w:t xml:space="preserve"> load-use冒险检测模块</w:t>
      </w:r>
      <w:bookmarkEnd w:id="89"/>
    </w:p>
    <w:p>
      <w:pPr>
        <w:pStyle w:val="4"/>
        <w:ind w:left="0" w:leftChars="0" w:right="26" w:rightChars="11" w:firstLine="0" w:firstLineChars="0"/>
        <w:jc w:val="center"/>
        <w:rPr>
          <w:rFonts w:hint="default"/>
        </w:rPr>
      </w:pPr>
      <w:r>
        <w:rPr>
          <w:rFonts w:hint="default"/>
        </w:rPr>
        <w:drawing>
          <wp:inline distT="0" distB="0" distL="114300" distR="114300">
            <wp:extent cx="5594985" cy="3432175"/>
            <wp:effectExtent l="0" t="0" r="5715" b="15875"/>
            <wp:docPr id="93" name="图片 93" descr="amp_branch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amp_branchst"/>
                    <pic:cNvPicPr>
                      <a:picLocks noChangeAspect="1"/>
                    </pic:cNvPicPr>
                  </pic:nvPicPr>
                  <pic:blipFill>
                    <a:blip r:embed="rId53"/>
                    <a:stretch>
                      <a:fillRect/>
                    </a:stretch>
                  </pic:blipFill>
                  <pic:spPr>
                    <a:xfrm>
                      <a:off x="0" y="0"/>
                      <a:ext cx="5594985" cy="3432175"/>
                    </a:xfrm>
                    <a:prstGeom prst="rect">
                      <a:avLst/>
                    </a:prstGeom>
                  </pic:spPr>
                </pic:pic>
              </a:graphicData>
            </a:graphic>
          </wp:inline>
        </w:drawing>
      </w:r>
    </w:p>
    <w:p>
      <w:pPr>
        <w:pStyle w:val="15"/>
        <w:ind w:left="0" w:leftChars="0" w:right="26" w:rightChars="11" w:firstLine="0" w:firstLineChars="0"/>
        <w:jc w:val="center"/>
        <w:rPr>
          <w:rFonts w:hint="default"/>
        </w:rPr>
      </w:pPr>
      <w:bookmarkStart w:id="90" w:name="_Ref262862182"/>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33</w:t>
      </w:r>
      <w:r>
        <w:fldChar w:fldCharType="end"/>
      </w:r>
      <w:r>
        <w:t xml:space="preserve"> 分支数据冒险检测模块</w:t>
      </w:r>
      <w:bookmarkEnd w:id="90"/>
    </w:p>
    <w:p>
      <w:pPr>
        <w:pStyle w:val="4"/>
        <w:ind w:left="0" w:leftChars="0" w:right="26" w:rightChars="11" w:firstLine="0" w:firstLineChars="0"/>
        <w:jc w:val="center"/>
        <w:rPr>
          <w:rFonts w:hint="default"/>
        </w:rPr>
      </w:pPr>
      <w:r>
        <w:rPr>
          <w:rFonts w:hint="default"/>
        </w:rPr>
        <w:drawing>
          <wp:inline distT="0" distB="0" distL="114300" distR="114300">
            <wp:extent cx="3495040" cy="981075"/>
            <wp:effectExtent l="0" t="0" r="10160" b="9525"/>
            <wp:docPr id="94" name="图片 94" descr="amp_flus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amp_flushD"/>
                    <pic:cNvPicPr>
                      <a:picLocks noChangeAspect="1"/>
                    </pic:cNvPicPr>
                  </pic:nvPicPr>
                  <pic:blipFill>
                    <a:blip r:embed="rId54"/>
                    <a:stretch>
                      <a:fillRect/>
                    </a:stretch>
                  </pic:blipFill>
                  <pic:spPr>
                    <a:xfrm>
                      <a:off x="0" y="0"/>
                      <a:ext cx="3495040" cy="981075"/>
                    </a:xfrm>
                    <a:prstGeom prst="rect">
                      <a:avLst/>
                    </a:prstGeom>
                  </pic:spPr>
                </pic:pic>
              </a:graphicData>
            </a:graphic>
          </wp:inline>
        </w:drawing>
      </w:r>
    </w:p>
    <w:p>
      <w:pPr>
        <w:pStyle w:val="15"/>
        <w:ind w:left="0" w:leftChars="0" w:right="26" w:rightChars="11" w:firstLine="0" w:firstLineChars="0"/>
        <w:jc w:val="center"/>
      </w:pPr>
      <w:bookmarkStart w:id="91" w:name="_Ref268526901"/>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34</w:t>
      </w:r>
      <w:r>
        <w:fldChar w:fldCharType="end"/>
      </w:r>
      <w:r>
        <w:t xml:space="preserve"> 分支控制冒险检测模块</w:t>
      </w:r>
      <w:bookmarkEnd w:id="91"/>
    </w:p>
    <w:p>
      <w:pPr>
        <w:ind w:firstLine="420" w:firstLineChars="0"/>
      </w:pPr>
      <w:r>
        <w:t>其转化为 Verilog代码如下：</w:t>
      </w:r>
    </w:p>
    <w:p>
      <w:pPr>
        <w:pStyle w:val="4"/>
        <w:shd w:val="clear" w:color="auto" w:fill="D9D9D9"/>
        <w:ind w:firstLine="480"/>
        <w:rPr>
          <w:rFonts w:hint="default"/>
        </w:rPr>
      </w:pPr>
      <w:r>
        <w:rPr>
          <w:rFonts w:hint="eastAsia"/>
        </w:rPr>
        <w:t xml:space="preserve">   </w:t>
      </w:r>
      <w:r>
        <w:rPr>
          <w:rFonts w:hint="default"/>
        </w:rPr>
        <w:t xml:space="preserve"> assign load_use_hazard = EX_rt != 0 &amp;&amp; EX_ramtoreg &amp;&amp; (EX_rt == ID_rs || EX_rt == ID_rt);</w:t>
      </w:r>
    </w:p>
    <w:p>
      <w:pPr>
        <w:pStyle w:val="4"/>
        <w:shd w:val="clear" w:color="auto" w:fill="D9D9D9"/>
        <w:ind w:firstLine="897" w:firstLineChars="374"/>
        <w:rPr>
          <w:rFonts w:hint="default"/>
        </w:rPr>
      </w:pPr>
      <w:r>
        <w:rPr>
          <w:rFonts w:hint="default"/>
        </w:rPr>
        <w:t>assign branch_flushD = ID_jmp_reg || ID_jmp_imm || ID_jmp_branch;</w:t>
      </w:r>
    </w:p>
    <w:p>
      <w:pPr>
        <w:pStyle w:val="4"/>
        <w:shd w:val="clear" w:color="auto" w:fill="D9D9D9"/>
        <w:ind w:firstLine="897" w:firstLineChars="374"/>
        <w:rPr>
          <w:rFonts w:hint="default"/>
        </w:rPr>
      </w:pPr>
      <w:r>
        <w:rPr>
          <w:rFonts w:hint="default"/>
        </w:rPr>
        <w:t xml:space="preserve">    assign branch_flushE = (ID_jmp_need_reg &amp;&amp; EX_regwe &amp;&amp; EX_RW != 0 &amp;&amp; (EX_RW == ID_rs || EX_RW == ID_rt))</w:t>
      </w:r>
    </w:p>
    <w:p>
      <w:pPr>
        <w:pStyle w:val="4"/>
        <w:shd w:val="clear" w:color="auto" w:fill="D9D9D9"/>
        <w:ind w:firstLine="897" w:firstLineChars="374"/>
        <w:rPr>
          <w:rFonts w:hint="default"/>
        </w:rPr>
      </w:pPr>
      <w:r>
        <w:rPr>
          <w:rFonts w:hint="default"/>
        </w:rPr>
        <w:t xml:space="preserve">    || (ID_jmp_need_reg &amp;&amp; MEM_ramtoreg &amp;&amp; MEM_RW != 0 &amp;&amp; (MEM_RW == ID_rs || MEM_RW == ID_rt));</w:t>
      </w:r>
    </w:p>
    <w:p>
      <w:pPr>
        <w:pStyle w:val="3"/>
        <w:tabs>
          <w:tab w:val="left" w:pos="567"/>
          <w:tab w:val="clear" w:pos="720"/>
        </w:tabs>
        <w:ind w:left="818" w:right="240" w:hanging="818"/>
      </w:pPr>
      <w:bookmarkStart w:id="92" w:name="_Toc474706979"/>
      <w:r>
        <w:rPr>
          <w:rFonts w:hint="eastAsia"/>
        </w:rPr>
        <w:t>动态分支预测机制实现</w:t>
      </w:r>
      <w:bookmarkEnd w:id="92"/>
    </w:p>
    <w:p>
      <w:pPr>
        <w:pStyle w:val="4"/>
        <w:ind w:right="26" w:rightChars="11" w:firstLine="480"/>
      </w:pPr>
      <w:r>
        <w:rPr>
          <w:rFonts w:hint="default"/>
        </w:rPr>
        <w:t>按照前述设计，此部分实现分为 2 大部分，一个为二位预测器的 Moore 型状态机实现，一个为全相联 BTB表的实现（实际上为 Cache的实现）。</w:t>
      </w:r>
    </w:p>
    <w:p>
      <w:pPr>
        <w:pStyle w:val="4"/>
        <w:ind w:firstLine="480"/>
      </w:pPr>
      <w:r>
        <w:t>按照如</w:t>
      </w:r>
      <w:r>
        <w:fldChar w:fldCharType="begin"/>
      </w:r>
      <w:r>
        <w:instrText xml:space="preserve"> REF _Ref1861368125 \h </w:instrText>
      </w:r>
      <w:r>
        <w:fldChar w:fldCharType="separate"/>
      </w:r>
      <w:r>
        <w:t xml:space="preserve">图 </w:t>
      </w:r>
      <w:r>
        <w:fldChar w:fldCharType="begin"/>
      </w:r>
      <w:r>
        <w:instrText xml:space="preserve"> STYLEREF 1 \s </w:instrText>
      </w:r>
      <w:r>
        <w:fldChar w:fldCharType="separate"/>
      </w:r>
      <w:r>
        <w:t>2</w:t>
      </w:r>
      <w:r>
        <w:fldChar w:fldCharType="end"/>
      </w:r>
      <w:r>
        <w:t>.7 2 位预测状态机变迁图</w:t>
      </w:r>
      <w:r>
        <w:fldChar w:fldCharType="end"/>
      </w:r>
      <w:r>
        <w:t>所示，实现一个 Moore型状态机，其 Verilog代码如下所示：</w:t>
      </w:r>
    </w:p>
    <w:p>
      <w:pPr>
        <w:pStyle w:val="4"/>
        <w:shd w:val="clear" w:color="auto" w:fill="D9D9D9"/>
        <w:ind w:firstLine="897" w:firstLineChars="374"/>
        <w:rPr>
          <w:rFonts w:hint="default"/>
        </w:rPr>
      </w:pPr>
      <w:r>
        <w:rPr>
          <w:rFonts w:hint="default"/>
        </w:rPr>
        <w:t>case (predict_bits[ID_access_line])</w:t>
      </w:r>
    </w:p>
    <w:p>
      <w:pPr>
        <w:pStyle w:val="4"/>
        <w:shd w:val="clear" w:color="auto" w:fill="D9D9D9"/>
        <w:ind w:firstLine="897" w:firstLineChars="374"/>
        <w:rPr>
          <w:rFonts w:hint="default"/>
        </w:rPr>
      </w:pPr>
      <w:r>
        <w:rPr>
          <w:rFonts w:hint="default"/>
        </w:rPr>
        <w:t xml:space="preserve">    `STRONGLY_TAKEN: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0:predict_bits[ID_access_line] &lt;= `STRONGLY_TAKEN;</w:t>
      </w:r>
    </w:p>
    <w:p>
      <w:pPr>
        <w:pStyle w:val="4"/>
        <w:shd w:val="clear" w:color="auto" w:fill="D9D9D9"/>
        <w:ind w:firstLine="897" w:firstLineChars="374"/>
        <w:rPr>
          <w:rFonts w:hint="default"/>
        </w:rPr>
      </w:pPr>
      <w:r>
        <w:rPr>
          <w:rFonts w:hint="default"/>
        </w:rPr>
        <w:t xml:space="preserve">            1: predict_bits[ID_access_line] &lt;= `WEAKLY_TAKEN;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`WEAKLY_TAKEN: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`STRONGLY_TAKEN;</w:t>
      </w:r>
    </w:p>
    <w:p>
      <w:pPr>
        <w:pStyle w:val="4"/>
        <w:shd w:val="clear" w:color="auto" w:fill="D9D9D9"/>
        <w:ind w:firstLine="897" w:firstLineChars="374"/>
        <w:rPr>
          <w:rFonts w:hint="default"/>
        </w:rPr>
      </w:pPr>
      <w:r>
        <w:rPr>
          <w:rFonts w:hint="default"/>
        </w:rPr>
        <w:t xml:space="preserve">            1: predict_bits[ID_access_line] &lt;= `WEAKLY_NOT_TAKEN;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`WEAKLY_NOT_TAKEN: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`STRONGLY_NOT_TAKEN;</w:t>
      </w:r>
    </w:p>
    <w:p>
      <w:pPr>
        <w:pStyle w:val="4"/>
        <w:shd w:val="clear" w:color="auto" w:fill="D9D9D9"/>
        <w:ind w:firstLine="897" w:firstLineChars="374"/>
        <w:rPr>
          <w:rFonts w:hint="default"/>
        </w:rPr>
      </w:pPr>
      <w:r>
        <w:rPr>
          <w:rFonts w:hint="default"/>
        </w:rPr>
        <w:t xml:space="preserve">            1: predict_bits[ID_access_line] &lt;= `WEAKLY_TAKEN;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 xml:space="preserve">    `STRONGLY_NOT_TAKEN:</w:t>
      </w:r>
    </w:p>
    <w:p>
      <w:pPr>
        <w:pStyle w:val="4"/>
        <w:shd w:val="clear" w:color="auto" w:fill="D9D9D9"/>
        <w:ind w:firstLine="897" w:firstLineChars="374"/>
        <w:rPr>
          <w:rFonts w:hint="default"/>
        </w:rPr>
      </w:pPr>
      <w:r>
        <w:rPr>
          <w:rFonts w:hint="default"/>
        </w:rPr>
        <w:t xml:space="preserve">        case (misprediction)</w:t>
      </w:r>
    </w:p>
    <w:p>
      <w:pPr>
        <w:pStyle w:val="4"/>
        <w:shd w:val="clear" w:color="auto" w:fill="D9D9D9"/>
        <w:ind w:firstLine="897" w:firstLineChars="374"/>
        <w:rPr>
          <w:rFonts w:hint="default"/>
        </w:rPr>
      </w:pPr>
      <w:r>
        <w:rPr>
          <w:rFonts w:hint="default"/>
        </w:rPr>
        <w:t xml:space="preserve">            0: predict_bits[ID_access_line] &lt;= `STRONGLY_NOT_TAKEN;</w:t>
      </w:r>
    </w:p>
    <w:p>
      <w:pPr>
        <w:pStyle w:val="4"/>
        <w:shd w:val="clear" w:color="auto" w:fill="D9D9D9"/>
        <w:ind w:firstLine="897" w:firstLineChars="374"/>
        <w:rPr>
          <w:rFonts w:hint="default"/>
        </w:rPr>
      </w:pPr>
      <w:r>
        <w:rPr>
          <w:rFonts w:hint="default"/>
        </w:rPr>
        <w:t xml:space="preserve">            1: predict_bits[ID_access_line] &lt;= `WEAKLY_NOT_TAKEN;</w:t>
      </w:r>
    </w:p>
    <w:p>
      <w:pPr>
        <w:pStyle w:val="4"/>
        <w:shd w:val="clear" w:color="auto" w:fill="D9D9D9"/>
        <w:ind w:firstLine="897" w:firstLineChars="374"/>
        <w:rPr>
          <w:rFonts w:hint="default"/>
        </w:rPr>
      </w:pPr>
      <w:r>
        <w:rPr>
          <w:rFonts w:hint="default"/>
        </w:rPr>
        <w:t xml:space="preserve">        endcase</w:t>
      </w:r>
    </w:p>
    <w:p>
      <w:pPr>
        <w:pStyle w:val="4"/>
        <w:shd w:val="clear" w:color="auto" w:fill="D9D9D9"/>
        <w:ind w:firstLine="897" w:firstLineChars="374"/>
        <w:rPr>
          <w:rFonts w:hint="default"/>
        </w:rPr>
      </w:pPr>
      <w:r>
        <w:rPr>
          <w:rFonts w:hint="default"/>
        </w:rPr>
        <w:t>endcase</w:t>
      </w:r>
    </w:p>
    <w:p>
      <w:pPr>
        <w:pStyle w:val="4"/>
        <w:ind w:left="0" w:leftChars="0" w:firstLine="0" w:firstLineChars="0"/>
      </w:pPr>
    </w:p>
    <w:p>
      <w:pPr>
        <w:pStyle w:val="4"/>
        <w:ind w:left="0" w:leftChars="0" w:firstLine="420" w:firstLineChars="0"/>
      </w:pPr>
      <w:r>
        <w:t>第二步，完成相联比较器，利用多个比较电路，再利用一个 always 块进行编码，即可完成相联比较并得到目标行号，此模块的输出为hit与hit_line，分别表示是否命中，以及命中时的行号其关键Verilog代码如下：</w:t>
      </w:r>
    </w:p>
    <w:p>
      <w:pPr>
        <w:pStyle w:val="4"/>
        <w:shd w:val="clear" w:color="auto" w:fill="D9D9D9"/>
        <w:ind w:firstLine="897" w:firstLineChars="374"/>
        <w:rPr>
          <w:rFonts w:hint="default"/>
        </w:rPr>
      </w:pPr>
      <w:r>
        <w:rPr>
          <w:rFonts w:hint="default"/>
        </w:rPr>
        <w:t>assign hit0 = valid0 &amp;&amp; (src_tag == tag0);</w:t>
      </w:r>
    </w:p>
    <w:p>
      <w:pPr>
        <w:pStyle w:val="4"/>
        <w:shd w:val="clear" w:color="auto" w:fill="D9D9D9"/>
        <w:ind w:firstLine="897" w:firstLineChars="374"/>
        <w:rPr>
          <w:rFonts w:hint="default"/>
        </w:rPr>
      </w:pPr>
      <w:r>
        <w:rPr>
          <w:rFonts w:hint="default"/>
        </w:rPr>
        <w:t>assign hit1 = valid1 &amp;&amp; (src_tag == tag1);</w:t>
      </w:r>
    </w:p>
    <w:p>
      <w:pPr>
        <w:pStyle w:val="4"/>
        <w:shd w:val="clear" w:color="auto" w:fill="D9D9D9"/>
        <w:ind w:firstLine="897" w:firstLineChars="374"/>
        <w:rPr>
          <w:rFonts w:hint="default"/>
        </w:rPr>
      </w:pPr>
      <w:r>
        <w:rPr>
          <w:rFonts w:hint="default"/>
        </w:rPr>
        <w:t>assign hit2 = valid2 &amp;&amp; (src_tag == tag2);</w:t>
      </w:r>
    </w:p>
    <w:p>
      <w:pPr>
        <w:pStyle w:val="4"/>
        <w:shd w:val="clear" w:color="auto" w:fill="D9D9D9"/>
        <w:ind w:firstLine="897" w:firstLineChars="374"/>
        <w:rPr>
          <w:rFonts w:hint="default"/>
        </w:rPr>
      </w:pPr>
      <w:r>
        <w:rPr>
          <w:rFonts w:hint="default"/>
        </w:rPr>
        <w:t>assign hit3 = valid3 &amp;&amp; (src_tag == tag3);</w:t>
      </w:r>
    </w:p>
    <w:p>
      <w:pPr>
        <w:pStyle w:val="4"/>
        <w:shd w:val="clear" w:color="auto" w:fill="D9D9D9"/>
        <w:ind w:firstLine="897" w:firstLineChars="374"/>
        <w:rPr>
          <w:rFonts w:hint="default"/>
        </w:rPr>
      </w:pPr>
      <w:r>
        <w:rPr>
          <w:rFonts w:hint="default"/>
        </w:rPr>
        <w:t>assign hit4 = valid4 &amp;&amp; (src_tag == tag4);</w:t>
      </w:r>
    </w:p>
    <w:p>
      <w:pPr>
        <w:pStyle w:val="4"/>
        <w:shd w:val="clear" w:color="auto" w:fill="D9D9D9"/>
        <w:ind w:firstLine="897" w:firstLineChars="374"/>
        <w:rPr>
          <w:rFonts w:hint="default"/>
        </w:rPr>
      </w:pPr>
      <w:r>
        <w:rPr>
          <w:rFonts w:hint="default"/>
        </w:rPr>
        <w:t>assign hit5 = valid5 &amp;&amp; (src_tag == tag5);</w:t>
      </w:r>
    </w:p>
    <w:p>
      <w:pPr>
        <w:pStyle w:val="4"/>
        <w:shd w:val="clear" w:color="auto" w:fill="D9D9D9"/>
        <w:ind w:firstLine="897" w:firstLineChars="374"/>
        <w:rPr>
          <w:rFonts w:hint="default"/>
        </w:rPr>
      </w:pPr>
      <w:r>
        <w:rPr>
          <w:rFonts w:hint="default"/>
        </w:rPr>
        <w:t>assign hit6 = valid6 &amp;&amp; (src_tag == tag6);</w:t>
      </w:r>
    </w:p>
    <w:p>
      <w:pPr>
        <w:pStyle w:val="4"/>
        <w:shd w:val="clear" w:color="auto" w:fill="D9D9D9"/>
        <w:ind w:firstLine="897" w:firstLineChars="374"/>
        <w:rPr>
          <w:rFonts w:hint="default"/>
        </w:rPr>
      </w:pPr>
      <w:r>
        <w:rPr>
          <w:rFonts w:hint="default"/>
        </w:rPr>
        <w:t>assign hit7 = valid7 &amp;&amp; (src_tag == tag7)</w:t>
      </w:r>
    </w:p>
    <w:p>
      <w:pPr>
        <w:pStyle w:val="4"/>
        <w:ind w:left="0" w:leftChars="0" w:firstLine="0" w:firstLineChars="0"/>
      </w:pPr>
    </w:p>
    <w:p>
      <w:pPr>
        <w:pStyle w:val="4"/>
        <w:ind w:left="0" w:leftChars="0" w:firstLine="420" w:firstLineChars="0"/>
      </w:pPr>
      <w:r>
        <w:t>利用相联比较器的比较结果，可以得到此次访问的实际 BTB表行号，access_line = hit ? hit_line ：lru_line。若此次访问命中，则从 BTB 中取出跳转地址；若不命中，则更新表项。除了在 IF 段访问时有可能修改表项，当 ID 段检测到预测错误时，也会更新表项，其关键 Verilog代码如下：</w:t>
      </w:r>
    </w:p>
    <w:p>
      <w:pPr>
        <w:pStyle w:val="4"/>
        <w:shd w:val="clear" w:color="auto" w:fill="D9D9D9"/>
        <w:ind w:firstLine="897" w:firstLineChars="374"/>
        <w:rPr>
          <w:rFonts w:hint="eastAsia"/>
        </w:rPr>
      </w:pPr>
      <w:r>
        <w:rPr>
          <w:rFonts w:hint="eastAsia"/>
        </w:rPr>
        <w:t>if (~IF_hit &amp;&amp; IF_branch) begin</w:t>
      </w:r>
    </w:p>
    <w:p>
      <w:pPr>
        <w:pStyle w:val="4"/>
        <w:shd w:val="clear" w:color="auto" w:fill="D9D9D9"/>
        <w:ind w:firstLine="897" w:firstLineChars="374"/>
        <w:rPr>
          <w:rFonts w:hint="eastAsia"/>
        </w:rPr>
      </w:pPr>
      <w:r>
        <w:rPr>
          <w:rFonts w:hint="eastAsia"/>
        </w:rPr>
        <w:t xml:space="preserve">    valid[IF_access_line] &lt;= 1;</w:t>
      </w:r>
    </w:p>
    <w:p>
      <w:pPr>
        <w:pStyle w:val="4"/>
        <w:shd w:val="clear" w:color="auto" w:fill="D9D9D9"/>
        <w:ind w:firstLine="897" w:firstLineChars="374"/>
        <w:rPr>
          <w:rFonts w:hint="eastAsia"/>
        </w:rPr>
      </w:pPr>
      <w:r>
        <w:rPr>
          <w:rFonts w:hint="eastAsia"/>
        </w:rPr>
        <w:t xml:space="preserve">    predict_bits[IF_access_line] &lt;=  `WEAKLY_TAKEN;</w:t>
      </w:r>
    </w:p>
    <w:p>
      <w:pPr>
        <w:pStyle w:val="4"/>
        <w:shd w:val="clear" w:color="auto" w:fill="D9D9D9"/>
        <w:ind w:firstLine="897" w:firstLineChars="374"/>
        <w:rPr>
          <w:rFonts w:hint="eastAsia"/>
        </w:rPr>
      </w:pPr>
      <w:r>
        <w:rPr>
          <w:rFonts w:hint="eastAsia"/>
        </w:rPr>
        <w:t xml:space="preserve">    branch_tags[IF_access_line] &lt;=  IF_branch_pc;</w:t>
      </w:r>
    </w:p>
    <w:p>
      <w:pPr>
        <w:pStyle w:val="4"/>
        <w:shd w:val="clear" w:color="auto" w:fill="D9D9D9"/>
        <w:ind w:firstLine="897" w:firstLineChars="374"/>
        <w:rPr>
          <w:rFonts w:hint="eastAsia"/>
        </w:rPr>
      </w:pPr>
      <w:r>
        <w:rPr>
          <w:rFonts w:hint="eastAsia"/>
        </w:rPr>
        <w:t xml:space="preserve">    target_PCs[IF_access_line] &lt;= IF_predict_addr;</w:t>
      </w:r>
    </w:p>
    <w:p>
      <w:pPr>
        <w:pStyle w:val="4"/>
        <w:shd w:val="clear" w:color="auto" w:fill="D9D9D9"/>
        <w:ind w:firstLine="897" w:firstLineChars="374"/>
        <w:rPr>
          <w:rFonts w:hint="eastAsia"/>
        </w:rPr>
      </w:pPr>
      <w:r>
        <w:rPr>
          <w:rFonts w:hint="eastAsia"/>
        </w:rPr>
        <w:t>end</w:t>
      </w:r>
    </w:p>
    <w:p>
      <w:pPr>
        <w:pStyle w:val="4"/>
        <w:shd w:val="clear" w:color="auto" w:fill="D9D9D9"/>
        <w:ind w:firstLine="897" w:firstLineChars="374"/>
        <w:rPr>
          <w:rFonts w:hint="eastAsia"/>
        </w:rPr>
      </w:pPr>
      <w:r>
        <w:rPr>
          <w:rFonts w:hint="eastAsia"/>
        </w:rPr>
        <w:t>if (ID_branch) begin</w:t>
      </w:r>
    </w:p>
    <w:p>
      <w:pPr>
        <w:pStyle w:val="4"/>
        <w:shd w:val="clear" w:color="auto" w:fill="D9D9D9"/>
        <w:ind w:firstLine="897" w:firstLineChars="374"/>
        <w:rPr>
          <w:rFonts w:hint="eastAsia"/>
        </w:rPr>
      </w:pPr>
      <w:r>
        <w:rPr>
          <w:rFonts w:hint="eastAsia"/>
        </w:rPr>
        <w:t xml:space="preserve">    if (~ID_hit) begin</w:t>
      </w:r>
    </w:p>
    <w:p>
      <w:pPr>
        <w:pStyle w:val="4"/>
        <w:shd w:val="clear" w:color="auto" w:fill="D9D9D9"/>
        <w:ind w:firstLine="897" w:firstLineChars="374"/>
        <w:rPr>
          <w:rFonts w:hint="eastAsia"/>
        </w:rPr>
      </w:pPr>
      <w:r>
        <w:rPr>
          <w:rFonts w:hint="eastAsia"/>
        </w:rPr>
        <w:t xml:space="preserve">        valid[ID_access_line] &lt;= 1;</w:t>
      </w:r>
    </w:p>
    <w:p>
      <w:pPr>
        <w:pStyle w:val="4"/>
        <w:shd w:val="clear" w:color="auto" w:fill="D9D9D9"/>
        <w:ind w:firstLine="897" w:firstLineChars="374"/>
        <w:rPr>
          <w:rFonts w:hint="eastAsia"/>
        </w:rPr>
      </w:pPr>
      <w:r>
        <w:rPr>
          <w:rFonts w:hint="eastAsia"/>
        </w:rPr>
        <w:t xml:space="preserve">        predict_bits[ID_access_line] &lt;=  `WEAKLY_TAKEN;</w:t>
      </w:r>
    </w:p>
    <w:p>
      <w:pPr>
        <w:pStyle w:val="4"/>
        <w:shd w:val="clear" w:color="auto" w:fill="D9D9D9"/>
        <w:ind w:firstLine="897" w:firstLineChars="374"/>
        <w:rPr>
          <w:rFonts w:hint="eastAsia"/>
        </w:rPr>
      </w:pPr>
      <w:r>
        <w:rPr>
          <w:rFonts w:hint="eastAsia"/>
        </w:rPr>
        <w:t xml:space="preserve">        branch_tags[ID_access_line] &lt;=  ID_branch_pc;</w:t>
      </w:r>
    </w:p>
    <w:p>
      <w:pPr>
        <w:pStyle w:val="4"/>
        <w:shd w:val="clear" w:color="auto" w:fill="D9D9D9"/>
        <w:ind w:firstLine="897" w:firstLineChars="374"/>
        <w:rPr>
          <w:rFonts w:hint="eastAsia"/>
        </w:rPr>
      </w:pPr>
      <w:r>
        <w:rPr>
          <w:rFonts w:hint="eastAsia"/>
        </w:rPr>
        <w:t xml:space="preserve">        target_PCs[ID_access_line] &lt;= ID_branch_addr;</w:t>
      </w:r>
    </w:p>
    <w:p>
      <w:pPr>
        <w:pStyle w:val="4"/>
        <w:shd w:val="clear" w:color="auto" w:fill="D9D9D9"/>
        <w:ind w:firstLine="897" w:firstLineChars="374"/>
      </w:pPr>
      <w:r>
        <w:rPr>
          <w:rFonts w:hint="eastAsia"/>
        </w:rPr>
        <w:t xml:space="preserve">    end</w:t>
      </w:r>
    </w:p>
    <w:p>
      <w:pPr>
        <w:pStyle w:val="4"/>
        <w:ind w:left="0" w:leftChars="0" w:firstLine="420" w:firstLineChars="0"/>
      </w:pPr>
      <w:r>
        <w:t>得到最终的预测输出如下所示，即实现了 BTB表的基本逻辑：</w:t>
      </w:r>
    </w:p>
    <w:p>
      <w:pPr>
        <w:pStyle w:val="4"/>
        <w:shd w:val="clear" w:color="auto" w:fill="D9D9D9"/>
        <w:ind w:firstLine="897" w:firstLineChars="374"/>
        <w:rPr>
          <w:rFonts w:hint="eastAsia"/>
        </w:rPr>
      </w:pPr>
      <w:r>
        <w:rPr>
          <w:rFonts w:hint="eastAsia"/>
        </w:rPr>
        <w:t>assign taken = IF_hit ? predict_bits[IF_access_line] : `WEAKLY_TAKEN;</w:t>
      </w:r>
    </w:p>
    <w:p>
      <w:pPr>
        <w:pStyle w:val="4"/>
        <w:shd w:val="clear" w:color="auto" w:fill="D9D9D9"/>
        <w:ind w:firstLine="897" w:firstLineChars="374"/>
      </w:pPr>
      <w:r>
        <w:rPr>
          <w:rFonts w:hint="eastAsia"/>
        </w:rPr>
        <w:t>assign btb_branch_addr = IF_hit ? target_PCs[IF_access_line] : IF_predict_addr;</w:t>
      </w:r>
    </w:p>
    <w:p>
      <w:pPr>
        <w:pStyle w:val="4"/>
        <w:ind w:left="0" w:leftChars="0" w:firstLine="420" w:firstLineChars="0"/>
      </w:pPr>
      <w:r>
        <w:t>除此之外，还需实现预测错误修正逻辑，当预测出错时，需要进行 2 项工作，其一为清除误取指令，修改 flushD的逻辑表达式即可，其二为修正跳转地址，修改 PC 更新逻辑即可。其关键 Verilog代码如下所示：</w:t>
      </w:r>
    </w:p>
    <w:p>
      <w:pPr>
        <w:pStyle w:val="4"/>
        <w:shd w:val="clear" w:color="auto" w:fill="D9D9D9"/>
        <w:ind w:firstLine="897" w:firstLineChars="374"/>
        <w:rPr>
          <w:rFonts w:hint="eastAsia"/>
        </w:rPr>
      </w:pPr>
      <w:r>
        <w:rPr>
          <w:rFonts w:hint="eastAsia"/>
        </w:rPr>
        <w:t>assign branch_flushD = ID_jmp_reg || ID_misprediction;</w:t>
      </w:r>
    </w:p>
    <w:p>
      <w:pPr>
        <w:pStyle w:val="4"/>
        <w:shd w:val="clear" w:color="auto" w:fill="D9D9D9"/>
        <w:ind w:firstLine="897" w:firstLineChars="374"/>
        <w:rPr>
          <w:rFonts w:hint="eastAsia"/>
        </w:rPr>
      </w:pPr>
      <w:r>
        <w:rPr>
          <w:rFonts w:hint="eastAsia"/>
        </w:rPr>
        <w:t>assign IF_mispredict_fix_addr = ID_jmp_branch ? ID_addr_branch : (ID_pc + 4);</w:t>
      </w:r>
    </w:p>
    <w:p>
      <w:pPr>
        <w:pStyle w:val="4"/>
        <w:shd w:val="clear" w:color="auto" w:fill="D9D9D9"/>
        <w:ind w:firstLine="897" w:firstLineChars="374"/>
        <w:rPr>
          <w:rFonts w:hint="eastAsia"/>
        </w:rPr>
      </w:pPr>
      <w:r>
        <w:rPr>
          <w:rFonts w:hint="eastAsia"/>
        </w:rPr>
        <w:t>assign IF_pc_next = ID_jmp_reg ? ID_addr_reg</w:t>
      </w:r>
    </w:p>
    <w:p>
      <w:pPr>
        <w:pStyle w:val="4"/>
        <w:shd w:val="clear" w:color="auto" w:fill="D9D9D9"/>
        <w:ind w:firstLine="897" w:firstLineChars="374"/>
        <w:rPr>
          <w:rFonts w:hint="eastAsia"/>
        </w:rPr>
      </w:pPr>
      <w:r>
        <w:rPr>
          <w:rFonts w:hint="eastAsia"/>
        </w:rPr>
        <w:t xml:space="preserve">                : ID_misprediction ? IF_mispredict_fix_addr</w:t>
      </w:r>
    </w:p>
    <w:p>
      <w:pPr>
        <w:pStyle w:val="4"/>
        <w:shd w:val="clear" w:color="auto" w:fill="D9D9D9"/>
        <w:ind w:firstLine="897" w:firstLineChars="374"/>
      </w:pPr>
      <w:r>
        <w:rPr>
          <w:rFonts w:hint="eastAsia"/>
        </w:rPr>
        <w:t xml:space="preserve">                : IF_predict_addr;</w:t>
      </w:r>
    </w:p>
    <w:p>
      <w:pPr>
        <w:pStyle w:val="4"/>
        <w:ind w:left="0" w:leftChars="0" w:firstLine="0" w:firstLineChars="0"/>
      </w:pPr>
    </w:p>
    <w:p>
      <w:pPr>
        <w:pStyle w:val="4"/>
        <w:ind w:left="0" w:leftChars="0" w:firstLine="420" w:firstLineChars="0"/>
        <w:sectPr>
          <w:footnotePr>
            <w:numRestart w:val="eachPage"/>
          </w:footnotePr>
          <w:pgSz w:w="11906" w:h="16838"/>
          <w:pgMar w:top="1702" w:right="1558" w:bottom="1418" w:left="1531" w:header="851" w:footer="992" w:gutter="0"/>
          <w:cols w:space="720" w:num="1"/>
          <w:docGrid w:type="linesAndChars" w:linePitch="459" w:charSpace="0"/>
        </w:sectPr>
      </w:pPr>
      <w:r>
        <w:t>最后是关于 LRU（Least Recently Used）算法的实现，出现了一定问题，基本思路为给每一行额外添加 3 bit位，用于表示当前行的引用计数，每当BTB表被访问后，被访问行计数清零，其余行计数+1，计数到 8 时便停止计数。下一次再次访问BTB表时，若需要淘汰某一行时，选择引用计数最大的一行进行替换（表示其最久未被访问）即可。遗憾地是，进行硬件实现的时候，出现了一些未知故障，在验收期前并未将其调通。于是导致当前的BTB表只能有效地利用1行进行跳转历史的保存，真是尴尬。LRU算法的实现详见 lru_counter.v模块。</w:t>
      </w:r>
    </w:p>
    <w:p>
      <w:pPr>
        <w:pStyle w:val="2"/>
      </w:pPr>
      <w:bookmarkStart w:id="93" w:name="_Toc474706980"/>
      <w:r>
        <w:rPr>
          <w:rFonts w:hint="eastAsia"/>
        </w:rPr>
        <w:t>实验过程与调试</w:t>
      </w:r>
      <w:bookmarkEnd w:id="93"/>
      <w:bookmarkStart w:id="94" w:name="_Toc266358974"/>
      <w:bookmarkStart w:id="95" w:name="_Toc230955688"/>
      <w:bookmarkStart w:id="96" w:name="_Toc230405694"/>
    </w:p>
    <w:bookmarkEnd w:id="94"/>
    <w:bookmarkEnd w:id="95"/>
    <w:bookmarkEnd w:id="96"/>
    <w:p>
      <w:pPr>
        <w:pStyle w:val="3"/>
        <w:tabs>
          <w:tab w:val="left" w:pos="567"/>
          <w:tab w:val="clear" w:pos="720"/>
        </w:tabs>
        <w:ind w:left="818" w:right="240" w:hanging="818"/>
      </w:pPr>
      <w:bookmarkStart w:id="97" w:name="_Toc474706981"/>
      <w:r>
        <w:rPr>
          <w:rFonts w:hint="eastAsia"/>
        </w:rPr>
        <w:t>测试用例和功能测试</w:t>
      </w:r>
      <w:bookmarkEnd w:id="97"/>
    </w:p>
    <w:p>
      <w:pPr>
        <w:pStyle w:val="5"/>
        <w:spacing w:before="229" w:beforeLines="0" w:after="229" w:afterLines="0"/>
      </w:pPr>
      <w:r>
        <w:rPr>
          <w:rFonts w:hint="eastAsia"/>
        </w:rPr>
        <w:t xml:space="preserve">测试用例1 </w:t>
      </w:r>
      <w:r>
        <w:rPr>
          <w:rFonts w:hint="default"/>
        </w:rPr>
        <w:t>：扩展指令测试</w:t>
      </w:r>
    </w:p>
    <w:p>
      <w:pPr>
        <w:pStyle w:val="4"/>
        <w:ind w:right="26" w:rightChars="11" w:firstLine="480"/>
        <w:rPr>
          <w:rFonts w:hint="eastAsia"/>
        </w:rPr>
      </w:pPr>
      <w:r>
        <w:rPr>
          <w:rFonts w:hint="default"/>
        </w:rPr>
        <w:t>自行编写了简短的测试代码，测试了4条扩展指令。通过比较Mars与Logisim的运行过程（PC与IR变化）以及最终结果（Regfile与RAM变化），发现扩展指令实现正确无误。受报告篇幅限制，具体测试代码见extend.asm。</w:t>
      </w:r>
    </w:p>
    <w:p>
      <w:pPr>
        <w:pStyle w:val="5"/>
        <w:spacing w:before="229" w:beforeLines="0" w:after="229" w:afterLines="0"/>
      </w:pPr>
      <w:r>
        <w:rPr>
          <w:rFonts w:hint="eastAsia"/>
        </w:rPr>
        <w:t>测试用例</w:t>
      </w:r>
      <w:r>
        <w:rPr>
          <w:rFonts w:hint="default"/>
        </w:rPr>
        <w:t>2：中断测试</w:t>
      </w:r>
    </w:p>
    <w:p>
      <w:pPr>
        <w:pStyle w:val="4"/>
        <w:ind w:right="26" w:rightChars="11" w:firstLine="480"/>
        <w:rPr>
          <w:rFonts w:hint="default"/>
        </w:rPr>
      </w:pPr>
      <w:r>
        <w:rPr>
          <w:rFonts w:hint="default"/>
        </w:rPr>
        <w:t>分别按下2、1、3号中断按钮，可以观察到程序执行过程为 用户程序-&gt;2号跑马灯-&gt;3号跑马灯-&gt;2号跑马灯-&gt;用户程序-&gt;1号跑马灯，其过程如</w:t>
      </w:r>
      <w:r>
        <w:rPr>
          <w:rFonts w:hint="default"/>
        </w:rPr>
        <w:fldChar w:fldCharType="begin"/>
      </w:r>
      <w:r>
        <w:rPr>
          <w:rFonts w:hint="default"/>
        </w:rPr>
        <w:instrText xml:space="preserve"> REF _Ref504117253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中断执行过程图</w:t>
      </w:r>
      <w:r>
        <w:rPr>
          <w:rFonts w:hint="default"/>
        </w:rPr>
        <w:fldChar w:fldCharType="end"/>
      </w:r>
      <w:r>
        <w:rPr>
          <w:rFonts w:hint="default"/>
        </w:rPr>
        <w:t>所示。</w:t>
      </w:r>
    </w:p>
    <w:p>
      <w:pPr>
        <w:pStyle w:val="4"/>
        <w:ind w:left="0" w:leftChars="0" w:right="26" w:rightChars="11" w:firstLine="0" w:firstLineChars="0"/>
        <w:rPr>
          <w:rFonts w:hint="eastAsia"/>
        </w:rPr>
      </w:pPr>
      <w:r>
        <w:rPr>
          <w:rFonts w:hint="eastAsia"/>
        </w:rPr>
        <w:drawing>
          <wp:inline distT="0" distB="0" distL="114300" distR="114300">
            <wp:extent cx="2705735" cy="1771650"/>
            <wp:effectExtent l="0" t="0" r="18415" b="0"/>
            <wp:docPr id="17" name="图片 17" descr="bug_i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int1"/>
                    <pic:cNvPicPr>
                      <a:picLocks noChangeAspect="1"/>
                    </pic:cNvPicPr>
                  </pic:nvPicPr>
                  <pic:blipFill>
                    <a:blip r:embed="rId55"/>
                    <a:stretch>
                      <a:fillRect/>
                    </a:stretch>
                  </pic:blipFill>
                  <pic:spPr>
                    <a:xfrm>
                      <a:off x="0" y="0"/>
                      <a:ext cx="2705735" cy="1771650"/>
                    </a:xfrm>
                    <a:prstGeom prst="rect">
                      <a:avLst/>
                    </a:prstGeom>
                  </pic:spPr>
                </pic:pic>
              </a:graphicData>
            </a:graphic>
          </wp:inline>
        </w:drawing>
      </w:r>
      <w:r>
        <w:rPr>
          <w:rFonts w:hint="eastAsia"/>
        </w:rPr>
        <w:drawing>
          <wp:inline distT="0" distB="0" distL="114300" distR="114300">
            <wp:extent cx="2628900" cy="1695450"/>
            <wp:effectExtent l="0" t="0" r="0" b="0"/>
            <wp:docPr id="18" name="图片 18" descr="bug_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ug_int2"/>
                    <pic:cNvPicPr>
                      <a:picLocks noChangeAspect="1"/>
                    </pic:cNvPicPr>
                  </pic:nvPicPr>
                  <pic:blipFill>
                    <a:blip r:embed="rId56"/>
                    <a:stretch>
                      <a:fillRect/>
                    </a:stretch>
                  </pic:blipFill>
                  <pic:spPr>
                    <a:xfrm>
                      <a:off x="0" y="0"/>
                      <a:ext cx="2628900" cy="1695450"/>
                    </a:xfrm>
                    <a:prstGeom prst="rect">
                      <a:avLst/>
                    </a:prstGeom>
                  </pic:spPr>
                </pic:pic>
              </a:graphicData>
            </a:graphic>
          </wp:inline>
        </w:drawing>
      </w:r>
    </w:p>
    <w:p>
      <w:pPr>
        <w:pStyle w:val="4"/>
        <w:ind w:left="0" w:leftChars="0" w:right="26" w:rightChars="11" w:firstLine="0" w:firstLineChars="0"/>
        <w:rPr>
          <w:rFonts w:hint="eastAsia"/>
        </w:rPr>
      </w:pPr>
      <w:r>
        <w:rPr>
          <w:rFonts w:hint="eastAsia"/>
        </w:rPr>
        <w:drawing>
          <wp:inline distT="0" distB="0" distL="114300" distR="114300">
            <wp:extent cx="2618740" cy="1714500"/>
            <wp:effectExtent l="0" t="0" r="10160" b="0"/>
            <wp:docPr id="19" name="图片 19" descr="bug_i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bug_int3"/>
                    <pic:cNvPicPr>
                      <a:picLocks noChangeAspect="1"/>
                    </pic:cNvPicPr>
                  </pic:nvPicPr>
                  <pic:blipFill>
                    <a:blip r:embed="rId57"/>
                    <a:stretch>
                      <a:fillRect/>
                    </a:stretch>
                  </pic:blipFill>
                  <pic:spPr>
                    <a:xfrm>
                      <a:off x="0" y="0"/>
                      <a:ext cx="2618740" cy="1714500"/>
                    </a:xfrm>
                    <a:prstGeom prst="rect">
                      <a:avLst/>
                    </a:prstGeom>
                  </pic:spPr>
                </pic:pic>
              </a:graphicData>
            </a:graphic>
          </wp:inline>
        </w:drawing>
      </w:r>
      <w:r>
        <w:rPr>
          <w:rFonts w:hint="eastAsia"/>
        </w:rPr>
        <w:drawing>
          <wp:inline distT="0" distB="0" distL="114300" distR="114300">
            <wp:extent cx="2752090" cy="1676400"/>
            <wp:effectExtent l="0" t="0" r="10160" b="0"/>
            <wp:docPr id="20" name="图片 20" descr="bug_i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ug_int4"/>
                    <pic:cNvPicPr>
                      <a:picLocks noChangeAspect="1"/>
                    </pic:cNvPicPr>
                  </pic:nvPicPr>
                  <pic:blipFill>
                    <a:blip r:embed="rId58"/>
                    <a:stretch>
                      <a:fillRect/>
                    </a:stretch>
                  </pic:blipFill>
                  <pic:spPr>
                    <a:xfrm>
                      <a:off x="0" y="0"/>
                      <a:ext cx="2752090" cy="1676400"/>
                    </a:xfrm>
                    <a:prstGeom prst="rect">
                      <a:avLst/>
                    </a:prstGeom>
                  </pic:spPr>
                </pic:pic>
              </a:graphicData>
            </a:graphic>
          </wp:inline>
        </w:drawing>
      </w:r>
    </w:p>
    <w:p>
      <w:pPr>
        <w:pStyle w:val="4"/>
        <w:ind w:left="0" w:leftChars="0" w:right="26" w:rightChars="11" w:firstLine="0" w:firstLineChars="0"/>
        <w:rPr>
          <w:rFonts w:hint="eastAsia"/>
        </w:rPr>
      </w:pPr>
      <w:r>
        <w:rPr>
          <w:rFonts w:hint="eastAsia"/>
        </w:rPr>
        <w:drawing>
          <wp:inline distT="0" distB="0" distL="114300" distR="114300">
            <wp:extent cx="2609215" cy="1695450"/>
            <wp:effectExtent l="0" t="0" r="635" b="0"/>
            <wp:docPr id="22" name="图片 22" descr="bug_i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bug_int5"/>
                    <pic:cNvPicPr>
                      <a:picLocks noChangeAspect="1"/>
                    </pic:cNvPicPr>
                  </pic:nvPicPr>
                  <pic:blipFill>
                    <a:blip r:embed="rId59"/>
                    <a:stretch>
                      <a:fillRect/>
                    </a:stretch>
                  </pic:blipFill>
                  <pic:spPr>
                    <a:xfrm>
                      <a:off x="0" y="0"/>
                      <a:ext cx="2609215" cy="1695450"/>
                    </a:xfrm>
                    <a:prstGeom prst="rect">
                      <a:avLst/>
                    </a:prstGeom>
                  </pic:spPr>
                </pic:pic>
              </a:graphicData>
            </a:graphic>
          </wp:inline>
        </w:drawing>
      </w:r>
      <w:r>
        <w:rPr>
          <w:rFonts w:hint="eastAsia"/>
        </w:rPr>
        <w:drawing>
          <wp:inline distT="0" distB="0" distL="114300" distR="114300">
            <wp:extent cx="2715260" cy="1666875"/>
            <wp:effectExtent l="0" t="0" r="8890" b="9525"/>
            <wp:docPr id="34" name="图片 34" descr="bug_i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int6"/>
                    <pic:cNvPicPr>
                      <a:picLocks noChangeAspect="1"/>
                    </pic:cNvPicPr>
                  </pic:nvPicPr>
                  <pic:blipFill>
                    <a:blip r:embed="rId60"/>
                    <a:stretch>
                      <a:fillRect/>
                    </a:stretch>
                  </pic:blipFill>
                  <pic:spPr>
                    <a:xfrm>
                      <a:off x="0" y="0"/>
                      <a:ext cx="2715260" cy="1666875"/>
                    </a:xfrm>
                    <a:prstGeom prst="rect">
                      <a:avLst/>
                    </a:prstGeom>
                  </pic:spPr>
                </pic:pic>
              </a:graphicData>
            </a:graphic>
          </wp:inline>
        </w:drawing>
      </w:r>
    </w:p>
    <w:p>
      <w:pPr>
        <w:pStyle w:val="15"/>
        <w:ind w:left="0" w:leftChars="0" w:right="26" w:rightChars="11" w:firstLine="0" w:firstLineChars="0"/>
        <w:rPr>
          <w:rFonts w:hint="eastAsia"/>
        </w:rPr>
      </w:pPr>
      <w:bookmarkStart w:id="98" w:name="_Ref504117253"/>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中断执行过程图</w:t>
      </w:r>
      <w:bookmarkEnd w:id="98"/>
    </w:p>
    <w:p>
      <w:pPr>
        <w:pStyle w:val="5"/>
        <w:spacing w:before="229" w:beforeLines="0" w:after="229" w:afterLines="0"/>
      </w:pPr>
      <w:r>
        <w:rPr>
          <w:rFonts w:hint="eastAsia"/>
        </w:rPr>
        <w:t>测试用例</w:t>
      </w:r>
      <w:r>
        <w:rPr>
          <w:rFonts w:hint="default"/>
        </w:rPr>
        <w:t>3</w:t>
      </w:r>
      <w:r>
        <w:rPr>
          <w:rFonts w:hint="default"/>
        </w:rPr>
        <w:t>：5段流水线测试</w:t>
      </w:r>
    </w:p>
    <w:p>
      <w:pPr>
        <w:pStyle w:val="4"/>
        <w:ind w:right="26" w:rightChars="11" w:firstLine="480"/>
        <w:rPr>
          <w:rFonts w:hint="default"/>
        </w:rPr>
      </w:pPr>
      <w:r>
        <w:rPr>
          <w:rFonts w:hint="default"/>
        </w:rPr>
        <w:t>将benchmark.hex加载至指令ROM，观察周期数，利用计算验证可以得到</w:t>
      </w:r>
    </w:p>
    <w:p>
      <w:pPr>
        <w:pStyle w:val="4"/>
        <w:ind w:right="26" w:rightChars="11" w:firstLine="480"/>
        <w:rPr>
          <w:rFonts w:hint="eastAsia"/>
        </w:rPr>
      </w:pPr>
      <w:r>
        <w:rPr>
          <w:rFonts w:hint="default"/>
        </w:rPr>
        <w:t>2306 = 1546 （单周期）+ 4 + 38（j/jal/jr） + 276（成功分支） + 120（load use 气泡） + 322（分支数据气泡），如</w:t>
      </w:r>
      <w:r>
        <w:rPr>
          <w:rFonts w:hint="default"/>
        </w:rPr>
        <w:fldChar w:fldCharType="begin"/>
      </w:r>
      <w:r>
        <w:rPr>
          <w:rFonts w:hint="default"/>
        </w:rPr>
        <w:instrText xml:space="preserve"> REF _Ref313053110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Benchmark流水线周期数</w:t>
      </w:r>
      <w:r>
        <w:rPr>
          <w:rFonts w:hint="default"/>
        </w:rPr>
        <w:fldChar w:fldCharType="end"/>
      </w:r>
      <w:r>
        <w:rPr>
          <w:rFonts w:hint="default"/>
        </w:rPr>
        <w:t>所示。</w:t>
      </w:r>
    </w:p>
    <w:p>
      <w:pPr>
        <w:pStyle w:val="4"/>
        <w:ind w:right="26" w:rightChars="11" w:firstLine="480"/>
        <w:rPr>
          <w:rFonts w:hint="default"/>
        </w:rPr>
      </w:pPr>
      <w:r>
        <w:rPr>
          <w:rFonts w:hint="default"/>
        </w:rPr>
        <w:t>关于流数线的更多测试用例，可参见周期统计的Excel表格。</w:t>
      </w:r>
    </w:p>
    <w:p>
      <w:pPr>
        <w:pStyle w:val="4"/>
        <w:ind w:left="0" w:leftChars="0" w:right="26" w:rightChars="11" w:firstLine="0" w:firstLineChars="0"/>
        <w:jc w:val="center"/>
        <w:rPr>
          <w:rFonts w:hint="eastAsia"/>
        </w:rPr>
      </w:pPr>
      <w:r>
        <w:rPr>
          <w:rFonts w:hint="eastAsia"/>
        </w:rPr>
        <w:drawing>
          <wp:inline distT="0" distB="0" distL="114300" distR="114300">
            <wp:extent cx="4542790" cy="3447415"/>
            <wp:effectExtent l="0" t="0" r="10160" b="635"/>
            <wp:docPr id="42" name="图片 42" descr="bug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count"/>
                    <pic:cNvPicPr>
                      <a:picLocks noChangeAspect="1"/>
                    </pic:cNvPicPr>
                  </pic:nvPicPr>
                  <pic:blipFill>
                    <a:blip r:embed="rId61"/>
                    <a:stretch>
                      <a:fillRect/>
                    </a:stretch>
                  </pic:blipFill>
                  <pic:spPr>
                    <a:xfrm>
                      <a:off x="0" y="0"/>
                      <a:ext cx="4542790" cy="3447415"/>
                    </a:xfrm>
                    <a:prstGeom prst="rect">
                      <a:avLst/>
                    </a:prstGeom>
                  </pic:spPr>
                </pic:pic>
              </a:graphicData>
            </a:graphic>
          </wp:inline>
        </w:drawing>
      </w:r>
    </w:p>
    <w:p>
      <w:pPr>
        <w:pStyle w:val="15"/>
        <w:ind w:left="0" w:leftChars="0" w:right="26" w:rightChars="11" w:firstLine="0" w:firstLineChars="0"/>
        <w:jc w:val="center"/>
        <w:rPr>
          <w:rFonts w:hint="eastAsia"/>
        </w:rPr>
      </w:pPr>
      <w:bookmarkStart w:id="99" w:name="_Ref31305311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w:t>
      </w:r>
      <w:r>
        <w:t>Benchmark流水线周期数</w:t>
      </w:r>
      <w:bookmarkEnd w:id="99"/>
    </w:p>
    <w:p>
      <w:pPr>
        <w:pStyle w:val="3"/>
        <w:tabs>
          <w:tab w:val="left" w:pos="567"/>
          <w:tab w:val="clear" w:pos="720"/>
        </w:tabs>
        <w:ind w:left="818" w:right="240" w:hanging="818"/>
      </w:pPr>
      <w:bookmarkStart w:id="100" w:name="_Toc474706983"/>
      <w:bookmarkStart w:id="101" w:name="_Toc317947463"/>
      <w:r>
        <w:rPr>
          <w:rFonts w:hint="eastAsia"/>
        </w:rPr>
        <w:t>性能分析</w:t>
      </w:r>
      <w:bookmarkEnd w:id="100"/>
    </w:p>
    <w:p>
      <w:pPr>
        <w:pStyle w:val="4"/>
        <w:ind w:right="26" w:rightChars="11" w:firstLine="482"/>
        <w:rPr>
          <w:rFonts w:hint="default"/>
        </w:rPr>
      </w:pPr>
      <w:r>
        <w:rPr>
          <w:rFonts w:hint="default"/>
        </w:rPr>
        <w:t>此次实验将分支指令的大部分逻辑放在 ID 段，理论上每次跳转指令的误取深度只有 1。在理想情况下，运行benchmark.asm的代码只需 1984 个时钟周期。但由于分支指令（beq/bne/bgtz）产生的数据冒险，无法利用转发逻辑解决（由于 ALU 与 RAM的自身延迟，利用转发十分危险），故需要使用插入气泡的方式解决数据冒险。当代码中的每一条 beq/bne/bgtz 都存在数据冒险时，这将会对流水线的效率造成重大影响。而benchmark.asm的每一条分支指令都存在此种冒险（322个气泡），最后导致运行完benchmark.asm需要2306个时钟周期。</w:t>
      </w:r>
    </w:p>
    <w:p>
      <w:pPr>
        <w:pStyle w:val="4"/>
        <w:ind w:right="26" w:rightChars="11" w:firstLine="482"/>
        <w:rPr>
          <w:rFonts w:hint="default"/>
        </w:rPr>
      </w:pPr>
      <w:r>
        <w:rPr>
          <w:rFonts w:hint="default"/>
        </w:rPr>
        <w:t>仅考虑benchmark.asm的情况下，若将跳转逻辑置于 EX段，则其数据冒险可利用已有的EX段的转发逻辑解决，无需插入气泡。尽管其误取深度为2，但最后运行benchmark.asm仅虚2298个时钟周期。可以看到，对于不同的代码，理论上效率更高的架构有可能效率更低。</w:t>
      </w:r>
    </w:p>
    <w:p>
      <w:pPr>
        <w:pStyle w:val="4"/>
        <w:ind w:right="26" w:rightChars="11" w:firstLine="482"/>
        <w:rPr>
          <w:rFonts w:hint="default"/>
        </w:rPr>
      </w:pPr>
      <w:r>
        <w:rPr>
          <w:rFonts w:hint="default"/>
        </w:rPr>
        <w:t>但总体来说，跳转逻辑置于 ID 段的流水线的效率显然是要高于跳转逻辑较深的流水线。</w:t>
      </w:r>
    </w:p>
    <w:p>
      <w:pPr>
        <w:pStyle w:val="3"/>
        <w:tabs>
          <w:tab w:val="left" w:pos="567"/>
          <w:tab w:val="clear" w:pos="720"/>
        </w:tabs>
        <w:ind w:left="818" w:right="240" w:hanging="818"/>
      </w:pPr>
      <w:bookmarkStart w:id="102" w:name="_Toc474706984"/>
      <w:r>
        <w:rPr>
          <w:rFonts w:hint="eastAsia"/>
        </w:rPr>
        <w:t>主要故障与调试</w:t>
      </w:r>
      <w:bookmarkEnd w:id="101"/>
      <w:bookmarkEnd w:id="102"/>
    </w:p>
    <w:p>
      <w:pPr>
        <w:pStyle w:val="5"/>
        <w:spacing w:before="229" w:beforeLines="0" w:after="229" w:afterLines="0"/>
      </w:pPr>
      <w:bookmarkStart w:id="103" w:name="_Toc318364351"/>
      <w:bookmarkStart w:id="104" w:name="_Toc135227423"/>
      <w:bookmarkStart w:id="105" w:name="_Toc135229748"/>
      <w:bookmarkStart w:id="106" w:name="_Toc134007939"/>
      <w:bookmarkStart w:id="107" w:name="_Toc135227344"/>
      <w:bookmarkStart w:id="108" w:name="_Toc135227590"/>
      <w:bookmarkStart w:id="109" w:name="_Toc266358996"/>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62"/>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110"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简易中断请求响应电路</w:t>
      </w:r>
      <w:bookmarkEnd w:id="110"/>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63"/>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111"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同步清0锁存中断源的中断请求响应电路</w:t>
      </w:r>
      <w:bookmarkEnd w:id="111"/>
    </w:p>
    <w:p>
      <w:pPr>
        <w:pStyle w:val="4"/>
        <w:ind w:left="0" w:leftChars="0" w:right="26" w:rightChars="11" w:firstLine="0" w:firstLineChars="0"/>
        <w:jc w:val="center"/>
        <w:rPr>
          <w:rFonts w:hint="eastAsia"/>
          <w:b/>
        </w:rPr>
      </w:pPr>
    </w:p>
    <w:p>
      <w:pPr>
        <w:pStyle w:val="5"/>
        <w:spacing w:before="229" w:beforeLines="0" w:after="229" w:afterLines="0"/>
      </w:pPr>
      <w:r>
        <w:t>WB-ID冒险</w:t>
      </w:r>
    </w:p>
    <w:p>
      <w:pPr>
        <w:pStyle w:val="4"/>
        <w:ind w:right="26" w:rightChars="11" w:firstLine="480"/>
      </w:pPr>
      <w:r>
        <w:rPr>
          <w:rFonts w:hint="default"/>
        </w:rPr>
        <w:t>流水线</w:t>
      </w:r>
      <w:r>
        <w:rPr>
          <w:rFonts w:hint="default"/>
        </w:rPr>
        <w:t xml:space="preserve"> CPU：</w:t>
      </w:r>
      <w:r>
        <w:rPr>
          <w:rFonts w:hint="default"/>
        </w:rPr>
        <w:t>数据冒险未解决</w:t>
      </w:r>
      <w:r>
        <w:rPr>
          <w:rFonts w:hint="eastAsia"/>
        </w:rPr>
        <w:t>。</w:t>
      </w:r>
    </w:p>
    <w:p>
      <w:pPr>
        <w:pStyle w:val="4"/>
        <w:ind w:right="26" w:rightChars="11" w:firstLine="482"/>
        <w:rPr>
          <w:rFonts w:hint="default"/>
        </w:rPr>
      </w:pPr>
      <w:r>
        <w:rPr>
          <w:rFonts w:hint="eastAsia"/>
          <w:b/>
        </w:rPr>
        <w:t>故障现象：</w:t>
      </w:r>
      <w:r>
        <w:rPr>
          <w:rFonts w:hint="default"/>
        </w:rPr>
        <w:t>执行</w:t>
      </w:r>
    </w:p>
    <w:p>
      <w:pPr>
        <w:pStyle w:val="4"/>
        <w:ind w:right="26" w:rightChars="11" w:firstLine="1315" w:firstLineChars="548"/>
        <w:rPr>
          <w:rFonts w:hint="eastAsia"/>
        </w:rPr>
      </w:pPr>
      <w:r>
        <w:rPr>
          <w:rFonts w:hint="eastAsia"/>
        </w:rPr>
        <w:t>addu $s0,$zero,$zero</w:t>
      </w:r>
    </w:p>
    <w:p>
      <w:pPr>
        <w:pStyle w:val="4"/>
        <w:ind w:right="26" w:rightChars="11" w:firstLine="1315" w:firstLineChars="548"/>
        <w:rPr>
          <w:rFonts w:hint="eastAsia"/>
        </w:rPr>
      </w:pPr>
      <w:r>
        <w:rPr>
          <w:rFonts w:hint="eastAsia"/>
        </w:rPr>
        <w:t xml:space="preserve">addi $s2,$zero,12 </w:t>
      </w:r>
    </w:p>
    <w:p>
      <w:pPr>
        <w:pStyle w:val="4"/>
        <w:ind w:right="26" w:rightChars="11" w:firstLine="1315" w:firstLineChars="548"/>
        <w:rPr>
          <w:rFonts w:hint="eastAsia"/>
        </w:rPr>
      </w:pPr>
      <w:r>
        <w:rPr>
          <w:rFonts w:hint="eastAsia"/>
        </w:rPr>
        <w:t>addiu $s6,$0,3</w:t>
      </w:r>
    </w:p>
    <w:p>
      <w:pPr>
        <w:pStyle w:val="4"/>
        <w:ind w:right="26" w:rightChars="11" w:firstLine="1315" w:firstLineChars="548"/>
      </w:pPr>
      <w:r>
        <w:rPr>
          <w:rFonts w:hint="eastAsia"/>
        </w:rPr>
        <w:t>addiu $s0, $s0, 1</w:t>
      </w:r>
      <w:r>
        <w:rPr>
          <w:rFonts w:hint="default"/>
        </w:rPr>
        <w:t>时最后一条指令会产生数据冒险。</w:t>
      </w:r>
    </w:p>
    <w:p>
      <w:pPr>
        <w:pStyle w:val="4"/>
        <w:ind w:right="26" w:rightChars="11" w:firstLine="482"/>
      </w:pPr>
      <w:r>
        <w:rPr>
          <w:rFonts w:hint="eastAsia"/>
          <w:b/>
        </w:rPr>
        <w:t>原因分析：</w:t>
      </w:r>
      <w:r>
        <w:rPr>
          <w:rFonts w:hint="default"/>
        </w:rPr>
        <w:t>根据《计算机组成与设计》一书，寄存器组实现一般为前半周期写，后半周期读，如此一来上述指令会读取新的值，不会产生数据冒险</w:t>
      </w:r>
      <w:r>
        <w:rPr>
          <w:rFonts w:hint="eastAsia"/>
        </w:rPr>
        <w:t>。</w:t>
      </w:r>
      <w:r>
        <w:rPr>
          <w:rFonts w:hint="default"/>
        </w:rPr>
        <w:t>但由于此次寄存器的实现并未严格按照此标准，导致最终上述指令读取的 s0 为旧值，产生数据冒险。</w:t>
      </w:r>
    </w:p>
    <w:p>
      <w:pPr>
        <w:pStyle w:val="4"/>
        <w:ind w:right="26" w:rightChars="11" w:firstLine="482"/>
        <w:rPr>
          <w:rFonts w:hint="eastAsia"/>
          <w:b/>
        </w:rPr>
      </w:pPr>
      <w:r>
        <w:rPr>
          <w:rFonts w:hint="eastAsia"/>
          <w:b/>
        </w:rPr>
        <w:t>解决方案：</w:t>
      </w:r>
      <w:r>
        <w:rPr>
          <w:rFonts w:hint="default"/>
        </w:rPr>
        <w:t>在 ID段也进行数据转发即可。</w:t>
      </w:r>
    </w:p>
    <w:p>
      <w:pPr>
        <w:pStyle w:val="5"/>
        <w:spacing w:before="229" w:beforeLines="0" w:after="229" w:afterLines="0"/>
      </w:pPr>
      <w:r>
        <w:rPr>
          <w:rFonts w:hint="default"/>
        </w:rPr>
        <w:t>其余</w:t>
      </w:r>
      <w:r>
        <w:rPr>
          <w:rFonts w:hint="eastAsia"/>
        </w:rPr>
        <w:t>故障</w:t>
      </w:r>
    </w:p>
    <w:p>
      <w:pPr>
        <w:pStyle w:val="4"/>
        <w:ind w:right="26" w:rightChars="11" w:firstLine="480"/>
        <w:rPr>
          <w:rFonts w:hint="default"/>
        </w:rPr>
      </w:pPr>
      <w:r>
        <w:rPr>
          <w:rFonts w:hint="default"/>
        </w:rPr>
        <w:t>受篇幅限制，仅列举以上2个在设计上所遇到的错误，更多错误参见、中的issue列表。</w:t>
      </w:r>
    </w:p>
    <w:p>
      <w:pPr>
        <w:pStyle w:val="4"/>
        <w:ind w:left="0" w:leftChars="0" w:right="26" w:rightChars="11" w:firstLine="0" w:firstLineChars="0"/>
        <w:jc w:val="center"/>
        <w:rPr>
          <w:rFonts w:hint="default"/>
        </w:rPr>
      </w:pPr>
      <w:r>
        <w:rPr>
          <w:rFonts w:hint="default"/>
        </w:rPr>
        <w:drawing>
          <wp:inline distT="0" distB="0" distL="114300" distR="114300">
            <wp:extent cx="5598160" cy="4867910"/>
            <wp:effectExtent l="0" t="0" r="2540" b="8890"/>
            <wp:docPr id="66" name="图片 66" descr="bug_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bug_github"/>
                    <pic:cNvPicPr>
                      <a:picLocks noChangeAspect="1"/>
                    </pic:cNvPicPr>
                  </pic:nvPicPr>
                  <pic:blipFill>
                    <a:blip r:embed="rId64"/>
                    <a:stretch>
                      <a:fillRect/>
                    </a:stretch>
                  </pic:blipFill>
                  <pic:spPr>
                    <a:xfrm>
                      <a:off x="0" y="0"/>
                      <a:ext cx="5598160" cy="4867910"/>
                    </a:xfrm>
                    <a:prstGeom prst="rect">
                      <a:avLst/>
                    </a:prstGeom>
                  </pic:spPr>
                </pic:pic>
              </a:graphicData>
            </a:graphic>
          </wp:inline>
        </w:drawing>
      </w:r>
    </w:p>
    <w:p>
      <w:pPr>
        <w:pStyle w:val="4"/>
        <w:ind w:left="0" w:leftChars="0" w:right="26" w:rightChars="11" w:firstLine="0" w:firstLineChars="0"/>
        <w:jc w:val="center"/>
        <w:rPr>
          <w:rFonts w:hint="default"/>
        </w:rPr>
      </w:pPr>
      <w:bookmarkStart w:id="129" w:name="_GoBack"/>
      <w:bookmarkEnd w:id="129"/>
    </w:p>
    <w:p>
      <w:pPr>
        <w:pStyle w:val="4"/>
        <w:ind w:left="0" w:leftChars="0" w:right="26" w:rightChars="11" w:firstLine="0" w:firstLineChars="0"/>
        <w:jc w:val="center"/>
        <w:rPr>
          <w:rFonts w:hint="eastAsia"/>
        </w:rPr>
      </w:pPr>
    </w:p>
    <w:p>
      <w:pPr>
        <w:pStyle w:val="3"/>
        <w:tabs>
          <w:tab w:val="left" w:pos="567"/>
          <w:tab w:val="clear" w:pos="720"/>
        </w:tabs>
        <w:ind w:left="818" w:right="240" w:hanging="818"/>
      </w:pPr>
      <w:bookmarkStart w:id="112" w:name="_Toc474706985"/>
      <w:r>
        <w:rPr>
          <w:rFonts w:hint="eastAsia"/>
        </w:rPr>
        <w:t>实验进度</w:t>
      </w:r>
      <w:bookmarkEnd w:id="103"/>
      <w:bookmarkEnd w:id="112"/>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9"/>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113" w:name="_Toc474706986"/>
      <w:r>
        <w:rPr>
          <w:rFonts w:hint="eastAsia"/>
        </w:rPr>
        <w:t>设计总结</w:t>
      </w:r>
      <w:bookmarkEnd w:id="104"/>
      <w:bookmarkEnd w:id="105"/>
      <w:bookmarkEnd w:id="106"/>
      <w:bookmarkEnd w:id="107"/>
      <w:bookmarkEnd w:id="108"/>
      <w:bookmarkEnd w:id="109"/>
      <w:r>
        <w:rPr>
          <w:rFonts w:hint="eastAsia"/>
        </w:rPr>
        <w:t>与心得</w:t>
      </w:r>
      <w:bookmarkEnd w:id="113"/>
    </w:p>
    <w:p>
      <w:pPr>
        <w:pStyle w:val="3"/>
        <w:tabs>
          <w:tab w:val="left" w:pos="567"/>
          <w:tab w:val="clear" w:pos="720"/>
        </w:tabs>
        <w:ind w:left="818" w:right="240" w:hanging="818"/>
      </w:pPr>
      <w:bookmarkStart w:id="114" w:name="_Toc474706987"/>
      <w:r>
        <w:rPr>
          <w:rFonts w:hint="eastAsia"/>
        </w:rPr>
        <w:t>课设总结</w:t>
      </w:r>
      <w:bookmarkEnd w:id="114"/>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0"/>
        </w:numPr>
        <w:tabs>
          <w:tab w:val="left" w:pos="1290"/>
        </w:tabs>
        <w:ind w:firstLineChars="0"/>
      </w:pPr>
      <w:r>
        <w:rPr>
          <w:rFonts w:hint="eastAsia"/>
        </w:rPr>
        <w:t>完成方案总结（自行修订扩充）（自行修订扩充）（自行修订扩充）（自行修订扩充）（自行修订扩充）。</w:t>
      </w:r>
    </w:p>
    <w:p>
      <w:pPr>
        <w:pStyle w:val="4"/>
        <w:numPr>
          <w:ilvl w:val="0"/>
          <w:numId w:val="10"/>
        </w:numPr>
        <w:tabs>
          <w:tab w:val="left" w:pos="1290"/>
        </w:tabs>
        <w:ind w:firstLineChars="0"/>
      </w:pPr>
      <w:r>
        <w:rPr>
          <w:rFonts w:hint="eastAsia"/>
        </w:rPr>
        <w:t>功能总结（自行修订扩充）（自行修订扩充）（自行修订扩充）（自行修订扩充）（自行修订扩充）。</w:t>
      </w:r>
    </w:p>
    <w:p>
      <w:pPr>
        <w:pStyle w:val="4"/>
        <w:numPr>
          <w:ilvl w:val="0"/>
          <w:numId w:val="10"/>
        </w:numPr>
        <w:tabs>
          <w:tab w:val="left" w:pos="1290"/>
        </w:tabs>
        <w:ind w:firstLineChars="0"/>
      </w:pPr>
      <w:r>
        <w:rPr>
          <w:rFonts w:hint="eastAsia"/>
        </w:rPr>
        <w:t>其他需要总结的内容，（自行修订扩充）。</w:t>
      </w:r>
    </w:p>
    <w:p>
      <w:pPr>
        <w:pStyle w:val="3"/>
        <w:tabs>
          <w:tab w:val="left" w:pos="567"/>
          <w:tab w:val="clear" w:pos="720"/>
        </w:tabs>
        <w:ind w:left="818" w:right="240" w:hanging="818"/>
      </w:pPr>
      <w:bookmarkStart w:id="115" w:name="_Toc474706988"/>
      <w:r>
        <w:rPr>
          <w:rFonts w:hint="eastAsia"/>
        </w:rPr>
        <w:t>课设心得</w:t>
      </w:r>
      <w:bookmarkEnd w:id="115"/>
    </w:p>
    <w:p>
      <w:pPr>
        <w:pStyle w:val="4"/>
        <w:ind w:right="26" w:rightChars="11" w:firstLine="480"/>
      </w:pPr>
      <w:bookmarkStart w:id="116" w:name="_Toc135227348"/>
      <w:bookmarkStart w:id="117" w:name="_Toc134007943"/>
      <w:bookmarkStart w:id="118" w:name="_Toc266358998"/>
      <w:bookmarkStart w:id="119" w:name="_Toc135227594"/>
      <w:bookmarkStart w:id="120" w:name="_Toc135227427"/>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121" w:name="_Toc474706989"/>
      <w:r>
        <w:rPr>
          <w:rFonts w:hint="eastAsia"/>
        </w:rPr>
        <w:t>参考文献</w:t>
      </w:r>
      <w:bookmarkEnd w:id="116"/>
      <w:bookmarkEnd w:id="117"/>
      <w:bookmarkEnd w:id="118"/>
      <w:bookmarkEnd w:id="119"/>
      <w:bookmarkEnd w:id="120"/>
      <w:bookmarkEnd w:id="121"/>
    </w:p>
    <w:p>
      <w:pPr>
        <w:pStyle w:val="80"/>
        <w:numPr>
          <w:ilvl w:val="0"/>
          <w:numId w:val="11"/>
        </w:numPr>
        <w:tabs>
          <w:tab w:val="left" w:pos="284"/>
          <w:tab w:val="clear" w:pos="420"/>
        </w:tabs>
        <w:ind w:right="26" w:rightChars="11"/>
        <w:rPr>
          <w:rFonts w:ascii="宋体" w:hAnsi="宋体" w:cs="宋体"/>
          <w:kern w:val="0"/>
          <w:szCs w:val="21"/>
        </w:rPr>
      </w:pPr>
      <w:bookmarkStart w:id="122" w:name="_Hlt127187993"/>
      <w:bookmarkEnd w:id="122"/>
      <w:bookmarkStart w:id="123" w:name="_Ref127098874"/>
      <w:bookmarkStart w:id="124" w:name="_Ref119835916"/>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80"/>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80"/>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80"/>
        <w:numPr>
          <w:ilvl w:val="0"/>
          <w:numId w:val="11"/>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80"/>
        <w:numPr>
          <w:ilvl w:val="0"/>
          <w:numId w:val="11"/>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80"/>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123"/>
    <w:bookmarkEnd w:id="124"/>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125" w:name="_Hlt133996523"/>
      <w:bookmarkEnd w:id="125"/>
      <w:bookmarkStart w:id="126" w:name="_Hlt134000930"/>
      <w:bookmarkEnd w:id="126"/>
      <w:bookmarkStart w:id="127" w:name="_Hlt133999525"/>
      <w:bookmarkEnd w:id="127"/>
      <w:bookmarkStart w:id="128" w:name="_Hlt133997595"/>
      <w:bookmarkEnd w:id="128"/>
    </w:p>
    <w:p>
      <w:pPr>
        <w:ind w:firstLine="480" w:firstLineChars="200"/>
      </w:pPr>
    </w:p>
    <w:tbl>
      <w:tblPr>
        <w:tblStyle w:val="49"/>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Courier New">
    <w:altName w:val="DejaVu Sans"/>
    <w:panose1 w:val="02070309020205020404"/>
    <w:charset w:val="00"/>
    <w:family w:val="decorative"/>
    <w:pitch w:val="default"/>
    <w:sig w:usb0="00000000" w:usb1="00000000" w:usb2="00000009" w:usb3="00000000" w:csb0="000001FF" w:csb1="00000000"/>
  </w:font>
  <w:font w:name="MS Gothic">
    <w:altName w:val="宋体"/>
    <w:panose1 w:val="020B0609070205080204"/>
    <w:charset w:val="80"/>
    <w:family w:val="decorative"/>
    <w:pitch w:val="default"/>
    <w:sig w:usb0="00000000" w:usb1="00000000" w:usb2="00000010" w:usb3="00000000" w:csb0="00020000" w:csb1="00000000"/>
  </w:font>
  <w:font w:name="Cambria Math">
    <w:altName w:val="Caladea"/>
    <w:panose1 w:val="02040503050406030204"/>
    <w:charset w:val="00"/>
    <w:family w:val="swiss"/>
    <w:pitch w:val="default"/>
    <w:sig w:usb0="00000000" w:usb1="00000000" w:usb2="00000000" w:usb3="00000000" w:csb0="0000019F" w:csb1="00000000"/>
  </w:font>
  <w:font w:name="Tahoma">
    <w:altName w:val="Ubuntu"/>
    <w:panose1 w:val="020B0604030504040204"/>
    <w:charset w:val="00"/>
    <w:family w:val="roma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decorative"/>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enlo">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
    <w:nsid w:val="0000000E"/>
    <w:multiLevelType w:val="multilevel"/>
    <w:tmpl w:val="0000000E"/>
    <w:lvl w:ilvl="0" w:tentative="1">
      <w:start w:val="1"/>
      <w:numFmt w:val="decimal"/>
      <w:pStyle w:val="84"/>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00000008"/>
    <w:multiLevelType w:val="multilevel"/>
    <w:tmpl w:val="00000008"/>
    <w:lvl w:ilvl="0" w:tentative="1">
      <w:start w:val="1"/>
      <w:numFmt w:val="decimal"/>
      <w:pStyle w:val="8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1"/>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12"/>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9E9531A"/>
    <w:rsid w:val="0A7D61F1"/>
    <w:rsid w:val="0CBE5171"/>
    <w:rsid w:val="14777965"/>
    <w:rsid w:val="160F1261"/>
    <w:rsid w:val="1771AFE7"/>
    <w:rsid w:val="177E0D0C"/>
    <w:rsid w:val="179BE297"/>
    <w:rsid w:val="17CD3A69"/>
    <w:rsid w:val="17FF6799"/>
    <w:rsid w:val="19DF1785"/>
    <w:rsid w:val="19E78D0B"/>
    <w:rsid w:val="19F15063"/>
    <w:rsid w:val="1A7F7EAC"/>
    <w:rsid w:val="1BF3A19D"/>
    <w:rsid w:val="1BFD3B98"/>
    <w:rsid w:val="1BFFF053"/>
    <w:rsid w:val="1E5B7397"/>
    <w:rsid w:val="1EBF5093"/>
    <w:rsid w:val="1ED8CD27"/>
    <w:rsid w:val="1FDCC605"/>
    <w:rsid w:val="1FFFA075"/>
    <w:rsid w:val="22CFBFBE"/>
    <w:rsid w:val="235D3D82"/>
    <w:rsid w:val="237B130E"/>
    <w:rsid w:val="26773D60"/>
    <w:rsid w:val="2795D9C2"/>
    <w:rsid w:val="27CF666B"/>
    <w:rsid w:val="2BFFBC82"/>
    <w:rsid w:val="2DDFACE5"/>
    <w:rsid w:val="2EFB3504"/>
    <w:rsid w:val="2F7F04E2"/>
    <w:rsid w:val="2FAF09C3"/>
    <w:rsid w:val="2FD19B5F"/>
    <w:rsid w:val="2FEE96A2"/>
    <w:rsid w:val="2FF78E91"/>
    <w:rsid w:val="2FFBFC0D"/>
    <w:rsid w:val="2FFDB4AA"/>
    <w:rsid w:val="2FFFA95A"/>
    <w:rsid w:val="2FFFE3E8"/>
    <w:rsid w:val="317C2A4A"/>
    <w:rsid w:val="31F7540C"/>
    <w:rsid w:val="32574C2E"/>
    <w:rsid w:val="3375A859"/>
    <w:rsid w:val="34FF7443"/>
    <w:rsid w:val="35DF9F24"/>
    <w:rsid w:val="35FFAF7B"/>
    <w:rsid w:val="361F92A1"/>
    <w:rsid w:val="367A7D32"/>
    <w:rsid w:val="3745C4F1"/>
    <w:rsid w:val="375D1DED"/>
    <w:rsid w:val="375F8261"/>
    <w:rsid w:val="376F6BE5"/>
    <w:rsid w:val="37F4EC0E"/>
    <w:rsid w:val="37FF7DB4"/>
    <w:rsid w:val="3AB7D44B"/>
    <w:rsid w:val="3BBFC7DA"/>
    <w:rsid w:val="3BDD5D7A"/>
    <w:rsid w:val="3BEB3632"/>
    <w:rsid w:val="3BEF184F"/>
    <w:rsid w:val="3BF41D10"/>
    <w:rsid w:val="3BF53E78"/>
    <w:rsid w:val="3BF6E07F"/>
    <w:rsid w:val="3BFE8D06"/>
    <w:rsid w:val="3C139A07"/>
    <w:rsid w:val="3CFDEEE1"/>
    <w:rsid w:val="3CFE9E65"/>
    <w:rsid w:val="3D2F516E"/>
    <w:rsid w:val="3DDB4FBE"/>
    <w:rsid w:val="3DDC74E0"/>
    <w:rsid w:val="3DDE7791"/>
    <w:rsid w:val="3DDFADB8"/>
    <w:rsid w:val="3E3615D7"/>
    <w:rsid w:val="3E6FB2C3"/>
    <w:rsid w:val="3EAD807B"/>
    <w:rsid w:val="3ED969A5"/>
    <w:rsid w:val="3EF2A1B6"/>
    <w:rsid w:val="3EFB3054"/>
    <w:rsid w:val="3EFD7E28"/>
    <w:rsid w:val="3F1D9EB7"/>
    <w:rsid w:val="3F1FD412"/>
    <w:rsid w:val="3F5F525F"/>
    <w:rsid w:val="3F6F01F4"/>
    <w:rsid w:val="3F6FF7BC"/>
    <w:rsid w:val="3F76AB2C"/>
    <w:rsid w:val="3F76CE4B"/>
    <w:rsid w:val="3F7E2BD0"/>
    <w:rsid w:val="3F7E3A34"/>
    <w:rsid w:val="3FBBBC3E"/>
    <w:rsid w:val="3FCEE84C"/>
    <w:rsid w:val="3FD3AB3C"/>
    <w:rsid w:val="3FD3F99A"/>
    <w:rsid w:val="3FDE7B83"/>
    <w:rsid w:val="3FEB95EA"/>
    <w:rsid w:val="3FEE27A1"/>
    <w:rsid w:val="3FFB00B8"/>
    <w:rsid w:val="3FFD4A67"/>
    <w:rsid w:val="3FFDB4A1"/>
    <w:rsid w:val="42530085"/>
    <w:rsid w:val="43D1AB24"/>
    <w:rsid w:val="44D78B46"/>
    <w:rsid w:val="46E7A272"/>
    <w:rsid w:val="471BF2F7"/>
    <w:rsid w:val="477F4583"/>
    <w:rsid w:val="47EE4150"/>
    <w:rsid w:val="47FE7954"/>
    <w:rsid w:val="49CF6FE7"/>
    <w:rsid w:val="4ADEC86B"/>
    <w:rsid w:val="4BBF9842"/>
    <w:rsid w:val="4BD590B2"/>
    <w:rsid w:val="4D9F4D2D"/>
    <w:rsid w:val="4DBFC5EC"/>
    <w:rsid w:val="4DDB9BA4"/>
    <w:rsid w:val="4DFF6DF1"/>
    <w:rsid w:val="4EFF273E"/>
    <w:rsid w:val="4F37274A"/>
    <w:rsid w:val="4F929124"/>
    <w:rsid w:val="4FFCF3C3"/>
    <w:rsid w:val="4FFE66A5"/>
    <w:rsid w:val="52052C38"/>
    <w:rsid w:val="52799788"/>
    <w:rsid w:val="53C9D2FB"/>
    <w:rsid w:val="542DF438"/>
    <w:rsid w:val="55DDF66B"/>
    <w:rsid w:val="55F5DAE6"/>
    <w:rsid w:val="569C65D2"/>
    <w:rsid w:val="56B94735"/>
    <w:rsid w:val="56FF256F"/>
    <w:rsid w:val="575D7C63"/>
    <w:rsid w:val="57BBEC96"/>
    <w:rsid w:val="57BF073C"/>
    <w:rsid w:val="57BF35A7"/>
    <w:rsid w:val="57DCF0D5"/>
    <w:rsid w:val="57EF1C95"/>
    <w:rsid w:val="57F3D876"/>
    <w:rsid w:val="57FCD4AF"/>
    <w:rsid w:val="57FF7B97"/>
    <w:rsid w:val="58E6CA4A"/>
    <w:rsid w:val="58F6F26A"/>
    <w:rsid w:val="5A5FA188"/>
    <w:rsid w:val="5A679FB4"/>
    <w:rsid w:val="5AFFDFAF"/>
    <w:rsid w:val="5B6EF432"/>
    <w:rsid w:val="5BFD0DB4"/>
    <w:rsid w:val="5BFFF387"/>
    <w:rsid w:val="5C9BB8E7"/>
    <w:rsid w:val="5CAE23DD"/>
    <w:rsid w:val="5CB8A11A"/>
    <w:rsid w:val="5CFF8699"/>
    <w:rsid w:val="5D6FFAE4"/>
    <w:rsid w:val="5DC2C4F0"/>
    <w:rsid w:val="5DED8DEF"/>
    <w:rsid w:val="5DF7D730"/>
    <w:rsid w:val="5DFE33A1"/>
    <w:rsid w:val="5DFFB50E"/>
    <w:rsid w:val="5E6F2DEB"/>
    <w:rsid w:val="5EF5C5C8"/>
    <w:rsid w:val="5EFA46CB"/>
    <w:rsid w:val="5EFFCF3F"/>
    <w:rsid w:val="5F6EFCED"/>
    <w:rsid w:val="5F6F7FD3"/>
    <w:rsid w:val="5F7228BB"/>
    <w:rsid w:val="5F7B10DA"/>
    <w:rsid w:val="5F7D5B90"/>
    <w:rsid w:val="5F7E1F39"/>
    <w:rsid w:val="5F7FF772"/>
    <w:rsid w:val="5F94F3F5"/>
    <w:rsid w:val="5FB59D52"/>
    <w:rsid w:val="5FBC5C3D"/>
    <w:rsid w:val="5FBF1D55"/>
    <w:rsid w:val="5FBF78BB"/>
    <w:rsid w:val="5FC47121"/>
    <w:rsid w:val="5FDF4526"/>
    <w:rsid w:val="5FE71979"/>
    <w:rsid w:val="5FEF35DF"/>
    <w:rsid w:val="5FF50721"/>
    <w:rsid w:val="5FF7EED3"/>
    <w:rsid w:val="5FFE35F0"/>
    <w:rsid w:val="5FFF3AA0"/>
    <w:rsid w:val="5FFFA94A"/>
    <w:rsid w:val="5FFFE944"/>
    <w:rsid w:val="5FFFEC4F"/>
    <w:rsid w:val="61EF69BB"/>
    <w:rsid w:val="62D5B67D"/>
    <w:rsid w:val="63B81C36"/>
    <w:rsid w:val="63BB618C"/>
    <w:rsid w:val="643C780F"/>
    <w:rsid w:val="65DFA280"/>
    <w:rsid w:val="65FD55CB"/>
    <w:rsid w:val="65FF519D"/>
    <w:rsid w:val="67AFE9A0"/>
    <w:rsid w:val="67CF614C"/>
    <w:rsid w:val="67D70765"/>
    <w:rsid w:val="67F736EE"/>
    <w:rsid w:val="67FB4590"/>
    <w:rsid w:val="69F88A47"/>
    <w:rsid w:val="69FFE3A0"/>
    <w:rsid w:val="6A7551F7"/>
    <w:rsid w:val="6AB4A594"/>
    <w:rsid w:val="6AB7C52D"/>
    <w:rsid w:val="6AFFA273"/>
    <w:rsid w:val="6B3DA3BD"/>
    <w:rsid w:val="6B3F160C"/>
    <w:rsid w:val="6B7DFCE6"/>
    <w:rsid w:val="6BCE5AAF"/>
    <w:rsid w:val="6BDE5BA9"/>
    <w:rsid w:val="6BF761B8"/>
    <w:rsid w:val="6BFF641B"/>
    <w:rsid w:val="6CB752D7"/>
    <w:rsid w:val="6CFF3DE3"/>
    <w:rsid w:val="6CFF80BF"/>
    <w:rsid w:val="6D2FDDE3"/>
    <w:rsid w:val="6D37CA72"/>
    <w:rsid w:val="6D7C90D5"/>
    <w:rsid w:val="6D90E1A9"/>
    <w:rsid w:val="6DAB6266"/>
    <w:rsid w:val="6DE71B01"/>
    <w:rsid w:val="6DF7E980"/>
    <w:rsid w:val="6DFF617A"/>
    <w:rsid w:val="6DFFDF06"/>
    <w:rsid w:val="6E0E1DBE"/>
    <w:rsid w:val="6E7A1A68"/>
    <w:rsid w:val="6E7BC582"/>
    <w:rsid w:val="6E7D7A8D"/>
    <w:rsid w:val="6ED84660"/>
    <w:rsid w:val="6EFFCC3E"/>
    <w:rsid w:val="6F4D46ED"/>
    <w:rsid w:val="6F72C9EE"/>
    <w:rsid w:val="6F7A8862"/>
    <w:rsid w:val="6F7C93A4"/>
    <w:rsid w:val="6F7FAC21"/>
    <w:rsid w:val="6FBE9C9E"/>
    <w:rsid w:val="6FDAA914"/>
    <w:rsid w:val="6FE69AB7"/>
    <w:rsid w:val="6FE808F7"/>
    <w:rsid w:val="6FEEBE4D"/>
    <w:rsid w:val="6FF620FC"/>
    <w:rsid w:val="6FF6DAEE"/>
    <w:rsid w:val="6FFD41C3"/>
    <w:rsid w:val="6FFF9E54"/>
    <w:rsid w:val="6FFFD997"/>
    <w:rsid w:val="6FFFE535"/>
    <w:rsid w:val="703B3ADA"/>
    <w:rsid w:val="719F08A0"/>
    <w:rsid w:val="71FEB7F5"/>
    <w:rsid w:val="72DFA169"/>
    <w:rsid w:val="73B7A0DB"/>
    <w:rsid w:val="73BDD282"/>
    <w:rsid w:val="73BF0C03"/>
    <w:rsid w:val="73BFA98F"/>
    <w:rsid w:val="73D315DA"/>
    <w:rsid w:val="73FF4BC4"/>
    <w:rsid w:val="74EF0500"/>
    <w:rsid w:val="750F5AB0"/>
    <w:rsid w:val="75D761CB"/>
    <w:rsid w:val="7616BB4C"/>
    <w:rsid w:val="767F4578"/>
    <w:rsid w:val="768B2C5E"/>
    <w:rsid w:val="76BF86B2"/>
    <w:rsid w:val="76FD2175"/>
    <w:rsid w:val="775F434A"/>
    <w:rsid w:val="777DEE60"/>
    <w:rsid w:val="777F14A2"/>
    <w:rsid w:val="777F95FB"/>
    <w:rsid w:val="779F5A13"/>
    <w:rsid w:val="77B60CDD"/>
    <w:rsid w:val="77BFB62B"/>
    <w:rsid w:val="77E7B200"/>
    <w:rsid w:val="77EE49C2"/>
    <w:rsid w:val="77F1EF53"/>
    <w:rsid w:val="77F4A8F0"/>
    <w:rsid w:val="77F9DCFA"/>
    <w:rsid w:val="77FD0C84"/>
    <w:rsid w:val="77FF70F9"/>
    <w:rsid w:val="77FF9FAC"/>
    <w:rsid w:val="78174FD7"/>
    <w:rsid w:val="787DDA34"/>
    <w:rsid w:val="78AED469"/>
    <w:rsid w:val="78FFBBC9"/>
    <w:rsid w:val="7935721F"/>
    <w:rsid w:val="7971FD93"/>
    <w:rsid w:val="797FAA50"/>
    <w:rsid w:val="79834384"/>
    <w:rsid w:val="799D7916"/>
    <w:rsid w:val="79B64F51"/>
    <w:rsid w:val="79F78BF0"/>
    <w:rsid w:val="79FB4FCC"/>
    <w:rsid w:val="7ABDAC8C"/>
    <w:rsid w:val="7AD73986"/>
    <w:rsid w:val="7ADB231D"/>
    <w:rsid w:val="7AFC0343"/>
    <w:rsid w:val="7AFCC04A"/>
    <w:rsid w:val="7AFCD805"/>
    <w:rsid w:val="7B76F7EC"/>
    <w:rsid w:val="7B7DA4BA"/>
    <w:rsid w:val="7B7F07DC"/>
    <w:rsid w:val="7B7F3583"/>
    <w:rsid w:val="7B7F4C54"/>
    <w:rsid w:val="7B7F80BD"/>
    <w:rsid w:val="7BBDC166"/>
    <w:rsid w:val="7BBF256E"/>
    <w:rsid w:val="7BBF515D"/>
    <w:rsid w:val="7BBF5A88"/>
    <w:rsid w:val="7BBF6C0C"/>
    <w:rsid w:val="7BBFDBA0"/>
    <w:rsid w:val="7BDEE05B"/>
    <w:rsid w:val="7BDF0EAB"/>
    <w:rsid w:val="7BDF5994"/>
    <w:rsid w:val="7BE529B7"/>
    <w:rsid w:val="7BEA0511"/>
    <w:rsid w:val="7BF730C2"/>
    <w:rsid w:val="7BFAEE65"/>
    <w:rsid w:val="7BFBE5FE"/>
    <w:rsid w:val="7BFF147B"/>
    <w:rsid w:val="7C5F0FFB"/>
    <w:rsid w:val="7CBE6434"/>
    <w:rsid w:val="7CEF4F85"/>
    <w:rsid w:val="7D7F1CCD"/>
    <w:rsid w:val="7DB3C325"/>
    <w:rsid w:val="7DBB2511"/>
    <w:rsid w:val="7DBDA53F"/>
    <w:rsid w:val="7DBF9FA9"/>
    <w:rsid w:val="7DD6A653"/>
    <w:rsid w:val="7DEDF96F"/>
    <w:rsid w:val="7DEE270C"/>
    <w:rsid w:val="7DEEF960"/>
    <w:rsid w:val="7DFD2682"/>
    <w:rsid w:val="7DFE77F7"/>
    <w:rsid w:val="7DFEDF85"/>
    <w:rsid w:val="7DFFF09A"/>
    <w:rsid w:val="7DFFFF92"/>
    <w:rsid w:val="7E323925"/>
    <w:rsid w:val="7E3ECB53"/>
    <w:rsid w:val="7E57E208"/>
    <w:rsid w:val="7E5F49AB"/>
    <w:rsid w:val="7E77B8EA"/>
    <w:rsid w:val="7EAB64F1"/>
    <w:rsid w:val="7EB76071"/>
    <w:rsid w:val="7EDB8519"/>
    <w:rsid w:val="7EDF99AB"/>
    <w:rsid w:val="7EF17C8E"/>
    <w:rsid w:val="7EFC3B1A"/>
    <w:rsid w:val="7EFD0F31"/>
    <w:rsid w:val="7EFD25C3"/>
    <w:rsid w:val="7EFEB8FE"/>
    <w:rsid w:val="7F2E77AE"/>
    <w:rsid w:val="7F2FDBBF"/>
    <w:rsid w:val="7F301C83"/>
    <w:rsid w:val="7F3E492B"/>
    <w:rsid w:val="7F3F7A09"/>
    <w:rsid w:val="7F3FFC67"/>
    <w:rsid w:val="7F4D339A"/>
    <w:rsid w:val="7F5758FB"/>
    <w:rsid w:val="7F5F3F88"/>
    <w:rsid w:val="7F5F8B0A"/>
    <w:rsid w:val="7F67257E"/>
    <w:rsid w:val="7F6F682C"/>
    <w:rsid w:val="7F71167C"/>
    <w:rsid w:val="7F74F3F1"/>
    <w:rsid w:val="7F777D5E"/>
    <w:rsid w:val="7F790733"/>
    <w:rsid w:val="7F7AD9A5"/>
    <w:rsid w:val="7F7BB88E"/>
    <w:rsid w:val="7F7F0934"/>
    <w:rsid w:val="7F7FB86F"/>
    <w:rsid w:val="7F9F55F9"/>
    <w:rsid w:val="7FA8E3BB"/>
    <w:rsid w:val="7FAEDC6C"/>
    <w:rsid w:val="7FB673A7"/>
    <w:rsid w:val="7FB79F61"/>
    <w:rsid w:val="7FBAAC95"/>
    <w:rsid w:val="7FBB8552"/>
    <w:rsid w:val="7FBBFCF2"/>
    <w:rsid w:val="7FBC8847"/>
    <w:rsid w:val="7FBCF7B1"/>
    <w:rsid w:val="7FBF16B7"/>
    <w:rsid w:val="7FBF32F4"/>
    <w:rsid w:val="7FBF7C90"/>
    <w:rsid w:val="7FBFA3C6"/>
    <w:rsid w:val="7FD31D99"/>
    <w:rsid w:val="7FD7DF08"/>
    <w:rsid w:val="7FD917C7"/>
    <w:rsid w:val="7FDBDD5F"/>
    <w:rsid w:val="7FDF184F"/>
    <w:rsid w:val="7FE7CD9A"/>
    <w:rsid w:val="7FEE725B"/>
    <w:rsid w:val="7FEECC05"/>
    <w:rsid w:val="7FEF5ED7"/>
    <w:rsid w:val="7FF10CF5"/>
    <w:rsid w:val="7FF388DB"/>
    <w:rsid w:val="7FF3C4A5"/>
    <w:rsid w:val="7FF4DC3F"/>
    <w:rsid w:val="7FF8BEE8"/>
    <w:rsid w:val="7FFA3AB5"/>
    <w:rsid w:val="7FFC4EC3"/>
    <w:rsid w:val="7FFCA600"/>
    <w:rsid w:val="7FFE5F60"/>
    <w:rsid w:val="7FFE9165"/>
    <w:rsid w:val="7FFE919D"/>
    <w:rsid w:val="7FFECC12"/>
    <w:rsid w:val="7FFEF61C"/>
    <w:rsid w:val="7FFF8A45"/>
    <w:rsid w:val="7FFF90A0"/>
    <w:rsid w:val="7FFFAC0C"/>
    <w:rsid w:val="7FFFBDEE"/>
    <w:rsid w:val="7FFFEFF8"/>
    <w:rsid w:val="7FFFFE84"/>
    <w:rsid w:val="83F596A7"/>
    <w:rsid w:val="897F8243"/>
    <w:rsid w:val="8D9B20EC"/>
    <w:rsid w:val="8DAF41FF"/>
    <w:rsid w:val="8F73DDBE"/>
    <w:rsid w:val="93EF92D1"/>
    <w:rsid w:val="95B74C52"/>
    <w:rsid w:val="97B6DAEF"/>
    <w:rsid w:val="9967F14B"/>
    <w:rsid w:val="997F63F4"/>
    <w:rsid w:val="99FBA87E"/>
    <w:rsid w:val="9B7BD341"/>
    <w:rsid w:val="9B9B3715"/>
    <w:rsid w:val="9BB9ACF2"/>
    <w:rsid w:val="9BFFB80C"/>
    <w:rsid w:val="9EFE0DED"/>
    <w:rsid w:val="9EFFA943"/>
    <w:rsid w:val="9F3FFDE7"/>
    <w:rsid w:val="A75B7DD0"/>
    <w:rsid w:val="A7BFF020"/>
    <w:rsid w:val="A8FF9EE2"/>
    <w:rsid w:val="A9FE7753"/>
    <w:rsid w:val="A9FFC41E"/>
    <w:rsid w:val="AB76CE28"/>
    <w:rsid w:val="ADBF676C"/>
    <w:rsid w:val="AE5D842D"/>
    <w:rsid w:val="AE7B0AEC"/>
    <w:rsid w:val="AEDFA32C"/>
    <w:rsid w:val="AEE436F5"/>
    <w:rsid w:val="AEEFF72E"/>
    <w:rsid w:val="AF5B89D6"/>
    <w:rsid w:val="AF7F6E1D"/>
    <w:rsid w:val="AFAC4309"/>
    <w:rsid w:val="AFEFCDC1"/>
    <w:rsid w:val="AFF71264"/>
    <w:rsid w:val="AFFFA8F4"/>
    <w:rsid w:val="B0C8320E"/>
    <w:rsid w:val="B1EBE327"/>
    <w:rsid w:val="B27F3261"/>
    <w:rsid w:val="B2BA4132"/>
    <w:rsid w:val="B36CBBCD"/>
    <w:rsid w:val="B3F3554A"/>
    <w:rsid w:val="B3FCED5E"/>
    <w:rsid w:val="B3FF1A33"/>
    <w:rsid w:val="B46BC744"/>
    <w:rsid w:val="B4FD1164"/>
    <w:rsid w:val="B6F83E7A"/>
    <w:rsid w:val="B72E9DB9"/>
    <w:rsid w:val="B72F90C2"/>
    <w:rsid w:val="B7BF7A5B"/>
    <w:rsid w:val="B8BF5177"/>
    <w:rsid w:val="B93AB28A"/>
    <w:rsid w:val="B9E56F60"/>
    <w:rsid w:val="BA7F39B6"/>
    <w:rsid w:val="BAFFB1C6"/>
    <w:rsid w:val="BBF5D734"/>
    <w:rsid w:val="BBF74C63"/>
    <w:rsid w:val="BBFF62F5"/>
    <w:rsid w:val="BC76022D"/>
    <w:rsid w:val="BC77C9FD"/>
    <w:rsid w:val="BCDBD0FE"/>
    <w:rsid w:val="BCFF3054"/>
    <w:rsid w:val="BCFFED80"/>
    <w:rsid w:val="BD7239C7"/>
    <w:rsid w:val="BD7D6691"/>
    <w:rsid w:val="BDBF929D"/>
    <w:rsid w:val="BDBFB848"/>
    <w:rsid w:val="BDDEF0BC"/>
    <w:rsid w:val="BDDF3C51"/>
    <w:rsid w:val="BDEAD038"/>
    <w:rsid w:val="BDFF5056"/>
    <w:rsid w:val="BDFF5F5B"/>
    <w:rsid w:val="BE5776F1"/>
    <w:rsid w:val="BE8D9593"/>
    <w:rsid w:val="BEA712E5"/>
    <w:rsid w:val="BEAEE00F"/>
    <w:rsid w:val="BEB47CE4"/>
    <w:rsid w:val="BEE3A5AD"/>
    <w:rsid w:val="BEFF8A05"/>
    <w:rsid w:val="BF06707B"/>
    <w:rsid w:val="BF37D559"/>
    <w:rsid w:val="BF5F9547"/>
    <w:rsid w:val="BF5FD846"/>
    <w:rsid w:val="BF73564F"/>
    <w:rsid w:val="BFBA537E"/>
    <w:rsid w:val="BFBA798E"/>
    <w:rsid w:val="BFBD6E70"/>
    <w:rsid w:val="BFBFC924"/>
    <w:rsid w:val="BFCB55D4"/>
    <w:rsid w:val="BFCE0DEC"/>
    <w:rsid w:val="BFCF226E"/>
    <w:rsid w:val="BFDF3B96"/>
    <w:rsid w:val="BFDFF720"/>
    <w:rsid w:val="BFE3ABFC"/>
    <w:rsid w:val="BFED55DE"/>
    <w:rsid w:val="BFED8BAF"/>
    <w:rsid w:val="BFEE5449"/>
    <w:rsid w:val="BFEFAC2E"/>
    <w:rsid w:val="BFF711B6"/>
    <w:rsid w:val="BFFD7E43"/>
    <w:rsid w:val="BFFE34F8"/>
    <w:rsid w:val="BFFE9B87"/>
    <w:rsid w:val="BFFEAB0B"/>
    <w:rsid w:val="BFFFAAD1"/>
    <w:rsid w:val="C3FEA431"/>
    <w:rsid w:val="C6A64123"/>
    <w:rsid w:val="C75FA7FF"/>
    <w:rsid w:val="C78A34B9"/>
    <w:rsid w:val="C7DE91A0"/>
    <w:rsid w:val="C9DD9DCE"/>
    <w:rsid w:val="CB5BADFD"/>
    <w:rsid w:val="CB5F0AA2"/>
    <w:rsid w:val="CB77839F"/>
    <w:rsid w:val="CCBFEED9"/>
    <w:rsid w:val="CD6D437D"/>
    <w:rsid w:val="CD77CC76"/>
    <w:rsid w:val="CEB75349"/>
    <w:rsid w:val="CEEF1B2E"/>
    <w:rsid w:val="CEF8065F"/>
    <w:rsid w:val="CFED8117"/>
    <w:rsid w:val="CFFDCA23"/>
    <w:rsid w:val="D12ED746"/>
    <w:rsid w:val="D17F59CA"/>
    <w:rsid w:val="D27FE523"/>
    <w:rsid w:val="D3EF1109"/>
    <w:rsid w:val="D48F9F59"/>
    <w:rsid w:val="D537839C"/>
    <w:rsid w:val="D56E30D9"/>
    <w:rsid w:val="D5DF8FBB"/>
    <w:rsid w:val="D5FD740B"/>
    <w:rsid w:val="D6F3FAEF"/>
    <w:rsid w:val="D6FFB32A"/>
    <w:rsid w:val="D75B7EDC"/>
    <w:rsid w:val="D776FB83"/>
    <w:rsid w:val="D7B568D3"/>
    <w:rsid w:val="D7DFC977"/>
    <w:rsid w:val="D7FB07FE"/>
    <w:rsid w:val="D9AF6CAF"/>
    <w:rsid w:val="DB4F52A8"/>
    <w:rsid w:val="DB7E0D6F"/>
    <w:rsid w:val="DBF695AA"/>
    <w:rsid w:val="DBF70360"/>
    <w:rsid w:val="DBFB50EA"/>
    <w:rsid w:val="DBFD8A41"/>
    <w:rsid w:val="DC5B3A61"/>
    <w:rsid w:val="DCF76434"/>
    <w:rsid w:val="DCFA97AF"/>
    <w:rsid w:val="DCFFAEDC"/>
    <w:rsid w:val="DD2DC7F1"/>
    <w:rsid w:val="DD3789EF"/>
    <w:rsid w:val="DD7D3E67"/>
    <w:rsid w:val="DDA5152B"/>
    <w:rsid w:val="DDF743EF"/>
    <w:rsid w:val="DE2FDCEE"/>
    <w:rsid w:val="DE3AE7A2"/>
    <w:rsid w:val="DE6E8A82"/>
    <w:rsid w:val="DE9EFDCC"/>
    <w:rsid w:val="DEBFA957"/>
    <w:rsid w:val="DEEFAE7F"/>
    <w:rsid w:val="DEFBC240"/>
    <w:rsid w:val="DF3DCF50"/>
    <w:rsid w:val="DF453148"/>
    <w:rsid w:val="DF5471E3"/>
    <w:rsid w:val="DF5FD75C"/>
    <w:rsid w:val="DF6ECC9F"/>
    <w:rsid w:val="DF7BA333"/>
    <w:rsid w:val="DF7E3A51"/>
    <w:rsid w:val="DFB76F0C"/>
    <w:rsid w:val="DFBA3AEB"/>
    <w:rsid w:val="DFBB1B58"/>
    <w:rsid w:val="DFBFA072"/>
    <w:rsid w:val="DFCE1B48"/>
    <w:rsid w:val="DFDF4772"/>
    <w:rsid w:val="DFDF49D4"/>
    <w:rsid w:val="DFDF5B69"/>
    <w:rsid w:val="DFE3319F"/>
    <w:rsid w:val="DFEFB39E"/>
    <w:rsid w:val="DFF74BBD"/>
    <w:rsid w:val="DFF7D8D6"/>
    <w:rsid w:val="DFFB94F6"/>
    <w:rsid w:val="DFFF62D9"/>
    <w:rsid w:val="DFFFE3A7"/>
    <w:rsid w:val="E0F38462"/>
    <w:rsid w:val="E1DFDAB2"/>
    <w:rsid w:val="E2FEFAD8"/>
    <w:rsid w:val="E37499B5"/>
    <w:rsid w:val="E37D8FA5"/>
    <w:rsid w:val="E4FFC1E2"/>
    <w:rsid w:val="E5795126"/>
    <w:rsid w:val="E5F2243E"/>
    <w:rsid w:val="E5F64E57"/>
    <w:rsid w:val="E6FD8C88"/>
    <w:rsid w:val="E73B2231"/>
    <w:rsid w:val="E761661B"/>
    <w:rsid w:val="E7678790"/>
    <w:rsid w:val="E7E21555"/>
    <w:rsid w:val="E9BDE956"/>
    <w:rsid w:val="EAFF8EA3"/>
    <w:rsid w:val="EB1F029A"/>
    <w:rsid w:val="EB7F5F8E"/>
    <w:rsid w:val="EBBF0D64"/>
    <w:rsid w:val="EBDBDB17"/>
    <w:rsid w:val="EBEB9EB8"/>
    <w:rsid w:val="EBEF97BE"/>
    <w:rsid w:val="EBFB1FCE"/>
    <w:rsid w:val="EBFEF941"/>
    <w:rsid w:val="EBFF2720"/>
    <w:rsid w:val="EBFFF642"/>
    <w:rsid w:val="EC5F6084"/>
    <w:rsid w:val="ED9F42AD"/>
    <w:rsid w:val="EDD4552B"/>
    <w:rsid w:val="EDDF43DF"/>
    <w:rsid w:val="EDFFF638"/>
    <w:rsid w:val="EEBDF46B"/>
    <w:rsid w:val="EECD962C"/>
    <w:rsid w:val="EEEBFEA3"/>
    <w:rsid w:val="EEF22585"/>
    <w:rsid w:val="EEFAA920"/>
    <w:rsid w:val="EF1EE45C"/>
    <w:rsid w:val="EF275B70"/>
    <w:rsid w:val="EF3B1798"/>
    <w:rsid w:val="EF67E46A"/>
    <w:rsid w:val="EF6B7F08"/>
    <w:rsid w:val="EF6D2941"/>
    <w:rsid w:val="EF78ED55"/>
    <w:rsid w:val="EF7F7578"/>
    <w:rsid w:val="EF9F73EC"/>
    <w:rsid w:val="EF9FC0DA"/>
    <w:rsid w:val="EFB70102"/>
    <w:rsid w:val="EFBD50F4"/>
    <w:rsid w:val="EFBF2CD4"/>
    <w:rsid w:val="EFD9B421"/>
    <w:rsid w:val="EFDDE6E9"/>
    <w:rsid w:val="EFDE4DD0"/>
    <w:rsid w:val="EFDF0FD6"/>
    <w:rsid w:val="EFE0E83A"/>
    <w:rsid w:val="EFEF2B7A"/>
    <w:rsid w:val="EFF1CD70"/>
    <w:rsid w:val="EFF34971"/>
    <w:rsid w:val="EFF3C757"/>
    <w:rsid w:val="EFFD2910"/>
    <w:rsid w:val="EFFD3E9A"/>
    <w:rsid w:val="EFFE61EF"/>
    <w:rsid w:val="EFFFD276"/>
    <w:rsid w:val="F0DB7ACB"/>
    <w:rsid w:val="F19FF8FB"/>
    <w:rsid w:val="F1DB5561"/>
    <w:rsid w:val="F2BFDAB9"/>
    <w:rsid w:val="F3771995"/>
    <w:rsid w:val="F39D0584"/>
    <w:rsid w:val="F3F7CBE5"/>
    <w:rsid w:val="F3FB786E"/>
    <w:rsid w:val="F3FF96EF"/>
    <w:rsid w:val="F48FD230"/>
    <w:rsid w:val="F4BF19A4"/>
    <w:rsid w:val="F4FFA16C"/>
    <w:rsid w:val="F56F7BD2"/>
    <w:rsid w:val="F576EB04"/>
    <w:rsid w:val="F57E0E39"/>
    <w:rsid w:val="F57F812C"/>
    <w:rsid w:val="F5C9B0E5"/>
    <w:rsid w:val="F5C9BEE2"/>
    <w:rsid w:val="F5FD892C"/>
    <w:rsid w:val="F67C109A"/>
    <w:rsid w:val="F67D75A0"/>
    <w:rsid w:val="F695DD9A"/>
    <w:rsid w:val="F69FDFE1"/>
    <w:rsid w:val="F6BFD5A4"/>
    <w:rsid w:val="F6E3FDAD"/>
    <w:rsid w:val="F6EE66C9"/>
    <w:rsid w:val="F6FFA2C9"/>
    <w:rsid w:val="F777BB23"/>
    <w:rsid w:val="F779BD1B"/>
    <w:rsid w:val="F77F4BCF"/>
    <w:rsid w:val="F79A7A93"/>
    <w:rsid w:val="F7A6E6AE"/>
    <w:rsid w:val="F7AB067F"/>
    <w:rsid w:val="F7BCF27E"/>
    <w:rsid w:val="F7BD1410"/>
    <w:rsid w:val="F7BD94D5"/>
    <w:rsid w:val="F7F6D692"/>
    <w:rsid w:val="F7F744FE"/>
    <w:rsid w:val="F7F7F6E4"/>
    <w:rsid w:val="F7FA6E2B"/>
    <w:rsid w:val="F7FF47AE"/>
    <w:rsid w:val="F7FFA696"/>
    <w:rsid w:val="F89F73B6"/>
    <w:rsid w:val="F95F3F3E"/>
    <w:rsid w:val="F97FF061"/>
    <w:rsid w:val="F9DF6C58"/>
    <w:rsid w:val="F9FEF823"/>
    <w:rsid w:val="FACF2CF9"/>
    <w:rsid w:val="FADBC7F0"/>
    <w:rsid w:val="FADED393"/>
    <w:rsid w:val="FAE7ECC8"/>
    <w:rsid w:val="FAFFBBA7"/>
    <w:rsid w:val="FAFFF782"/>
    <w:rsid w:val="FB6FC656"/>
    <w:rsid w:val="FB7A08B0"/>
    <w:rsid w:val="FB9B92D7"/>
    <w:rsid w:val="FB9D522C"/>
    <w:rsid w:val="FBB7B71D"/>
    <w:rsid w:val="FBBE4885"/>
    <w:rsid w:val="FBBEF9C6"/>
    <w:rsid w:val="FBE788B3"/>
    <w:rsid w:val="FBEB1917"/>
    <w:rsid w:val="FBEE799D"/>
    <w:rsid w:val="FBEF377F"/>
    <w:rsid w:val="FBEF8465"/>
    <w:rsid w:val="FBEFF381"/>
    <w:rsid w:val="FBF41822"/>
    <w:rsid w:val="FBF553B1"/>
    <w:rsid w:val="FBF744FB"/>
    <w:rsid w:val="FBFB71D2"/>
    <w:rsid w:val="FBFE287D"/>
    <w:rsid w:val="FBFFE0F4"/>
    <w:rsid w:val="FBFFF370"/>
    <w:rsid w:val="FC5FD61B"/>
    <w:rsid w:val="FC674964"/>
    <w:rsid w:val="FC8DB418"/>
    <w:rsid w:val="FCC57ADE"/>
    <w:rsid w:val="FCEFEBFB"/>
    <w:rsid w:val="FCFFEBBD"/>
    <w:rsid w:val="FCFFEEB2"/>
    <w:rsid w:val="FD2F1C9B"/>
    <w:rsid w:val="FD493CB8"/>
    <w:rsid w:val="FD7A9ABF"/>
    <w:rsid w:val="FDBD228E"/>
    <w:rsid w:val="FDBF6E29"/>
    <w:rsid w:val="FDE7272F"/>
    <w:rsid w:val="FDEFAC1C"/>
    <w:rsid w:val="FDFB9093"/>
    <w:rsid w:val="FDFDFC47"/>
    <w:rsid w:val="FDFE48E5"/>
    <w:rsid w:val="FDFEC098"/>
    <w:rsid w:val="FE0DEFCE"/>
    <w:rsid w:val="FE5DD1CB"/>
    <w:rsid w:val="FE7DD4E4"/>
    <w:rsid w:val="FE7F248C"/>
    <w:rsid w:val="FE9B56BA"/>
    <w:rsid w:val="FE9E5170"/>
    <w:rsid w:val="FEACDC33"/>
    <w:rsid w:val="FEBD6926"/>
    <w:rsid w:val="FEBE4C5A"/>
    <w:rsid w:val="FED7A5A2"/>
    <w:rsid w:val="FEDB359A"/>
    <w:rsid w:val="FEDDDBAC"/>
    <w:rsid w:val="FEDFF003"/>
    <w:rsid w:val="FEE61D38"/>
    <w:rsid w:val="FEECD02A"/>
    <w:rsid w:val="FEF3649E"/>
    <w:rsid w:val="FEFB42A9"/>
    <w:rsid w:val="FEFE3388"/>
    <w:rsid w:val="FEFEC0EB"/>
    <w:rsid w:val="FEFFE8A0"/>
    <w:rsid w:val="FF12CEBE"/>
    <w:rsid w:val="FF2E7456"/>
    <w:rsid w:val="FF371703"/>
    <w:rsid w:val="FF5DC5DC"/>
    <w:rsid w:val="FF5FFDB2"/>
    <w:rsid w:val="FF5FFE2C"/>
    <w:rsid w:val="FF7908DB"/>
    <w:rsid w:val="FF7AC277"/>
    <w:rsid w:val="FF7B12BC"/>
    <w:rsid w:val="FF7F09BD"/>
    <w:rsid w:val="FF7F85FE"/>
    <w:rsid w:val="FF7F90BB"/>
    <w:rsid w:val="FF7FFA66"/>
    <w:rsid w:val="FF846453"/>
    <w:rsid w:val="FF99445D"/>
    <w:rsid w:val="FF99F5C6"/>
    <w:rsid w:val="FF9E5533"/>
    <w:rsid w:val="FF9FD484"/>
    <w:rsid w:val="FF9FEED0"/>
    <w:rsid w:val="FFB293D2"/>
    <w:rsid w:val="FFBB7D3C"/>
    <w:rsid w:val="FFBF2D19"/>
    <w:rsid w:val="FFBFAC11"/>
    <w:rsid w:val="FFCFC59F"/>
    <w:rsid w:val="FFD7B183"/>
    <w:rsid w:val="FFDA9DE5"/>
    <w:rsid w:val="FFDE1E7E"/>
    <w:rsid w:val="FFE9222B"/>
    <w:rsid w:val="FFECABEE"/>
    <w:rsid w:val="FFED6FB6"/>
    <w:rsid w:val="FFEF0276"/>
    <w:rsid w:val="FFEF7AF2"/>
    <w:rsid w:val="FFEFD33B"/>
    <w:rsid w:val="FFF613D4"/>
    <w:rsid w:val="FFF72506"/>
    <w:rsid w:val="FFF74B87"/>
    <w:rsid w:val="FFF801A2"/>
    <w:rsid w:val="FFF914A1"/>
    <w:rsid w:val="FFFBBDBC"/>
    <w:rsid w:val="FFFBD73D"/>
    <w:rsid w:val="FFFBF600"/>
    <w:rsid w:val="FFFD7572"/>
    <w:rsid w:val="FFFD91E7"/>
    <w:rsid w:val="FFFDB186"/>
    <w:rsid w:val="FFFEA36D"/>
    <w:rsid w:val="FFFF0AA6"/>
    <w:rsid w:val="FFFF276D"/>
    <w:rsid w:val="FFFF5EBB"/>
    <w:rsid w:val="FFFFE8A6"/>
    <w:rsid w:val="FFFFFD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5"/>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1"/>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2">
    <w:name w:val="Default Paragraph Font"/>
    <w:unhideWhenUsed/>
    <w:qFormat/>
    <w:uiPriority w:val="1"/>
  </w:style>
  <w:style w:type="table" w:default="1" w:styleId="49">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8"/>
    <w:qFormat/>
    <w:uiPriority w:val="0"/>
    <w:pPr>
      <w:ind w:firstLine="420" w:firstLineChars="200"/>
    </w:pPr>
  </w:style>
  <w:style w:type="paragraph" w:styleId="12">
    <w:name w:val="annotation subject"/>
    <w:basedOn w:val="13"/>
    <w:next w:val="13"/>
    <w:link w:val="74"/>
    <w:uiPriority w:val="0"/>
    <w:rPr>
      <w:b/>
      <w:bCs/>
    </w:rPr>
  </w:style>
  <w:style w:type="paragraph" w:styleId="13">
    <w:name w:val="annotation text"/>
    <w:basedOn w:val="1"/>
    <w:link w:val="66"/>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5"/>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7"/>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70"/>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4"/>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8"/>
    <w:qFormat/>
    <w:uiPriority w:val="0"/>
    <w:rPr>
      <w:sz w:val="18"/>
      <w:szCs w:val="18"/>
    </w:rPr>
  </w:style>
  <w:style w:type="paragraph" w:styleId="28">
    <w:name w:val="footer"/>
    <w:basedOn w:val="1"/>
    <w:link w:val="93"/>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6"/>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4"/>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1">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3">
    <w:name w:val="endnote reference"/>
    <w:qFormat/>
    <w:uiPriority w:val="0"/>
    <w:rPr>
      <w:rFonts w:eastAsia="宋体"/>
      <w:sz w:val="24"/>
      <w:szCs w:val="24"/>
      <w:vertAlign w:val="superscript"/>
      <w:lang w:val="en-US" w:eastAsia="zh-CN" w:bidi="ar-SA"/>
    </w:rPr>
  </w:style>
  <w:style w:type="character" w:styleId="44">
    <w:name w:val="page number"/>
    <w:basedOn w:val="42"/>
    <w:qFormat/>
    <w:uiPriority w:val="0"/>
  </w:style>
  <w:style w:type="character" w:styleId="45">
    <w:name w:val="FollowedHyperlink"/>
    <w:qFormat/>
    <w:uiPriority w:val="0"/>
    <w:rPr>
      <w:color w:val="800080"/>
      <w:u w:val="single"/>
    </w:rPr>
  </w:style>
  <w:style w:type="character" w:styleId="46">
    <w:name w:val="Hyperlink"/>
    <w:qFormat/>
    <w:uiPriority w:val="99"/>
    <w:rPr>
      <w:color w:val="auto"/>
      <w:u w:val="none"/>
    </w:rPr>
  </w:style>
  <w:style w:type="character" w:styleId="47">
    <w:name w:val="annotation reference"/>
    <w:qFormat/>
    <w:uiPriority w:val="0"/>
    <w:rPr>
      <w:sz w:val="21"/>
      <w:szCs w:val="21"/>
    </w:rPr>
  </w:style>
  <w:style w:type="character" w:styleId="48">
    <w:name w:val="footnote reference"/>
    <w:qFormat/>
    <w:uiPriority w:val="0"/>
    <w:rPr>
      <w:vertAlign w:val="superscript"/>
    </w:rPr>
  </w:style>
  <w:style w:type="table" w:styleId="50">
    <w:name w:val="Table Grid"/>
    <w:basedOn w:val="4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1">
    <w:name w:val="正文：中文强调"/>
    <w:qFormat/>
    <w:uiPriority w:val="0"/>
    <w:rPr>
      <w:rFonts w:eastAsia="楷体_GB2312"/>
    </w:rPr>
  </w:style>
  <w:style w:type="character" w:customStyle="1" w:styleId="52">
    <w:name w:val="题注 Char1"/>
    <w:qFormat/>
    <w:uiPriority w:val="0"/>
    <w:rPr>
      <w:rFonts w:hAnsi="宋体" w:eastAsia="黑体"/>
      <w:kern w:val="2"/>
      <w:sz w:val="21"/>
      <w:szCs w:val="24"/>
      <w:lang w:val="en-US" w:eastAsia="zh-CN" w:bidi="ar-SA"/>
    </w:rPr>
  </w:style>
  <w:style w:type="character" w:customStyle="1" w:styleId="53">
    <w:name w:val="纯文本 Char Char"/>
    <w:qFormat/>
    <w:uiPriority w:val="0"/>
    <w:rPr>
      <w:rFonts w:ascii="宋体" w:hAnsi="Courier New" w:cs="Courier New"/>
      <w:kern w:val="2"/>
      <w:sz w:val="21"/>
      <w:szCs w:val="21"/>
    </w:rPr>
  </w:style>
  <w:style w:type="character" w:customStyle="1" w:styleId="54">
    <w:name w:val="正文文本缩进 3 字符"/>
    <w:link w:val="35"/>
    <w:qFormat/>
    <w:uiPriority w:val="0"/>
    <w:rPr>
      <w:kern w:val="2"/>
      <w:sz w:val="24"/>
      <w:szCs w:val="24"/>
    </w:rPr>
  </w:style>
  <w:style w:type="character" w:customStyle="1" w:styleId="55">
    <w:name w:val="正文：英文强调"/>
    <w:qFormat/>
    <w:uiPriority w:val="0"/>
    <w:rPr>
      <w:rFonts w:ascii="Times New Roman" w:hAnsi="Times New Roman"/>
      <w:i/>
    </w:rPr>
  </w:style>
  <w:style w:type="character" w:customStyle="1" w:styleId="56">
    <w:name w:val="无间隔 字符"/>
    <w:link w:val="57"/>
    <w:qFormat/>
    <w:uiPriority w:val="0"/>
    <w:rPr>
      <w:rFonts w:ascii="Calibri" w:hAnsi="Calibri"/>
      <w:sz w:val="22"/>
      <w:szCs w:val="22"/>
      <w:lang w:bidi="ar-SA"/>
    </w:rPr>
  </w:style>
  <w:style w:type="paragraph" w:customStyle="1" w:styleId="57">
    <w:name w:val="No Spacing"/>
    <w:link w:val="56"/>
    <w:qFormat/>
    <w:uiPriority w:val="0"/>
    <w:rPr>
      <w:rFonts w:ascii="Calibri" w:hAnsi="Calibri" w:eastAsia="宋体" w:cs="Times New Roman"/>
      <w:sz w:val="22"/>
      <w:szCs w:val="22"/>
      <w:lang w:val="en-US" w:eastAsia="zh-CN" w:bidi="ar-SA"/>
    </w:rPr>
  </w:style>
  <w:style w:type="character" w:customStyle="1" w:styleId="58">
    <w:name w:val="批注框文本 字符"/>
    <w:link w:val="27"/>
    <w:qFormat/>
    <w:uiPriority w:val="0"/>
    <w:rPr>
      <w:kern w:val="2"/>
      <w:sz w:val="18"/>
      <w:szCs w:val="18"/>
    </w:rPr>
  </w:style>
  <w:style w:type="character" w:customStyle="1" w:styleId="59">
    <w:name w:val="样式 首行缩进:  0.85 厘米 Char Char"/>
    <w:link w:val="60"/>
    <w:qFormat/>
    <w:uiPriority w:val="0"/>
    <w:rPr>
      <w:rFonts w:ascii="宋体" w:hAnsi="宋体" w:cs="宋体"/>
      <w:kern w:val="2"/>
      <w:sz w:val="24"/>
      <w:szCs w:val="24"/>
    </w:rPr>
  </w:style>
  <w:style w:type="paragraph" w:customStyle="1" w:styleId="60">
    <w:name w:val="样式 首行缩进:  0.85 厘米"/>
    <w:basedOn w:val="1"/>
    <w:link w:val="59"/>
    <w:qFormat/>
    <w:uiPriority w:val="0"/>
    <w:pPr>
      <w:spacing w:line="324" w:lineRule="auto"/>
      <w:ind w:firstLine="482"/>
    </w:pPr>
    <w:rPr>
      <w:rFonts w:ascii="宋体" w:hAnsi="宋体" w:cs="宋体"/>
    </w:rPr>
  </w:style>
  <w:style w:type="character" w:customStyle="1" w:styleId="61">
    <w:name w:val="标题 4 字符"/>
    <w:link w:val="6"/>
    <w:qFormat/>
    <w:uiPriority w:val="0"/>
    <w:rPr>
      <w:rFonts w:eastAsia="仿宋_GB2312"/>
      <w:bCs/>
      <w:kern w:val="2"/>
      <w:sz w:val="24"/>
      <w:szCs w:val="28"/>
    </w:rPr>
  </w:style>
  <w:style w:type="character" w:customStyle="1" w:styleId="62">
    <w:name w:val="引用 字符"/>
    <w:link w:val="63"/>
    <w:qFormat/>
    <w:uiPriority w:val="0"/>
    <w:rPr>
      <w:i/>
      <w:iCs/>
      <w:color w:val="000000"/>
      <w:kern w:val="2"/>
      <w:sz w:val="21"/>
      <w:szCs w:val="24"/>
    </w:rPr>
  </w:style>
  <w:style w:type="paragraph" w:customStyle="1" w:styleId="63">
    <w:name w:val="Quote"/>
    <w:basedOn w:val="1"/>
    <w:next w:val="1"/>
    <w:link w:val="62"/>
    <w:qFormat/>
    <w:uiPriority w:val="0"/>
    <w:rPr>
      <w:i/>
      <w:iCs/>
      <w:color w:val="000000"/>
      <w:sz w:val="21"/>
    </w:rPr>
  </w:style>
  <w:style w:type="character" w:customStyle="1" w:styleId="64">
    <w:name w:val="正文文本缩进 2 字符"/>
    <w:link w:val="25"/>
    <w:qFormat/>
    <w:uiPriority w:val="0"/>
    <w:rPr>
      <w:kern w:val="2"/>
      <w:sz w:val="21"/>
      <w:szCs w:val="24"/>
    </w:rPr>
  </w:style>
  <w:style w:type="character" w:customStyle="1" w:styleId="65">
    <w:name w:val="标题 3 字符"/>
    <w:link w:val="5"/>
    <w:qFormat/>
    <w:uiPriority w:val="0"/>
    <w:rPr>
      <w:rFonts w:ascii="Arial" w:hAnsi="Arial" w:eastAsia="黑体"/>
      <w:bCs/>
      <w:kern w:val="2"/>
      <w:sz w:val="24"/>
      <w:szCs w:val="32"/>
    </w:rPr>
  </w:style>
  <w:style w:type="character" w:customStyle="1" w:styleId="66">
    <w:name w:val="批注文字 字符"/>
    <w:link w:val="13"/>
    <w:qFormat/>
    <w:uiPriority w:val="0"/>
    <w:rPr>
      <w:kern w:val="2"/>
      <w:sz w:val="24"/>
      <w:szCs w:val="24"/>
    </w:rPr>
  </w:style>
  <w:style w:type="character" w:customStyle="1" w:styleId="67">
    <w:name w:val="正文文本缩进 字符"/>
    <w:link w:val="20"/>
    <w:qFormat/>
    <w:uiPriority w:val="0"/>
    <w:rPr>
      <w:kern w:val="2"/>
      <w:sz w:val="21"/>
      <w:szCs w:val="24"/>
    </w:rPr>
  </w:style>
  <w:style w:type="character" w:customStyle="1" w:styleId="68">
    <w:name w:val="正文缩进 字符"/>
    <w:link w:val="4"/>
    <w:qFormat/>
    <w:uiPriority w:val="0"/>
    <w:rPr>
      <w:kern w:val="2"/>
      <w:sz w:val="24"/>
      <w:szCs w:val="24"/>
    </w:rPr>
  </w:style>
  <w:style w:type="character" w:customStyle="1" w:styleId="69">
    <w:name w:val="正文：程序代码"/>
    <w:qFormat/>
    <w:uiPriority w:val="0"/>
    <w:rPr>
      <w:rFonts w:ascii="MS Gothic" w:hAnsi="MS Gothic" w:eastAsia="仿宋_GB2312"/>
    </w:rPr>
  </w:style>
  <w:style w:type="character" w:customStyle="1" w:styleId="70">
    <w:name w:val="纯文本 字符"/>
    <w:link w:val="23"/>
    <w:qFormat/>
    <w:uiPriority w:val="0"/>
    <w:rPr>
      <w:rFonts w:ascii="宋体" w:hAnsi="Courier New"/>
      <w:sz w:val="21"/>
    </w:rPr>
  </w:style>
  <w:style w:type="character" w:customStyle="1" w:styleId="71">
    <w:name w:val="论文正文 Char Char"/>
    <w:link w:val="72"/>
    <w:qFormat/>
    <w:uiPriority w:val="0"/>
    <w:rPr>
      <w:rFonts w:ascii="Cambria Math" w:hAnsi="Cambria Math"/>
      <w:kern w:val="2"/>
      <w:sz w:val="24"/>
      <w:szCs w:val="22"/>
    </w:rPr>
  </w:style>
  <w:style w:type="paragraph" w:customStyle="1" w:styleId="72">
    <w:name w:val="论文正文"/>
    <w:basedOn w:val="1"/>
    <w:link w:val="71"/>
    <w:qFormat/>
    <w:uiPriority w:val="0"/>
    <w:pPr>
      <w:spacing w:line="300" w:lineRule="auto"/>
      <w:ind w:firstLine="420"/>
      <w:jc w:val="left"/>
    </w:pPr>
    <w:rPr>
      <w:rFonts w:ascii="Cambria Math" w:hAnsi="Cambria Math"/>
      <w:szCs w:val="22"/>
    </w:rPr>
  </w:style>
  <w:style w:type="character" w:customStyle="1" w:styleId="73">
    <w:name w:val="llyf141"/>
    <w:qFormat/>
    <w:uiPriority w:val="0"/>
    <w:rPr>
      <w:rFonts w:eastAsia="宋体"/>
      <w:spacing w:val="300"/>
      <w:sz w:val="21"/>
      <w:szCs w:val="21"/>
      <w:lang w:val="en-US" w:eastAsia="zh-CN" w:bidi="ar-SA"/>
    </w:rPr>
  </w:style>
  <w:style w:type="character" w:customStyle="1" w:styleId="74">
    <w:name w:val="批注主题 字符"/>
    <w:link w:val="12"/>
    <w:qFormat/>
    <w:uiPriority w:val="0"/>
    <w:rPr>
      <w:b/>
      <w:bCs/>
      <w:kern w:val="2"/>
      <w:sz w:val="24"/>
      <w:szCs w:val="24"/>
    </w:rPr>
  </w:style>
  <w:style w:type="character" w:customStyle="1" w:styleId="75">
    <w:name w:val="题注 字符"/>
    <w:link w:val="15"/>
    <w:qFormat/>
    <w:uiPriority w:val="0"/>
    <w:rPr>
      <w:rFonts w:ascii="黑体" w:hAnsi="黑体" w:eastAsia="黑体" w:cs="Arial"/>
      <w:kern w:val="2"/>
      <w:sz w:val="21"/>
    </w:rPr>
  </w:style>
  <w:style w:type="character" w:customStyle="1" w:styleId="76">
    <w:name w:val="图题注 Char Char"/>
    <w:link w:val="77"/>
    <w:qFormat/>
    <w:uiPriority w:val="0"/>
  </w:style>
  <w:style w:type="paragraph" w:customStyle="1" w:styleId="77">
    <w:name w:val="图题注"/>
    <w:basedOn w:val="15"/>
    <w:link w:val="76"/>
    <w:qFormat/>
    <w:uiPriority w:val="0"/>
    <w:pPr>
      <w:spacing w:before="78" w:beforeLines="25" w:after="78" w:afterLines="25"/>
    </w:pPr>
  </w:style>
  <w:style w:type="paragraph" w:customStyle="1" w:styleId="78">
    <w:name w:val="Char1 Char Char Char"/>
    <w:basedOn w:val="1"/>
    <w:qFormat/>
    <w:uiPriority w:val="0"/>
    <w:rPr>
      <w:sz w:val="21"/>
      <w:szCs w:val="20"/>
    </w:rPr>
  </w:style>
  <w:style w:type="paragraph" w:customStyle="1" w:styleId="79">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80">
    <w:name w:val="列表编号：参考文献"/>
    <w:basedOn w:val="1"/>
    <w:qFormat/>
    <w:uiPriority w:val="0"/>
    <w:pPr>
      <w:numPr>
        <w:ilvl w:val="0"/>
        <w:numId w:val="4"/>
      </w:numPr>
      <w:tabs>
        <w:tab w:val="left" w:pos="420"/>
      </w:tabs>
    </w:pPr>
  </w:style>
  <w:style w:type="paragraph" w:customStyle="1" w:styleId="81">
    <w:name w:val="样式1"/>
    <w:basedOn w:val="1"/>
    <w:qFormat/>
    <w:uiPriority w:val="0"/>
    <w:pPr>
      <w:numPr>
        <w:ilvl w:val="1"/>
        <w:numId w:val="5"/>
      </w:numPr>
      <w:tabs>
        <w:tab w:val="left" w:pos="567"/>
      </w:tabs>
    </w:pPr>
    <w:rPr>
      <w:sz w:val="21"/>
    </w:rPr>
  </w:style>
  <w:style w:type="paragraph" w:customStyle="1" w:styleId="82">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3">
    <w:name w:val="List Paragraph"/>
    <w:basedOn w:val="1"/>
    <w:qFormat/>
    <w:uiPriority w:val="34"/>
    <w:pPr>
      <w:ind w:firstLine="420" w:firstLineChars="200"/>
    </w:pPr>
    <w:rPr>
      <w:rFonts w:ascii="Calibri" w:hAnsi="Calibri"/>
      <w:sz w:val="21"/>
      <w:szCs w:val="22"/>
    </w:rPr>
  </w:style>
  <w:style w:type="paragraph" w:customStyle="1" w:styleId="84">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5">
    <w:name w:val="Char Char Char Char Char Char Char Char Char Char Char Char Char"/>
    <w:basedOn w:val="1"/>
    <w:qFormat/>
    <w:uiPriority w:val="0"/>
    <w:rPr>
      <w:rFonts w:ascii="Tahoma" w:hAnsi="Tahoma"/>
      <w:szCs w:val="20"/>
    </w:rPr>
  </w:style>
  <w:style w:type="paragraph" w:customStyle="1" w:styleId="86">
    <w:name w:val="样式2"/>
    <w:basedOn w:val="15"/>
    <w:qFormat/>
    <w:uiPriority w:val="0"/>
    <w:pPr>
      <w:spacing w:before="93" w:beforeLines="30"/>
    </w:pPr>
    <w:rPr>
      <w:rFonts w:ascii="Cambria" w:hAnsi="Cambria" w:eastAsia="宋体" w:cs="Times New Roman"/>
      <w:szCs w:val="21"/>
    </w:rPr>
  </w:style>
  <w:style w:type="paragraph" w:customStyle="1" w:styleId="87">
    <w:name w:val="图表文字"/>
    <w:basedOn w:val="1"/>
    <w:qFormat/>
    <w:uiPriority w:val="0"/>
    <w:rPr>
      <w:sz w:val="21"/>
    </w:rPr>
  </w:style>
  <w:style w:type="paragraph" w:customStyle="1" w:styleId="88">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9">
    <w:name w:val="Table Paragraph"/>
    <w:basedOn w:val="1"/>
    <w:qFormat/>
    <w:uiPriority w:val="1"/>
    <w:pPr>
      <w:jc w:val="left"/>
    </w:pPr>
    <w:rPr>
      <w:rFonts w:ascii="等线" w:hAnsi="等线" w:eastAsia="等线"/>
      <w:kern w:val="0"/>
      <w:sz w:val="22"/>
      <w:szCs w:val="22"/>
      <w:lang w:eastAsia="en-US"/>
    </w:rPr>
  </w:style>
  <w:style w:type="paragraph" w:customStyle="1" w:styleId="90">
    <w:name w:val="文字"/>
    <w:basedOn w:val="4"/>
    <w:link w:val="92"/>
    <w:qFormat/>
    <w:uiPriority w:val="0"/>
    <w:pPr>
      <w:ind w:firstLine="480"/>
    </w:pPr>
  </w:style>
  <w:style w:type="paragraph" w:customStyle="1" w:styleId="91">
    <w:name w:val="图注"/>
    <w:basedOn w:val="15"/>
    <w:link w:val="94"/>
    <w:qFormat/>
    <w:uiPriority w:val="0"/>
    <w:pPr>
      <w:spacing w:before="91" w:after="91"/>
    </w:pPr>
  </w:style>
  <w:style w:type="character" w:customStyle="1" w:styleId="92">
    <w:name w:val="文字 Char"/>
    <w:link w:val="90"/>
    <w:qFormat/>
    <w:uiPriority w:val="0"/>
  </w:style>
  <w:style w:type="character" w:customStyle="1" w:styleId="93">
    <w:name w:val="页脚 字符1"/>
    <w:link w:val="28"/>
    <w:qFormat/>
    <w:uiPriority w:val="99"/>
    <w:rPr>
      <w:kern w:val="2"/>
      <w:sz w:val="18"/>
      <w:szCs w:val="18"/>
    </w:rPr>
  </w:style>
  <w:style w:type="character" w:customStyle="1" w:styleId="94">
    <w:name w:val="图注 Char"/>
    <w:link w:val="91"/>
    <w:qFormat/>
    <w:uiPriority w:val="0"/>
    <w:rPr>
      <w:rFonts w:ascii="黑体" w:hAnsi="黑体" w:eastAsia="黑体" w:cs="Arial"/>
      <w:kern w:val="2"/>
      <w:sz w:val="21"/>
      <w:szCs w:val="24"/>
    </w:rPr>
  </w:style>
  <w:style w:type="character" w:customStyle="1" w:styleId="95">
    <w:name w:val="副标题 字符"/>
    <w:qFormat/>
    <w:uiPriority w:val="11"/>
    <w:rPr>
      <w:rFonts w:ascii="等线 Light" w:hAnsi="等线 Light" w:cs="Times New Roman"/>
      <w:b/>
      <w:bCs/>
      <w:kern w:val="28"/>
      <w:sz w:val="32"/>
      <w:szCs w:val="32"/>
    </w:rPr>
  </w:style>
  <w:style w:type="character" w:customStyle="1" w:styleId="96">
    <w:name w:val="副标题 字符1"/>
    <w:link w:val="32"/>
    <w:qFormat/>
    <w:uiPriority w:val="11"/>
    <w:rPr>
      <w:rFonts w:ascii="Cambria" w:hAnsi="Cambria" w:eastAsia="黑体"/>
      <w:bCs/>
      <w:kern w:val="28"/>
      <w:sz w:val="28"/>
      <w:szCs w:val="32"/>
    </w:rPr>
  </w:style>
  <w:style w:type="table" w:customStyle="1" w:styleId="97">
    <w:name w:val="样式3"/>
    <w:basedOn w:val="49"/>
    <w:qFormat/>
    <w:uiPriority w:val="99"/>
    <w:tblPr>
      <w:tblBorders>
        <w:top w:val="single" w:color="008000" w:sz="12" w:space="0"/>
        <w:bottom w:val="single" w:color="008000" w:sz="12" w:space="0"/>
      </w:tblBorders>
      <w:tblLayout w:type="fixed"/>
    </w:tblPr>
    <w:tcPr>
      <w:vAlign w:val="center"/>
    </w:tcPr>
  </w:style>
  <w:style w:type="table" w:customStyle="1" w:styleId="98">
    <w:name w:val="网格型1"/>
    <w:basedOn w:val="49"/>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9">
    <w:name w:val="apple-converted-space"/>
    <w:qFormat/>
    <w:uiPriority w:val="0"/>
  </w:style>
  <w:style w:type="paragraph" w:customStyle="1" w:styleId="100">
    <w:name w:val="正文1"/>
    <w:basedOn w:val="4"/>
    <w:link w:val="101"/>
    <w:qFormat/>
    <w:uiPriority w:val="0"/>
    <w:pPr>
      <w:ind w:firstLine="482"/>
    </w:pPr>
  </w:style>
  <w:style w:type="character" w:customStyle="1" w:styleId="101">
    <w:name w:val="正文 Char"/>
    <w:link w:val="100"/>
    <w:uiPriority w:val="0"/>
    <w:rPr>
      <w:kern w:val="2"/>
      <w:sz w:val="24"/>
      <w:szCs w:val="24"/>
    </w:rPr>
  </w:style>
  <w:style w:type="character" w:customStyle="1" w:styleId="102">
    <w:name w:val="页脚 字符"/>
    <w:uiPriority w:val="99"/>
  </w:style>
  <w:style w:type="paragraph" w:customStyle="1" w:styleId="103">
    <w:name w:val="_Style 3"/>
    <w:basedOn w:val="1"/>
    <w:qFormat/>
    <w:uiPriority w:val="0"/>
    <w:pPr>
      <w:ind w:firstLine="420" w:firstLineChars="200"/>
    </w:pPr>
    <w:rPr>
      <w:rFonts w:ascii="Calibri" w:hAnsi="Calibri" w:eastAsia="宋体" w:cs="Times New Roman"/>
      <w:sz w:val="21"/>
      <w:szCs w:val="22"/>
    </w:rPr>
  </w:style>
  <w:style w:type="paragraph" w:customStyle="1" w:styleId="104">
    <w:name w:val="_Style 4"/>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header" Target="header3.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footer" Target="footer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2017-02-17T08:11:00Z</dcterms:created>
  <dc:creator>xmdong</dc:creator>
  <cp:lastModifiedBy>sabertazimi</cp:lastModifiedBy>
  <cp:lastPrinted>2015-03-05T00:26:00Z</cp:lastPrinted>
  <dcterms:modified xsi:type="dcterms:W3CDTF">2017-02-26T17:57:12Z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